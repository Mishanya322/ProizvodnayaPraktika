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9DD41" w14:textId="77777777" w:rsidR="00392B44" w:rsidRDefault="00B172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54D9B00C" w14:textId="77777777" w:rsidR="00392B44" w:rsidRDefault="00B172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РЕСПУБЛИКИ ХАКАСИЯ</w:t>
      </w:r>
    </w:p>
    <w:p w14:paraId="3E43A75B" w14:textId="77777777" w:rsidR="00392B44" w:rsidRDefault="00B172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«ХАКАССКИЙ ПОЛИТЕХНИЧЕСКИЙ КОЛЛЕДЖ»</w:t>
      </w:r>
    </w:p>
    <w:p w14:paraId="44783695" w14:textId="77777777" w:rsidR="00392B44" w:rsidRDefault="00B1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2DAE1" w14:textId="77777777" w:rsidR="00392B44" w:rsidRDefault="00B1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3C107" w14:textId="77777777" w:rsidR="00392B44" w:rsidRDefault="00B1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11AD6" w14:textId="77777777" w:rsidR="00392B44" w:rsidRDefault="00392B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5F4FCB" w14:textId="77777777" w:rsidR="00392B44" w:rsidRDefault="00392B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850698" w14:textId="77777777" w:rsidR="00392B44" w:rsidRDefault="00392B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5AEC21" w14:textId="77777777" w:rsidR="00392B44" w:rsidRDefault="00392B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219204" w14:textId="77777777" w:rsidR="00392B44" w:rsidRDefault="00392B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EB901A" w14:textId="77777777" w:rsidR="00392B44" w:rsidRDefault="00392B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03F775" w14:textId="77777777" w:rsidR="00392B44" w:rsidRDefault="00392B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391E52" w14:textId="77777777" w:rsidR="00392B44" w:rsidRDefault="00B172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</w:t>
      </w:r>
    </w:p>
    <w:p w14:paraId="604CE8F5" w14:textId="77777777" w:rsidR="00392B44" w:rsidRDefault="00392B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91EF8D" w14:textId="77777777" w:rsidR="00392B44" w:rsidRDefault="00B172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производственной практике</w:t>
      </w:r>
    </w:p>
    <w:p w14:paraId="569FA0F4" w14:textId="77777777" w:rsidR="00392B44" w:rsidRDefault="00B172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профессиональному модулю</w:t>
      </w:r>
    </w:p>
    <w:p w14:paraId="44EE9B57" w14:textId="77777777" w:rsidR="00392B44" w:rsidRDefault="00392B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CA30B9" w14:textId="77777777" w:rsidR="00392B44" w:rsidRDefault="00B17284">
      <w:pPr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pacing w:val="-2"/>
          <w:sz w:val="20"/>
        </w:rPr>
        <w:t>ПМ.01. РАЗРАБОТКА МОДУЛЕЙ ПРОГРАММНОГО ОБЕСПЕЧЕНИЯ ДЛЯ КОМПЬЮТЕРНЫХ СИСТЕМ</w:t>
      </w:r>
    </w:p>
    <w:p w14:paraId="37BBF410" w14:textId="77777777" w:rsidR="00392B44" w:rsidRDefault="00B1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ECEE6" w14:textId="77777777" w:rsidR="00392B44" w:rsidRDefault="00B172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специальности </w:t>
      </w:r>
      <w:r>
        <w:rPr>
          <w:rFonts w:ascii="Times New Roman" w:hAnsi="Times New Roman" w:cs="Times New Roman"/>
          <w:bCs/>
          <w:iCs/>
          <w:spacing w:val="-2"/>
        </w:rPr>
        <w:t xml:space="preserve">09.02.07 </w:t>
      </w:r>
      <w:r>
        <w:rPr>
          <w:rFonts w:ascii="Times New Roman" w:hAnsi="Times New Roman" w:cs="Times New Roman"/>
        </w:rPr>
        <w:t xml:space="preserve">Информационные системы и программирование </w:t>
      </w:r>
      <w:r>
        <w:rPr>
          <w:rFonts w:ascii="Times New Roman" w:hAnsi="Times New Roman" w:cs="Times New Roman"/>
        </w:rPr>
        <w:br w:type="textWrapping" w:clear="all"/>
      </w:r>
      <w:r>
        <w:rPr>
          <w:rFonts w:ascii="Times New Roman" w:hAnsi="Times New Roman" w:cs="Times New Roman"/>
          <w:bCs/>
          <w:iCs/>
          <w:spacing w:val="-2"/>
        </w:rPr>
        <w:t>Квалификация Программист</w:t>
      </w:r>
    </w:p>
    <w:p w14:paraId="41A4132A" w14:textId="77777777" w:rsidR="00392B44" w:rsidRDefault="00392B44">
      <w:pPr>
        <w:rPr>
          <w:rFonts w:ascii="Times New Roman" w:hAnsi="Times New Roman" w:cs="Times New Roman"/>
          <w:sz w:val="24"/>
          <w:szCs w:val="24"/>
        </w:rPr>
      </w:pPr>
    </w:p>
    <w:p w14:paraId="4E800248" w14:textId="77777777" w:rsidR="00392B44" w:rsidRDefault="00B17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1689"/>
        <w:gridCol w:w="1680"/>
        <w:gridCol w:w="567"/>
        <w:gridCol w:w="1691"/>
        <w:gridCol w:w="436"/>
        <w:gridCol w:w="3543"/>
      </w:tblGrid>
      <w:tr w:rsidR="00392B44" w14:paraId="72A76587" w14:textId="77777777"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45DB3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vAlign w:val="bottom"/>
          </w:tcPr>
          <w:p w14:paraId="16EB51D4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С(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ПРО)-41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EF586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nil"/>
              <w:left w:val="nil"/>
              <w:right w:val="nil"/>
            </w:tcBorders>
            <w:vAlign w:val="bottom"/>
          </w:tcPr>
          <w:p w14:paraId="3F0E08C5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34768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right w:val="nil"/>
            </w:tcBorders>
            <w:vAlign w:val="bottom"/>
          </w:tcPr>
          <w:p w14:paraId="19873275" w14:textId="4DCF6AC5" w:rsidR="00392B44" w:rsidRDefault="00A51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Горбунов С.И.</w:t>
            </w:r>
          </w:p>
        </w:tc>
      </w:tr>
      <w:tr w:rsidR="00392B44" w14:paraId="5845F275" w14:textId="77777777"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AEEE0A2" w14:textId="77777777" w:rsidR="00392B44" w:rsidRDefault="00392B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left w:val="nil"/>
              <w:bottom w:val="nil"/>
              <w:right w:val="nil"/>
            </w:tcBorders>
          </w:tcPr>
          <w:p w14:paraId="592C729A" w14:textId="77777777" w:rsidR="00392B44" w:rsidRDefault="00392B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35704A" w14:textId="77777777" w:rsidR="00392B44" w:rsidRDefault="00392B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left w:val="nil"/>
              <w:bottom w:val="nil"/>
              <w:right w:val="nil"/>
            </w:tcBorders>
          </w:tcPr>
          <w:p w14:paraId="32218167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</w:tcPr>
          <w:p w14:paraId="4A6E20F0" w14:textId="77777777" w:rsidR="00392B44" w:rsidRDefault="00392B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left w:val="nil"/>
              <w:bottom w:val="nil"/>
              <w:right w:val="nil"/>
            </w:tcBorders>
          </w:tcPr>
          <w:p w14:paraId="7DF26CD4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0E734CA5" w14:textId="77777777" w:rsidR="00392B44" w:rsidRDefault="00B17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1235"/>
        <w:gridCol w:w="236"/>
        <w:gridCol w:w="1542"/>
        <w:gridCol w:w="285"/>
        <w:gridCol w:w="1380"/>
        <w:gridCol w:w="237"/>
        <w:gridCol w:w="2881"/>
      </w:tblGrid>
      <w:tr w:rsidR="00392B44" w14:paraId="4DC89DC5" w14:textId="77777777"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01D1F" w14:textId="77777777" w:rsidR="00392B44" w:rsidRDefault="00B172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Руководитель практики</w:t>
            </w:r>
          </w:p>
          <w:p w14:paraId="347A1D88" w14:textId="77777777" w:rsidR="00392B44" w:rsidRDefault="00B172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от предприятия</w:t>
            </w: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  <w:vAlign w:val="bottom"/>
          </w:tcPr>
          <w:p w14:paraId="4BCBBA34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347E3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right w:val="nil"/>
            </w:tcBorders>
            <w:vAlign w:val="bottom"/>
          </w:tcPr>
          <w:p w14:paraId="35D9B7FE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44DA8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vAlign w:val="bottom"/>
          </w:tcPr>
          <w:p w14:paraId="14D423B0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9E1F1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  <w:vAlign w:val="bottom"/>
          </w:tcPr>
          <w:p w14:paraId="5E0DAD92" w14:textId="10D43A2F" w:rsidR="00392B44" w:rsidRDefault="00A51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Казаков В.В.</w:t>
            </w:r>
          </w:p>
        </w:tc>
      </w:tr>
      <w:tr w:rsidR="00392B44" w14:paraId="1A9C904C" w14:textId="77777777"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4595F57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 w14:paraId="13AB5F1B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6C41C3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left w:val="nil"/>
              <w:bottom w:val="nil"/>
              <w:right w:val="nil"/>
            </w:tcBorders>
          </w:tcPr>
          <w:p w14:paraId="44239D19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54E97F5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left w:val="nil"/>
              <w:bottom w:val="nil"/>
              <w:right w:val="nil"/>
            </w:tcBorders>
          </w:tcPr>
          <w:p w14:paraId="53285D9B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E9BE7B6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</w:tcPr>
          <w:p w14:paraId="4E151A3E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392B44" w14:paraId="1D27E077" w14:textId="77777777"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035869F0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М.П.</w:t>
            </w:r>
          </w:p>
          <w:p w14:paraId="71E4C3BF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672FD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656CF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9D29A0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52C4A7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204F193B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587A8C1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1061B00F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EABEEEB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F95B13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92B44" w14:paraId="616433DA" w14:textId="77777777"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AF2C0" w14:textId="77777777" w:rsidR="00392B44" w:rsidRDefault="00B172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Руководитель практики</w:t>
            </w:r>
          </w:p>
          <w:p w14:paraId="739F6818" w14:textId="77777777" w:rsidR="00392B44" w:rsidRDefault="00B172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от ГБПОУ РХ ХПК</w:t>
            </w: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  <w:vAlign w:val="bottom"/>
          </w:tcPr>
          <w:p w14:paraId="45695156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22A61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right w:val="nil"/>
            </w:tcBorders>
            <w:vAlign w:val="bottom"/>
          </w:tcPr>
          <w:p w14:paraId="7500B8C8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DC013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vAlign w:val="bottom"/>
          </w:tcPr>
          <w:p w14:paraId="057E76A4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A2DF8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  <w:vAlign w:val="bottom"/>
          </w:tcPr>
          <w:p w14:paraId="38E26C5E" w14:textId="293FD4D2" w:rsidR="00392B44" w:rsidRDefault="00A51B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Отыргашева С.И.</w:t>
            </w:r>
          </w:p>
        </w:tc>
      </w:tr>
      <w:tr w:rsidR="00392B44" w14:paraId="7E78B8E8" w14:textId="77777777"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5C262D00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 w14:paraId="3F994E0A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53A4D4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left w:val="nil"/>
              <w:bottom w:val="nil"/>
              <w:right w:val="nil"/>
            </w:tcBorders>
          </w:tcPr>
          <w:p w14:paraId="5EE758FE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C4DEB67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left w:val="nil"/>
              <w:bottom w:val="nil"/>
              <w:right w:val="nil"/>
            </w:tcBorders>
          </w:tcPr>
          <w:p w14:paraId="044CB42D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DA8C93D" w14:textId="77777777" w:rsidR="00392B44" w:rsidRDefault="00392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</w:tcPr>
          <w:p w14:paraId="1F3CE70E" w14:textId="77777777" w:rsidR="00392B44" w:rsidRDefault="00B17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785A9EA7" w14:textId="77777777" w:rsidR="00392B44" w:rsidRDefault="00392B44">
      <w:pPr>
        <w:rPr>
          <w:rFonts w:ascii="Times New Roman" w:hAnsi="Times New Roman" w:cs="Times New Roman"/>
        </w:rPr>
      </w:pPr>
    </w:p>
    <w:p w14:paraId="47856EF8" w14:textId="77777777" w:rsidR="00392B44" w:rsidRDefault="00392B44">
      <w:pPr>
        <w:tabs>
          <w:tab w:val="left" w:pos="4039"/>
        </w:tabs>
        <w:rPr>
          <w:rFonts w:ascii="Times New Roman" w:hAnsi="Times New Roman" w:cs="Times New Roman"/>
        </w:rPr>
      </w:pPr>
    </w:p>
    <w:p w14:paraId="2B3C5D71" w14:textId="77777777" w:rsidR="00AC5842" w:rsidRDefault="00B1728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Абакан 2025 г.</w:t>
      </w:r>
      <w:r w:rsidR="00AC584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44EE590" w14:textId="77777777" w:rsidR="00AC5842" w:rsidRDefault="00AC584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-1562329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D3A099" w14:textId="0B1C3743" w:rsidR="00AC5842" w:rsidRPr="00AC5842" w:rsidRDefault="00E54E8D" w:rsidP="00971E4C">
          <w:pPr>
            <w:pStyle w:val="aff0"/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AC5842">
            <w:rPr>
              <w:rFonts w:ascii="Times New Roman" w:hAnsi="Times New Roman" w:cs="Times New Roman"/>
              <w:b/>
              <w:sz w:val="28"/>
            </w:rPr>
            <w:t>СОДЕРЖАНИЕ</w:t>
          </w:r>
        </w:p>
        <w:p w14:paraId="4963D63C" w14:textId="614781C6" w:rsidR="00AC5842" w:rsidRPr="00971E4C" w:rsidRDefault="00AC5842" w:rsidP="00971E4C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24253" w:history="1">
            <w:r w:rsidR="00971E4C">
              <w:rPr>
                <w:rStyle w:val="ae"/>
                <w:rFonts w:ascii="Times New Roman" w:hAnsi="Times New Roman" w:cs="Times New Roman"/>
                <w:caps/>
                <w:noProof/>
                <w:sz w:val="24"/>
                <w:lang w:eastAsia="zh-CN"/>
              </w:rPr>
              <w:t xml:space="preserve">1 </w:t>
            </w:r>
            <w:r w:rsid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И</w:t>
            </w:r>
            <w:r w:rsidR="00971E4C" w:rsidRP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сследование информационной системы предприятия\организации</w:t>
            </w:r>
            <w:r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_Toc195624253 \h </w:instrText>
            </w:r>
            <w:r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61E945D" w14:textId="4594129C" w:rsidR="00AC5842" w:rsidRPr="00971E4C" w:rsidRDefault="00A51B84" w:rsidP="00971E4C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54" w:history="1">
            <w:r w:rsid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2 А</w:t>
            </w:r>
            <w:r w:rsidR="00971E4C" w:rsidRP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нализ предметной области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_Toc195624254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E2E8216" w14:textId="38F02192" w:rsidR="00AC5842" w:rsidRPr="00971E4C" w:rsidRDefault="00A51B84" w:rsidP="00971E4C">
          <w:pPr>
            <w:pStyle w:val="13"/>
            <w:tabs>
              <w:tab w:val="left" w:pos="567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55" w:history="1">
            <w:r w:rsidR="00AC5842" w:rsidRPr="00971E4C">
              <w:rPr>
                <w:rStyle w:val="ae"/>
                <w:rFonts w:ascii="Times New Roman" w:hAnsi="Times New Roman" w:cs="Times New Roman"/>
                <w:caps/>
                <w:noProof/>
                <w:sz w:val="24"/>
                <w:lang w:eastAsia="zh-CN"/>
              </w:rPr>
              <w:t>3</w:t>
            </w:r>
            <w:r w:rsidR="00971E4C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 xml:space="preserve"> </w:t>
            </w:r>
            <w:r w:rsid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П</w:t>
            </w:r>
            <w:r w:rsidR="00971E4C" w:rsidRP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роектирование программного модуля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_Toc195624255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94158B6" w14:textId="3D4476E2" w:rsidR="00AC5842" w:rsidRPr="00971E4C" w:rsidRDefault="00A51B84" w:rsidP="00971E4C">
          <w:pPr>
            <w:pStyle w:val="24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56" w:history="1">
            <w:r w:rsid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3.1 П</w:t>
            </w:r>
            <w:r w:rsidR="00971E4C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роектирование</w:t>
            </w:r>
            <w:r w:rsidR="00AC5842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val="en-US" w:eastAsia="zh-CN"/>
              </w:rPr>
              <w:t xml:space="preserve"> диаграм</w:t>
            </w:r>
            <w:r w:rsidR="00AC5842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м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_Toc195624256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AF52C56" w14:textId="587871C4" w:rsidR="00AC5842" w:rsidRPr="00971E4C" w:rsidRDefault="00A51B84" w:rsidP="00971E4C">
          <w:pPr>
            <w:pStyle w:val="24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57" w:history="1">
            <w:r w:rsid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3.2 Р</w:t>
            </w:r>
            <w:r w:rsidR="00971E4C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азработка макетов интерфейса программного модуля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_Toc195624257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AB2C07F" w14:textId="504189D6" w:rsidR="00AC5842" w:rsidRPr="00971E4C" w:rsidRDefault="00A51B84" w:rsidP="00971E4C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58" w:history="1">
            <w:r w:rsid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4 Р</w:t>
            </w:r>
            <w:r w:rsidR="00971E4C" w:rsidRP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азработка программного модуля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_Toc195624258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68FBFA6" w14:textId="660359DA" w:rsidR="00AC5842" w:rsidRPr="00971E4C" w:rsidRDefault="00A51B84" w:rsidP="00971E4C">
          <w:pPr>
            <w:pStyle w:val="24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59" w:history="1">
            <w:r w:rsid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4.1 Р</w:t>
            </w:r>
            <w:r w:rsidR="00971E4C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азработка интерфейсов программного модуля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_Toc195624259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3B81248" w14:textId="6153AAD8" w:rsidR="00AC5842" w:rsidRPr="00971E4C" w:rsidRDefault="00A51B84" w:rsidP="00971E4C">
          <w:pPr>
            <w:pStyle w:val="24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60" w:history="1">
            <w:r w:rsid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4.2 Р</w:t>
            </w:r>
            <w:r w:rsidR="00971E4C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азработка кода программного модуля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_Toc195624260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32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7A218DD" w14:textId="0C4566AD" w:rsidR="00AC5842" w:rsidRPr="00971E4C" w:rsidRDefault="00A51B84" w:rsidP="00971E4C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61" w:history="1">
            <w:r w:rsid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5 Т</w:t>
            </w:r>
            <w:r w:rsidR="00971E4C" w:rsidRP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естирование программного модуля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_Toc195624261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42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0A0C5C7" w14:textId="7836F1BD" w:rsidR="00AC5842" w:rsidRPr="00971E4C" w:rsidRDefault="00A51B84" w:rsidP="00971E4C">
          <w:pPr>
            <w:pStyle w:val="24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62" w:history="1">
            <w:r w:rsid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5.1 Р</w:t>
            </w:r>
            <w:r w:rsidR="00971E4C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азработка тест-кейсов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_Toc195624262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42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2D047EC" w14:textId="5527D280" w:rsidR="00AC5842" w:rsidRPr="00971E4C" w:rsidRDefault="00A51B84" w:rsidP="00971E4C">
          <w:pPr>
            <w:pStyle w:val="24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63" w:history="1">
            <w:r w:rsid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5.2 М</w:t>
            </w:r>
            <w:r w:rsidR="00971E4C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одульное тестирование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_Toc195624263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44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B640066" w14:textId="4DDE08C8" w:rsidR="00AC5842" w:rsidRPr="00971E4C" w:rsidRDefault="00A51B84" w:rsidP="00971E4C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64" w:history="1">
            <w:r w:rsid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П</w:t>
            </w:r>
            <w:r w:rsidR="00971E4C" w:rsidRPr="00971E4C">
              <w:rPr>
                <w:rStyle w:val="ae"/>
                <w:rFonts w:ascii="Times New Roman" w:hAnsi="Times New Roman" w:cs="Times New Roman"/>
                <w:noProof/>
                <w:sz w:val="24"/>
                <w:lang w:eastAsia="zh-CN"/>
              </w:rPr>
              <w:t>риложения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_Toc195624264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48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67036D3" w14:textId="523658FB" w:rsidR="00AC5842" w:rsidRPr="00971E4C" w:rsidRDefault="00A51B84" w:rsidP="00971E4C">
          <w:pPr>
            <w:pStyle w:val="24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65" w:history="1">
            <w:r w:rsid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С</w:t>
            </w:r>
            <w:r w:rsidR="00971E4C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пецификация требований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_Toc195624265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48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9F41A77" w14:textId="43D8BFD1" w:rsidR="00AC5842" w:rsidRPr="00971E4C" w:rsidRDefault="00A51B84" w:rsidP="00971E4C">
          <w:pPr>
            <w:pStyle w:val="24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624266" w:history="1">
            <w:r w:rsid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Р</w:t>
            </w:r>
            <w:r w:rsidR="00971E4C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епозиторий с документам</w:t>
            </w:r>
            <w:r w:rsidR="00AC5842" w:rsidRPr="00971E4C">
              <w:rPr>
                <w:rStyle w:val="ae"/>
                <w:rFonts w:ascii="Times New Roman" w:eastAsia="Times New Roman" w:hAnsi="Times New Roman" w:cs="Times New Roman"/>
                <w:bCs/>
                <w:iCs/>
                <w:noProof/>
                <w:sz w:val="24"/>
                <w:lang w:eastAsia="zh-CN"/>
              </w:rPr>
              <w:t>и в системе контроля версий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_Toc195624266 \h </w:instrTex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54E8D">
              <w:rPr>
                <w:rFonts w:ascii="Times New Roman" w:hAnsi="Times New Roman" w:cs="Times New Roman"/>
                <w:noProof/>
                <w:webHidden/>
                <w:sz w:val="24"/>
              </w:rPr>
              <w:t>51</w:t>
            </w:r>
            <w:r w:rsidR="00AC5842" w:rsidRPr="00971E4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1C4CA46" w14:textId="14A80A98" w:rsidR="00AC5842" w:rsidRDefault="00AC5842">
          <w:r>
            <w:rPr>
              <w:b/>
              <w:bCs/>
            </w:rPr>
            <w:fldChar w:fldCharType="end"/>
          </w:r>
        </w:p>
      </w:sdtContent>
    </w:sdt>
    <w:p w14:paraId="64FEF523" w14:textId="45D981A1" w:rsidR="00392B44" w:rsidRDefault="00B17284">
      <w:pPr>
        <w:jc w:val="center"/>
        <w:rPr>
          <w:rFonts w:ascii="Times New Roman" w:hAnsi="Times New Roman" w:cs="Times New Roman"/>
          <w:b/>
          <w:bCs/>
        </w:rPr>
      </w:pPr>
      <w:r>
        <w:br w:type="page"/>
      </w:r>
    </w:p>
    <w:p w14:paraId="240F1FC6" w14:textId="44732D7F" w:rsidR="009C4B36" w:rsidRDefault="00E54E8D" w:rsidP="0026440C">
      <w:pPr>
        <w:pStyle w:val="1"/>
        <w:pageBreakBefore/>
        <w:widowControl/>
        <w:spacing w:after="240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bookmarkStart w:id="0" w:name="_Toc195624253"/>
      <w:r>
        <w:rPr>
          <w:rFonts w:ascii="Times New Roman" w:hAnsi="Times New Roman"/>
          <w:caps/>
          <w:sz w:val="28"/>
          <w:szCs w:val="28"/>
          <w:lang w:eastAsia="zh-CN"/>
        </w:rPr>
        <w:lastRenderedPageBreak/>
        <w:t xml:space="preserve">1 </w:t>
      </w:r>
      <w:r w:rsidR="00084BC5" w:rsidRPr="0026440C">
        <w:rPr>
          <w:rFonts w:ascii="Times New Roman" w:hAnsi="Times New Roman"/>
          <w:caps/>
          <w:sz w:val="28"/>
          <w:szCs w:val="28"/>
          <w:lang w:eastAsia="zh-CN"/>
        </w:rPr>
        <w:t>Исследование информационной системы предприятия\организации</w:t>
      </w:r>
      <w:bookmarkEnd w:id="0"/>
    </w:p>
    <w:p w14:paraId="7342C385" w14:textId="77777777" w:rsidR="009C4B36" w:rsidRDefault="009C4B36" w:rsidP="009C4B36">
      <w:pPr>
        <w:rPr>
          <w:lang w:eastAsia="zh-CN"/>
        </w:rPr>
      </w:pPr>
    </w:p>
    <w:p w14:paraId="6353C84A" w14:textId="77777777" w:rsidR="000A5E0E" w:rsidRDefault="009C4B36" w:rsidP="000A5E0E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8777D3">
        <w:rPr>
          <w:rStyle w:val="22"/>
          <w:rFonts w:eastAsia="Tahoma"/>
        </w:rPr>
        <w:t>Данный раздел посвящен всестороннему анализу информационной системы, функционирующей в Г</w:t>
      </w:r>
      <w:r w:rsidR="006D06EF">
        <w:rPr>
          <w:rStyle w:val="22"/>
          <w:rFonts w:eastAsia="Tahoma"/>
        </w:rPr>
        <w:t>БУЗ РХ</w:t>
      </w:r>
      <w:r w:rsidRPr="008777D3">
        <w:rPr>
          <w:rStyle w:val="22"/>
          <w:rFonts w:eastAsia="Tahoma"/>
        </w:rPr>
        <w:t xml:space="preserve"> «</w:t>
      </w:r>
      <w:r w:rsidR="006D06EF">
        <w:rPr>
          <w:rStyle w:val="22"/>
          <w:rFonts w:eastAsia="Tahoma"/>
        </w:rPr>
        <w:t>РКБ имени Г.Я. Ремишевской»</w:t>
      </w:r>
      <w:r w:rsidRPr="008777D3">
        <w:rPr>
          <w:rStyle w:val="22"/>
          <w:rFonts w:eastAsia="Tahoma"/>
        </w:rPr>
        <w:t>. Основной акцент в исследовании сделан на изучении процессов, связанных с учетом рабочего времени сотрудников и составлением графика их дежурств. В современных условиях медици</w:t>
      </w:r>
      <w:r w:rsidR="00F53EC8">
        <w:rPr>
          <w:rStyle w:val="22"/>
          <w:rFonts w:eastAsia="Tahoma"/>
        </w:rPr>
        <w:t>нские учреждения,</w:t>
      </w:r>
      <w:r w:rsidRPr="008777D3">
        <w:rPr>
          <w:rStyle w:val="22"/>
          <w:rFonts w:eastAsia="Tahoma"/>
        </w:rPr>
        <w:t xml:space="preserve"> сталкиваются с необходимостью эффективного управления персоналом, особенно в контексте круглосуточной работы и высокой нагрузки на сотрудников. Это требует наличия надежной и функциональной информационной системы, способной минимизировать временные затраты на административные задачи и исключить возможные ошибки в планировании.</w:t>
      </w:r>
    </w:p>
    <w:p w14:paraId="2037AC35" w14:textId="7119B736" w:rsidR="000A5E0E" w:rsidRPr="000A5E0E" w:rsidRDefault="000A5E0E" w:rsidP="000A5E0E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497333">
        <w:rPr>
          <w:rStyle w:val="22"/>
          <w:rFonts w:eastAsia="Tahoma"/>
        </w:rPr>
        <w:t>На данный момент в ГБУЗ РХ РКБ «имени Г.Я. Ремишевской» используется онлайн-сервис Platimun представленный на рисунке 1</w:t>
      </w:r>
      <w:r w:rsidR="00E54E8D">
        <w:rPr>
          <w:rStyle w:val="22"/>
          <w:rFonts w:eastAsia="Tahoma"/>
        </w:rPr>
        <w:t>.</w:t>
      </w:r>
    </w:p>
    <w:p w14:paraId="12D62142" w14:textId="77777777" w:rsidR="000A5E0E" w:rsidRPr="000A5E0E" w:rsidRDefault="000A5E0E" w:rsidP="000A5E0E">
      <w:pPr>
        <w:pStyle w:val="normal1"/>
        <w:jc w:val="center"/>
        <w:rPr>
          <w:rFonts w:ascii="Times New Roman" w:hAnsi="Times New Roman" w:cs="Times New Roman"/>
        </w:rPr>
      </w:pPr>
      <w:r w:rsidRPr="000A5E0E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3434522" wp14:editId="16BFF555">
            <wp:extent cx="5940425" cy="2798434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696B3" w14:textId="77777777" w:rsidR="000A5E0E" w:rsidRDefault="000A5E0E" w:rsidP="000A5E0E">
      <w:pPr>
        <w:pStyle w:val="normal1"/>
        <w:spacing w:line="360" w:lineRule="auto"/>
        <w:jc w:val="center"/>
        <w:rPr>
          <w:rFonts w:ascii="Times New Roman" w:hAnsi="Times New Roman" w:cs="Times New Roman"/>
        </w:rPr>
      </w:pPr>
      <w:r w:rsidRPr="000A5E0E">
        <w:rPr>
          <w:rFonts w:ascii="Times New Roman" w:hAnsi="Times New Roman" w:cs="Times New Roman"/>
        </w:rPr>
        <w:t xml:space="preserve">Рисунок 1 – </w:t>
      </w:r>
      <w:r w:rsidRPr="000A5E0E">
        <w:rPr>
          <w:rFonts w:ascii="Times New Roman" w:hAnsi="Times New Roman" w:cs="Times New Roman"/>
          <w:lang w:val="en-US"/>
        </w:rPr>
        <w:t>Platinum</w:t>
      </w:r>
    </w:p>
    <w:p w14:paraId="5480C46E" w14:textId="77777777" w:rsidR="00E54E8D" w:rsidRDefault="00E54E8D" w:rsidP="00E54E8D">
      <w:pPr>
        <w:pStyle w:val="normal1"/>
        <w:spacing w:line="360" w:lineRule="auto"/>
        <w:rPr>
          <w:rFonts w:ascii="Times New Roman" w:hAnsi="Times New Roman" w:cs="Times New Roman"/>
        </w:rPr>
      </w:pPr>
    </w:p>
    <w:p w14:paraId="6AFC878D" w14:textId="035A7BB5" w:rsidR="00E54E8D" w:rsidRPr="00B55504" w:rsidRDefault="00E54E8D" w:rsidP="00B55504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B55504">
        <w:rPr>
          <w:rStyle w:val="22"/>
          <w:rFonts w:eastAsia="Tahoma"/>
        </w:rPr>
        <w:t xml:space="preserve">Характеристики компьютеров, которые используются на данный момент в ГБУЗ РХ </w:t>
      </w:r>
      <w:r w:rsidR="00BB4AC3" w:rsidRPr="00B55504">
        <w:rPr>
          <w:rStyle w:val="22"/>
          <w:rFonts w:eastAsia="Tahoma"/>
        </w:rPr>
        <w:t>РКБ «имени Г.Я. Ремишевской»:</w:t>
      </w:r>
    </w:p>
    <w:p w14:paraId="063D93C4" w14:textId="4DA2BC8D" w:rsidR="00BB4AC3" w:rsidRPr="00B55504" w:rsidRDefault="00BB4AC3" w:rsidP="00B55504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B55504">
        <w:rPr>
          <w:rStyle w:val="22"/>
          <w:rFonts w:eastAsia="Tahoma"/>
        </w:rPr>
        <w:t>Операционная система: Windows 10</w:t>
      </w:r>
    </w:p>
    <w:p w14:paraId="53DD5EB7" w14:textId="7246CEE4" w:rsidR="00BB4AC3" w:rsidRPr="00B55504" w:rsidRDefault="00BB4AC3" w:rsidP="00B55504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>
        <w:rPr>
          <w:rStyle w:val="22"/>
          <w:rFonts w:eastAsia="Tahoma"/>
        </w:rPr>
        <w:t>Процессор</w:t>
      </w:r>
      <w:r w:rsidRPr="00B55504">
        <w:rPr>
          <w:rStyle w:val="22"/>
          <w:rFonts w:eastAsia="Tahoma"/>
        </w:rPr>
        <w:t>:</w:t>
      </w:r>
      <w:r w:rsidR="00B55504" w:rsidRPr="00B55504">
        <w:rPr>
          <w:rStyle w:val="22"/>
          <w:rFonts w:eastAsia="Tahoma"/>
        </w:rPr>
        <w:t xml:space="preserve"> AMD A6-9500E</w:t>
      </w:r>
    </w:p>
    <w:p w14:paraId="77284423" w14:textId="59BB2E8E" w:rsidR="00BB4AC3" w:rsidRPr="00A51B84" w:rsidRDefault="00BB4AC3" w:rsidP="00B55504">
      <w:pPr>
        <w:pStyle w:val="normal1"/>
        <w:spacing w:line="360" w:lineRule="auto"/>
        <w:ind w:firstLine="709"/>
        <w:jc w:val="both"/>
        <w:rPr>
          <w:rStyle w:val="22"/>
          <w:rFonts w:eastAsia="Tahoma"/>
          <w:lang w:val="en-US"/>
        </w:rPr>
      </w:pPr>
      <w:r>
        <w:rPr>
          <w:rStyle w:val="22"/>
          <w:rFonts w:eastAsia="Tahoma"/>
        </w:rPr>
        <w:t>Видеокарта</w:t>
      </w:r>
      <w:r w:rsidRPr="00A51B84">
        <w:rPr>
          <w:rStyle w:val="22"/>
          <w:rFonts w:eastAsia="Tahoma"/>
          <w:lang w:val="en-US"/>
        </w:rPr>
        <w:t>:</w:t>
      </w:r>
      <w:r w:rsidR="00B55504" w:rsidRPr="00A51B84">
        <w:rPr>
          <w:rStyle w:val="22"/>
          <w:rFonts w:eastAsia="Tahoma"/>
          <w:lang w:val="en-US"/>
        </w:rPr>
        <w:t xml:space="preserve"> AMD Ryzen 3 PRO 2100GE AM4</w:t>
      </w:r>
    </w:p>
    <w:p w14:paraId="292106C7" w14:textId="02A63250" w:rsidR="00BB4AC3" w:rsidRPr="00A51B84" w:rsidRDefault="00BB4AC3" w:rsidP="00B55504">
      <w:pPr>
        <w:pStyle w:val="normal1"/>
        <w:spacing w:line="360" w:lineRule="auto"/>
        <w:ind w:firstLine="709"/>
        <w:jc w:val="both"/>
        <w:rPr>
          <w:rStyle w:val="22"/>
          <w:rFonts w:eastAsia="Tahoma"/>
          <w:lang w:val="en-US"/>
        </w:rPr>
      </w:pPr>
      <w:r>
        <w:rPr>
          <w:rStyle w:val="22"/>
          <w:rFonts w:eastAsia="Tahoma"/>
        </w:rPr>
        <w:t>Оперативная</w:t>
      </w:r>
      <w:r w:rsidRPr="00A51B84">
        <w:rPr>
          <w:rStyle w:val="22"/>
          <w:rFonts w:eastAsia="Tahoma"/>
          <w:lang w:val="en-US"/>
        </w:rPr>
        <w:t xml:space="preserve"> </w:t>
      </w:r>
      <w:r>
        <w:rPr>
          <w:rStyle w:val="22"/>
          <w:rFonts w:eastAsia="Tahoma"/>
        </w:rPr>
        <w:t>память</w:t>
      </w:r>
      <w:r w:rsidRPr="00A51B84">
        <w:rPr>
          <w:rStyle w:val="22"/>
          <w:rFonts w:eastAsia="Tahoma"/>
          <w:lang w:val="en-US"/>
        </w:rPr>
        <w:t>:</w:t>
      </w:r>
      <w:r w:rsidR="00B55504" w:rsidRPr="00A51B84">
        <w:rPr>
          <w:rStyle w:val="22"/>
          <w:rFonts w:eastAsia="Tahoma"/>
          <w:lang w:val="en-US"/>
        </w:rPr>
        <w:t xml:space="preserve"> DDR3 ECC REG 16 </w:t>
      </w:r>
      <w:r w:rsidR="00B55504" w:rsidRPr="00B55504">
        <w:rPr>
          <w:rStyle w:val="22"/>
          <w:rFonts w:eastAsia="Tahoma"/>
        </w:rPr>
        <w:t>ГБ</w:t>
      </w:r>
      <w:r w:rsidR="00B55504" w:rsidRPr="00A51B84">
        <w:rPr>
          <w:rStyle w:val="22"/>
          <w:rFonts w:eastAsia="Tahoma"/>
          <w:lang w:val="en-US"/>
        </w:rPr>
        <w:t>, 16GB 1600MHz X 2pcs</w:t>
      </w:r>
    </w:p>
    <w:p w14:paraId="72935D42" w14:textId="3AD6709B" w:rsidR="00BB4AC3" w:rsidRPr="00B55504" w:rsidRDefault="00BB4AC3" w:rsidP="00B55504">
      <w:pPr>
        <w:pStyle w:val="normal1"/>
        <w:spacing w:line="360" w:lineRule="auto"/>
        <w:ind w:firstLine="709"/>
        <w:jc w:val="both"/>
        <w:rPr>
          <w:rStyle w:val="22"/>
          <w:rFonts w:ascii="Helvetica" w:eastAsia="Tahoma" w:hAnsi="Helvetica"/>
          <w:color w:val="191817"/>
          <w:lang w:val="en-US"/>
        </w:rPr>
      </w:pPr>
      <w:r>
        <w:rPr>
          <w:rStyle w:val="22"/>
          <w:rFonts w:eastAsia="Tahoma"/>
        </w:rPr>
        <w:t>Жесткий</w:t>
      </w:r>
      <w:r w:rsidRPr="00A51B84">
        <w:rPr>
          <w:rStyle w:val="22"/>
          <w:rFonts w:eastAsia="Tahoma"/>
          <w:lang w:val="en-US"/>
        </w:rPr>
        <w:t xml:space="preserve"> </w:t>
      </w:r>
      <w:r>
        <w:rPr>
          <w:rStyle w:val="22"/>
          <w:rFonts w:eastAsia="Tahoma"/>
        </w:rPr>
        <w:t>диск</w:t>
      </w:r>
      <w:r w:rsidRPr="00A51B84">
        <w:rPr>
          <w:rStyle w:val="22"/>
          <w:rFonts w:eastAsia="Tahoma"/>
          <w:lang w:val="en-US"/>
        </w:rPr>
        <w:t xml:space="preserve">: </w:t>
      </w:r>
      <w:r w:rsidR="00B55504" w:rsidRPr="00A51B84">
        <w:rPr>
          <w:rStyle w:val="22"/>
          <w:rFonts w:eastAsia="Tahoma"/>
          <w:lang w:val="en-US"/>
        </w:rPr>
        <w:t xml:space="preserve">Kingston SSD M.2 2280 NV2 250 </w:t>
      </w:r>
      <w:r w:rsidR="00B55504" w:rsidRPr="00B55504">
        <w:rPr>
          <w:rStyle w:val="22"/>
          <w:rFonts w:eastAsia="Tahoma"/>
        </w:rPr>
        <w:t>Гб</w:t>
      </w:r>
      <w:r w:rsidR="00B55504" w:rsidRPr="00A51B84">
        <w:rPr>
          <w:rStyle w:val="22"/>
          <w:rFonts w:eastAsia="Tahoma"/>
          <w:lang w:val="en-US"/>
        </w:rPr>
        <w:t xml:space="preserve"> PCI-E 4.0 x4 NVMe SNV2S/250G</w:t>
      </w:r>
    </w:p>
    <w:p w14:paraId="4C9033EF" w14:textId="77777777" w:rsidR="00084BC5" w:rsidRPr="00B55504" w:rsidRDefault="00084BC5" w:rsidP="009C4B36">
      <w:pPr>
        <w:rPr>
          <w:lang w:val="en-US" w:eastAsia="zh-CN"/>
        </w:rPr>
      </w:pPr>
    </w:p>
    <w:p w14:paraId="539627F3" w14:textId="38C8D1E6" w:rsidR="00653E94" w:rsidRPr="00A51B84" w:rsidRDefault="00A03CEA" w:rsidP="00A51B84">
      <w:pPr>
        <w:pStyle w:val="1"/>
        <w:pageBreakBefore/>
        <w:widowControl/>
        <w:spacing w:after="240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bookmarkStart w:id="1" w:name="_Toc195624254"/>
      <w:r>
        <w:rPr>
          <w:rFonts w:ascii="Times New Roman" w:hAnsi="Times New Roman"/>
          <w:caps/>
          <w:sz w:val="28"/>
          <w:szCs w:val="28"/>
          <w:lang w:eastAsia="zh-CN"/>
        </w:rPr>
        <w:lastRenderedPageBreak/>
        <w:t>2 анализ предметной области</w:t>
      </w:r>
      <w:bookmarkEnd w:id="1"/>
    </w:p>
    <w:p w14:paraId="42876A79" w14:textId="77777777" w:rsidR="00653E94" w:rsidRPr="00844E6F" w:rsidRDefault="00653E94" w:rsidP="00844E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844E6F">
        <w:rPr>
          <w:rStyle w:val="22"/>
          <w:rFonts w:eastAsia="Tahoma"/>
        </w:rPr>
        <w:t>Предметная область охватывает процессы управления персоналом в медицинском учреждении, с акцентом на планирование и учет графика дежурств сотрудников. ГБУЗ РХ РКБ «имени Г.Я. Ремишевской» является многопрофильной больницей, предоставляющей медицинскую помощь населению региона в круглосуточном режиме. Это подразумевает наличие большого штата сотрудников, включая врачей, средний и младший медицинский персонал, а также административных работников, чья деятельность должна быть скоординирована для обеспечения непрерывности лечебного процесса. Основной задачей в данной предметной области является организация рабочего времени персонала таким образом, чтобы обеспечить оптимальное распределение нагрузки, соблюдение трудового законодательства и оперативное реагирование на изменения в расписании.</w:t>
      </w:r>
    </w:p>
    <w:p w14:paraId="600C6B96" w14:textId="77777777" w:rsidR="00653E94" w:rsidRPr="00844E6F" w:rsidRDefault="00653E94" w:rsidP="00844E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844E6F">
        <w:rPr>
          <w:rStyle w:val="22"/>
          <w:rFonts w:eastAsia="Tahoma"/>
        </w:rPr>
        <w:t>Учет графика дежу</w:t>
      </w:r>
      <w:proofErr w:type="gramStart"/>
      <w:r w:rsidRPr="00844E6F">
        <w:rPr>
          <w:rStyle w:val="22"/>
          <w:rFonts w:eastAsia="Tahoma"/>
        </w:rPr>
        <w:t>рств пр</w:t>
      </w:r>
      <w:proofErr w:type="gramEnd"/>
      <w:r w:rsidRPr="00844E6F">
        <w:rPr>
          <w:rStyle w:val="22"/>
          <w:rFonts w:eastAsia="Tahoma"/>
        </w:rPr>
        <w:t>едставляет собой сложный процесс, который требует учета множества факторов. К ним относятся: количество сотрудников в штате, их специализация и квалификация, продолжительность</w:t>
      </w:r>
      <w:r w:rsidR="00A179DD">
        <w:rPr>
          <w:rStyle w:val="22"/>
          <w:rFonts w:eastAsia="Tahoma"/>
        </w:rPr>
        <w:t xml:space="preserve"> смен</w:t>
      </w:r>
      <w:r w:rsidRPr="00844E6F">
        <w:rPr>
          <w:rStyle w:val="22"/>
          <w:rFonts w:eastAsia="Tahoma"/>
        </w:rPr>
        <w:t>, необходимость соблюдения норм отдыха между сменами, учет отпусков, больничных листов и других непредвиденных обстоятельств. В условиях медицинского учреждения этот процесс усложняется высокой ответственностью за здоровье пациентов, что делает недопустимыми ошибки или сбои в планировании.</w:t>
      </w:r>
    </w:p>
    <w:p w14:paraId="57884C35" w14:textId="77777777" w:rsidR="00653E94" w:rsidRPr="00844E6F" w:rsidRDefault="00653E94" w:rsidP="00844E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844E6F">
        <w:rPr>
          <w:rStyle w:val="22"/>
          <w:rFonts w:eastAsia="Tahoma"/>
        </w:rPr>
        <w:t>Основные участники и их роли</w:t>
      </w:r>
      <w:r w:rsidR="008A63CD">
        <w:rPr>
          <w:rStyle w:val="22"/>
          <w:rFonts w:eastAsia="Tahoma"/>
        </w:rPr>
        <w:t>.</w:t>
      </w:r>
    </w:p>
    <w:p w14:paraId="22E06A9E" w14:textId="77777777" w:rsidR="00653E94" w:rsidRPr="00844E6F" w:rsidRDefault="00653E94" w:rsidP="00844E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844E6F">
        <w:rPr>
          <w:rStyle w:val="22"/>
          <w:rFonts w:eastAsia="Tahoma"/>
        </w:rPr>
        <w:t>В предметной области можно выделить следующих ключевых участников:</w:t>
      </w:r>
    </w:p>
    <w:p w14:paraId="1666EF51" w14:textId="0558E513" w:rsidR="00653E94" w:rsidRPr="00C90D78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90D78">
        <w:rPr>
          <w:rFonts w:ascii="Times New Roman" w:hAnsi="Times New Roman" w:cs="Times New Roman"/>
        </w:rPr>
        <w:t xml:space="preserve">Административный персонал (ответственные за составление графиков): </w:t>
      </w:r>
      <w:r w:rsidR="00FC4165">
        <w:rPr>
          <w:rFonts w:ascii="Times New Roman" w:hAnsi="Times New Roman" w:cs="Times New Roman"/>
        </w:rPr>
        <w:t>о</w:t>
      </w:r>
      <w:r w:rsidRPr="00C90D78">
        <w:rPr>
          <w:rFonts w:ascii="Times New Roman" w:hAnsi="Times New Roman" w:cs="Times New Roman"/>
        </w:rPr>
        <w:t>бычно это сотрудники отдела кадров или старшие медицинские сестры, которые занимаются планированием дежурств. Их задачи включают сбор данных о доступности сотрудников, распределение смен, учет пожеланий персонала и контроль соблюдения нормативов.</w:t>
      </w:r>
    </w:p>
    <w:p w14:paraId="05F7A795" w14:textId="77777777" w:rsidR="00653E94" w:rsidRPr="00C90D78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90D78">
        <w:rPr>
          <w:rFonts w:ascii="Times New Roman" w:hAnsi="Times New Roman" w:cs="Times New Roman"/>
        </w:rPr>
        <w:t>Медицинский персонал: Врачи, медсестры и санитары, чьи рабочие графики составляются. Они являются конечными пользователями системы, так как от правильности расписания зависит их рабочая нагрузка и возможность отдыха.</w:t>
      </w:r>
    </w:p>
    <w:p w14:paraId="08E4B89A" w14:textId="77777777" w:rsidR="00653E94" w:rsidRPr="00942F38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90D78">
        <w:rPr>
          <w:rFonts w:ascii="Times New Roman" w:hAnsi="Times New Roman" w:cs="Times New Roman"/>
        </w:rPr>
        <w:t>Руководство учреждения: Главный врач, заместители и заведующие отделениями, которые утверждают графики и следят за их соответствием потребностям больницы.</w:t>
      </w:r>
    </w:p>
    <w:p w14:paraId="498AABA2" w14:textId="77777777" w:rsidR="00653E94" w:rsidRPr="00844E6F" w:rsidRDefault="00653E94" w:rsidP="00844E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844E6F">
        <w:rPr>
          <w:rStyle w:val="22"/>
          <w:rFonts w:eastAsia="Tahoma"/>
        </w:rPr>
        <w:t>Текущие процессы и их особенности</w:t>
      </w:r>
      <w:r w:rsidR="00942F38">
        <w:rPr>
          <w:rStyle w:val="22"/>
          <w:rFonts w:eastAsia="Tahoma"/>
        </w:rPr>
        <w:t>.</w:t>
      </w:r>
    </w:p>
    <w:p w14:paraId="67E74ED3" w14:textId="3926DE97" w:rsidR="00653E94" w:rsidRPr="00E822DF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822DF">
        <w:rPr>
          <w:rFonts w:ascii="Times New Roman" w:hAnsi="Times New Roman" w:cs="Times New Roman"/>
        </w:rPr>
        <w:t>Сбор данных:</w:t>
      </w:r>
      <w:r w:rsidR="00B76F41" w:rsidRPr="00E822DF">
        <w:rPr>
          <w:rFonts w:ascii="Times New Roman" w:hAnsi="Times New Roman" w:cs="Times New Roman"/>
        </w:rPr>
        <w:t xml:space="preserve"> и</w:t>
      </w:r>
      <w:r w:rsidRPr="00E822DF">
        <w:rPr>
          <w:rFonts w:ascii="Times New Roman" w:hAnsi="Times New Roman" w:cs="Times New Roman"/>
        </w:rPr>
        <w:t>нформация о сотрудниках (их доступности, отпусках, больничных) собирается ответственным лицом</w:t>
      </w:r>
      <w:r w:rsidR="00971E4C">
        <w:rPr>
          <w:rFonts w:ascii="Times New Roman" w:hAnsi="Times New Roman" w:cs="Times New Roman"/>
        </w:rPr>
        <w:t xml:space="preserve"> (глав</w:t>
      </w:r>
      <w:proofErr w:type="gramStart"/>
      <w:r w:rsidR="00971E4C">
        <w:rPr>
          <w:rFonts w:ascii="Times New Roman" w:hAnsi="Times New Roman" w:cs="Times New Roman"/>
        </w:rPr>
        <w:t>.</w:t>
      </w:r>
      <w:proofErr w:type="gramEnd"/>
      <w:r w:rsidR="00971E4C">
        <w:rPr>
          <w:rFonts w:ascii="Times New Roman" w:hAnsi="Times New Roman" w:cs="Times New Roman"/>
        </w:rPr>
        <w:t xml:space="preserve"> </w:t>
      </w:r>
      <w:proofErr w:type="gramStart"/>
      <w:r w:rsidR="00971E4C">
        <w:rPr>
          <w:rFonts w:ascii="Times New Roman" w:hAnsi="Times New Roman" w:cs="Times New Roman"/>
        </w:rPr>
        <w:t>в</w:t>
      </w:r>
      <w:proofErr w:type="gramEnd"/>
      <w:r w:rsidR="00971E4C">
        <w:rPr>
          <w:rFonts w:ascii="Times New Roman" w:hAnsi="Times New Roman" w:cs="Times New Roman"/>
        </w:rPr>
        <w:t>рач, отдел кадров).</w:t>
      </w:r>
    </w:p>
    <w:p w14:paraId="2FC7E0DA" w14:textId="77777777" w:rsidR="00653E94" w:rsidRPr="00E822DF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822DF">
        <w:rPr>
          <w:rFonts w:ascii="Times New Roman" w:hAnsi="Times New Roman" w:cs="Times New Roman"/>
        </w:rPr>
        <w:lastRenderedPageBreak/>
        <w:t>Планирование:</w:t>
      </w:r>
      <w:r w:rsidR="00B76F41" w:rsidRPr="00E822DF">
        <w:rPr>
          <w:rFonts w:ascii="Times New Roman" w:hAnsi="Times New Roman" w:cs="Times New Roman"/>
        </w:rPr>
        <w:t xml:space="preserve"> н</w:t>
      </w:r>
      <w:r w:rsidRPr="00E822DF">
        <w:rPr>
          <w:rFonts w:ascii="Times New Roman" w:hAnsi="Times New Roman" w:cs="Times New Roman"/>
        </w:rPr>
        <w:t>а основе собранных данных составляется предварительный график, учитывающий потребности отделений и нормы рабочего времени.</w:t>
      </w:r>
    </w:p>
    <w:p w14:paraId="2209C9C3" w14:textId="77777777" w:rsidR="00653E94" w:rsidRPr="00E822DF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822DF">
        <w:rPr>
          <w:rFonts w:ascii="Times New Roman" w:hAnsi="Times New Roman" w:cs="Times New Roman"/>
        </w:rPr>
        <w:t>Согласование:</w:t>
      </w:r>
      <w:r w:rsidR="00B76F41" w:rsidRPr="00E822DF">
        <w:rPr>
          <w:rFonts w:ascii="Times New Roman" w:hAnsi="Times New Roman" w:cs="Times New Roman"/>
        </w:rPr>
        <w:t xml:space="preserve"> г</w:t>
      </w:r>
      <w:r w:rsidRPr="00E822DF">
        <w:rPr>
          <w:rFonts w:ascii="Times New Roman" w:hAnsi="Times New Roman" w:cs="Times New Roman"/>
        </w:rPr>
        <w:t>рафик передается на утверждение руководству и корректируется при необходимости.</w:t>
      </w:r>
    </w:p>
    <w:p w14:paraId="6C8E0B03" w14:textId="77777777" w:rsidR="00653E94" w:rsidRPr="00E822DF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822DF">
        <w:rPr>
          <w:rFonts w:ascii="Times New Roman" w:hAnsi="Times New Roman" w:cs="Times New Roman"/>
        </w:rPr>
        <w:t>Информирование:</w:t>
      </w:r>
      <w:r w:rsidR="00B76F41" w:rsidRPr="00E822DF">
        <w:rPr>
          <w:rFonts w:ascii="Times New Roman" w:hAnsi="Times New Roman" w:cs="Times New Roman"/>
        </w:rPr>
        <w:t xml:space="preserve"> с</w:t>
      </w:r>
      <w:r w:rsidRPr="00E822DF">
        <w:rPr>
          <w:rFonts w:ascii="Times New Roman" w:hAnsi="Times New Roman" w:cs="Times New Roman"/>
        </w:rPr>
        <w:t>отрудники получают доступ к утвержденному расписанию (например, через распечатанные копии или устное уведомление).</w:t>
      </w:r>
    </w:p>
    <w:p w14:paraId="204975BE" w14:textId="77777777" w:rsidR="00653E94" w:rsidRPr="00E822DF" w:rsidRDefault="00653E94" w:rsidP="00844E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E822DF">
        <w:rPr>
          <w:rStyle w:val="22"/>
          <w:rFonts w:eastAsia="Tahoma"/>
        </w:rPr>
        <w:t>Однако такой подход имеет ряд недостатков:</w:t>
      </w:r>
    </w:p>
    <w:p w14:paraId="3D36B30B" w14:textId="77777777" w:rsidR="00653E94" w:rsidRPr="00E822DF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822DF">
        <w:rPr>
          <w:rFonts w:ascii="Times New Roman" w:hAnsi="Times New Roman" w:cs="Times New Roman"/>
        </w:rPr>
        <w:t>Высокая трудоемкость:</w:t>
      </w:r>
      <w:r w:rsidR="00B76F41" w:rsidRPr="00E822DF">
        <w:rPr>
          <w:rFonts w:ascii="Times New Roman" w:hAnsi="Times New Roman" w:cs="Times New Roman"/>
        </w:rPr>
        <w:t xml:space="preserve"> р</w:t>
      </w:r>
      <w:r w:rsidRPr="00E822DF">
        <w:rPr>
          <w:rFonts w:ascii="Times New Roman" w:hAnsi="Times New Roman" w:cs="Times New Roman"/>
        </w:rPr>
        <w:t>учное составление графиков занимает значительное время, особенно при большом штате.</w:t>
      </w:r>
    </w:p>
    <w:p w14:paraId="767F8F99" w14:textId="77777777" w:rsidR="00653E94" w:rsidRPr="00E822DF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822DF">
        <w:rPr>
          <w:rFonts w:ascii="Times New Roman" w:hAnsi="Times New Roman" w:cs="Times New Roman"/>
        </w:rPr>
        <w:t>Риск ошибок:</w:t>
      </w:r>
      <w:r w:rsidR="00B76F41" w:rsidRPr="00E822DF">
        <w:rPr>
          <w:rFonts w:ascii="Times New Roman" w:hAnsi="Times New Roman" w:cs="Times New Roman"/>
        </w:rPr>
        <w:t xml:space="preserve"> в</w:t>
      </w:r>
      <w:r w:rsidRPr="00E822DF">
        <w:rPr>
          <w:rFonts w:ascii="Times New Roman" w:hAnsi="Times New Roman" w:cs="Times New Roman"/>
        </w:rPr>
        <w:t>озможны пересечения смен, несоблюдение норм отдыха или пропуск важных данных.</w:t>
      </w:r>
    </w:p>
    <w:p w14:paraId="16B4E249" w14:textId="77777777" w:rsidR="00653E94" w:rsidRPr="00E822DF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822DF">
        <w:rPr>
          <w:rFonts w:ascii="Times New Roman" w:hAnsi="Times New Roman" w:cs="Times New Roman"/>
        </w:rPr>
        <w:t>Низкая гибкость:</w:t>
      </w:r>
      <w:r w:rsidR="00B76F41" w:rsidRPr="00E822DF">
        <w:rPr>
          <w:rFonts w:ascii="Times New Roman" w:hAnsi="Times New Roman" w:cs="Times New Roman"/>
        </w:rPr>
        <w:t xml:space="preserve"> в</w:t>
      </w:r>
      <w:r w:rsidRPr="00E822DF">
        <w:rPr>
          <w:rFonts w:ascii="Times New Roman" w:hAnsi="Times New Roman" w:cs="Times New Roman"/>
        </w:rPr>
        <w:t xml:space="preserve">несение изменений (например, из-за внезапного выхода сотрудника на </w:t>
      </w:r>
      <w:proofErr w:type="gramStart"/>
      <w:r w:rsidRPr="00E822DF">
        <w:rPr>
          <w:rFonts w:ascii="Times New Roman" w:hAnsi="Times New Roman" w:cs="Times New Roman"/>
        </w:rPr>
        <w:t>больничный</w:t>
      </w:r>
      <w:proofErr w:type="gramEnd"/>
      <w:r w:rsidRPr="00E822DF">
        <w:rPr>
          <w:rFonts w:ascii="Times New Roman" w:hAnsi="Times New Roman" w:cs="Times New Roman"/>
        </w:rPr>
        <w:t>) требует переработки всего графика.</w:t>
      </w:r>
    </w:p>
    <w:p w14:paraId="3459CE2E" w14:textId="77777777" w:rsidR="00653E94" w:rsidRPr="00E822DF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822DF">
        <w:rPr>
          <w:rFonts w:ascii="Times New Roman" w:hAnsi="Times New Roman" w:cs="Times New Roman"/>
        </w:rPr>
        <w:t>Ограниченная доступность:</w:t>
      </w:r>
      <w:r w:rsidR="00B76F41" w:rsidRPr="00E822DF">
        <w:rPr>
          <w:rFonts w:ascii="Times New Roman" w:hAnsi="Times New Roman" w:cs="Times New Roman"/>
        </w:rPr>
        <w:t xml:space="preserve"> с</w:t>
      </w:r>
      <w:r w:rsidRPr="00E822DF">
        <w:rPr>
          <w:rFonts w:ascii="Times New Roman" w:hAnsi="Times New Roman" w:cs="Times New Roman"/>
        </w:rPr>
        <w:t>отрудники не всегда могут оперативно узнать о своем расписании.</w:t>
      </w:r>
    </w:p>
    <w:p w14:paraId="7447955F" w14:textId="77777777" w:rsidR="00653E94" w:rsidRPr="00E822DF" w:rsidRDefault="00653E94" w:rsidP="00844E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E822DF">
        <w:rPr>
          <w:rStyle w:val="22"/>
          <w:rFonts w:eastAsia="Tahoma"/>
        </w:rPr>
        <w:t>Нормативно-правовая база</w:t>
      </w:r>
      <w:r w:rsidR="006000E8">
        <w:rPr>
          <w:rStyle w:val="22"/>
          <w:rFonts w:eastAsia="Tahoma"/>
        </w:rPr>
        <w:t>.</w:t>
      </w:r>
    </w:p>
    <w:p w14:paraId="793A5578" w14:textId="77777777" w:rsidR="00653E94" w:rsidRPr="00E822DF" w:rsidRDefault="00653E94" w:rsidP="00844E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E822DF">
        <w:rPr>
          <w:rStyle w:val="22"/>
          <w:rFonts w:eastAsia="Tahoma"/>
        </w:rPr>
        <w:t>Предметная область регулируется рядом законодательных актов Российской Федерации:</w:t>
      </w:r>
    </w:p>
    <w:p w14:paraId="4DEDD574" w14:textId="77777777" w:rsidR="00653E94" w:rsidRPr="006161C9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161C9">
        <w:rPr>
          <w:rFonts w:ascii="Times New Roman" w:hAnsi="Times New Roman" w:cs="Times New Roman"/>
        </w:rPr>
        <w:t>Трудовой кодекс РФ:</w:t>
      </w:r>
      <w:r w:rsidR="006000E8" w:rsidRPr="006161C9">
        <w:rPr>
          <w:rFonts w:ascii="Times New Roman" w:hAnsi="Times New Roman" w:cs="Times New Roman"/>
        </w:rPr>
        <w:t xml:space="preserve"> у</w:t>
      </w:r>
      <w:r w:rsidRPr="006161C9">
        <w:rPr>
          <w:rFonts w:ascii="Times New Roman" w:hAnsi="Times New Roman" w:cs="Times New Roman"/>
        </w:rPr>
        <w:t>станавливает нормы рабочего времени (не более 40 часов в неделю для обычного графика, особые условия для сменной работы)</w:t>
      </w:r>
      <w:r w:rsidR="006000E8" w:rsidRPr="006161C9">
        <w:rPr>
          <w:rFonts w:ascii="Times New Roman" w:hAnsi="Times New Roman" w:cs="Times New Roman"/>
        </w:rPr>
        <w:t>, минимальные периоды отдыха</w:t>
      </w:r>
      <w:r w:rsidR="004C6567">
        <w:rPr>
          <w:rFonts w:ascii="Times New Roman" w:hAnsi="Times New Roman" w:cs="Times New Roman"/>
        </w:rPr>
        <w:t xml:space="preserve"> (от 30 минут до двух часов)</w:t>
      </w:r>
      <w:r w:rsidRPr="006161C9">
        <w:rPr>
          <w:rFonts w:ascii="Times New Roman" w:hAnsi="Times New Roman" w:cs="Times New Roman"/>
        </w:rPr>
        <w:t>.</w:t>
      </w:r>
    </w:p>
    <w:p w14:paraId="38229C88" w14:textId="77777777" w:rsidR="00653E94" w:rsidRPr="006161C9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161C9">
        <w:rPr>
          <w:rFonts w:ascii="Times New Roman" w:hAnsi="Times New Roman" w:cs="Times New Roman"/>
        </w:rPr>
        <w:t>Федеральный закон № 152-ФЗ "О персональных данных":</w:t>
      </w:r>
      <w:r w:rsidR="006161C9" w:rsidRPr="006161C9">
        <w:rPr>
          <w:rFonts w:ascii="Times New Roman" w:hAnsi="Times New Roman" w:cs="Times New Roman"/>
        </w:rPr>
        <w:t xml:space="preserve"> т</w:t>
      </w:r>
      <w:r w:rsidRPr="006161C9">
        <w:rPr>
          <w:rFonts w:ascii="Times New Roman" w:hAnsi="Times New Roman" w:cs="Times New Roman"/>
        </w:rPr>
        <w:t>ребует обеспечения безопасности информации о сотрудниках при ее обработке в информационной системе.</w:t>
      </w:r>
    </w:p>
    <w:p w14:paraId="22DBDBA2" w14:textId="77777777" w:rsidR="00653E94" w:rsidRPr="00E822DF" w:rsidRDefault="00653E9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6161C9">
        <w:rPr>
          <w:rFonts w:ascii="Times New Roman" w:hAnsi="Times New Roman" w:cs="Times New Roman"/>
        </w:rPr>
        <w:t>Приказы Минздрава РФ:</w:t>
      </w:r>
      <w:r w:rsidR="006161C9" w:rsidRPr="006161C9">
        <w:rPr>
          <w:rFonts w:ascii="Times New Roman" w:hAnsi="Times New Roman" w:cs="Times New Roman"/>
        </w:rPr>
        <w:t xml:space="preserve"> о</w:t>
      </w:r>
      <w:r w:rsidRPr="006161C9">
        <w:rPr>
          <w:rFonts w:ascii="Times New Roman" w:hAnsi="Times New Roman" w:cs="Times New Roman"/>
        </w:rPr>
        <w:t>пределяют специфику работы медицинских учреждений</w:t>
      </w:r>
      <w:r w:rsidRPr="00E822DF">
        <w:rPr>
          <w:rStyle w:val="22"/>
          <w:rFonts w:eastAsia="Tahoma"/>
        </w:rPr>
        <w:t>.</w:t>
      </w:r>
    </w:p>
    <w:p w14:paraId="6785A19A" w14:textId="77777777" w:rsidR="00653E94" w:rsidRPr="00E822DF" w:rsidRDefault="00653E94" w:rsidP="00844E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E822DF">
        <w:rPr>
          <w:rStyle w:val="22"/>
          <w:rFonts w:eastAsia="Tahoma"/>
        </w:rPr>
        <w:t>Технологический контекст</w:t>
      </w:r>
      <w:r w:rsidR="006161C9">
        <w:rPr>
          <w:rStyle w:val="22"/>
          <w:rFonts w:eastAsia="Tahoma"/>
        </w:rPr>
        <w:t>.</w:t>
      </w:r>
    </w:p>
    <w:p w14:paraId="0C95834A" w14:textId="77777777" w:rsidR="00653E94" w:rsidRPr="00E822DF" w:rsidRDefault="00653E94" w:rsidP="00844E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E822DF">
        <w:rPr>
          <w:rStyle w:val="22"/>
          <w:rFonts w:eastAsia="Tahoma"/>
        </w:rPr>
        <w:t>В современных условиях многие организации переходят на автоматизированные системы упр</w:t>
      </w:r>
      <w:r w:rsidR="006D06EF">
        <w:rPr>
          <w:rStyle w:val="22"/>
          <w:rFonts w:eastAsia="Tahoma"/>
        </w:rPr>
        <w:t>авления персоналом</w:t>
      </w:r>
      <w:r w:rsidRPr="00E822DF">
        <w:rPr>
          <w:rStyle w:val="22"/>
          <w:rFonts w:eastAsia="Tahoma"/>
        </w:rPr>
        <w:t xml:space="preserve">, которые включают модули для учета рабочего времени и планирования смен. Однако в ГБУЗ РХ </w:t>
      </w:r>
      <w:r w:rsidR="006161C9">
        <w:rPr>
          <w:rStyle w:val="22"/>
          <w:rFonts w:eastAsia="Tahoma"/>
        </w:rPr>
        <w:t>«</w:t>
      </w:r>
      <w:r w:rsidRPr="006161C9">
        <w:rPr>
          <w:rFonts w:ascii="Times New Roman" w:hAnsi="Times New Roman" w:cs="Times New Roman"/>
        </w:rPr>
        <w:t>РКБ</w:t>
      </w:r>
      <w:r w:rsidR="006161C9" w:rsidRPr="006161C9">
        <w:rPr>
          <w:rFonts w:ascii="Times New Roman" w:hAnsi="Times New Roman" w:cs="Times New Roman"/>
        </w:rPr>
        <w:t xml:space="preserve"> </w:t>
      </w:r>
      <w:r w:rsidR="006161C9">
        <w:rPr>
          <w:rStyle w:val="22"/>
          <w:rFonts w:eastAsia="Tahoma"/>
        </w:rPr>
        <w:t>имени Г.Я. Ремишевской»</w:t>
      </w:r>
      <w:r w:rsidRPr="00E822DF">
        <w:rPr>
          <w:rStyle w:val="22"/>
          <w:rFonts w:eastAsia="Tahoma"/>
        </w:rPr>
        <w:t xml:space="preserve">, как и во многих бюджетных учреждениях, внедрение таких решений может быть ограничено из-за недостатка финансирования, устаревшей технической базы или отсутствия квалифицированных специалистов для их поддержки. Это создает потребность в </w:t>
      </w:r>
      <w:r w:rsidRPr="00E822DF">
        <w:rPr>
          <w:rStyle w:val="22"/>
          <w:rFonts w:eastAsia="Tahoma"/>
        </w:rPr>
        <w:lastRenderedPageBreak/>
        <w:t>разработке простого, но эффективного программного модуля, который можно интегрировать с существующими инструментами или использовать автономно.</w:t>
      </w:r>
    </w:p>
    <w:p w14:paraId="1AEEE832" w14:textId="77777777" w:rsidR="00265D1E" w:rsidRPr="00CE5526" w:rsidRDefault="00265D1E" w:rsidP="00265D1E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E5526">
        <w:rPr>
          <w:rStyle w:val="22"/>
          <w:rFonts w:eastAsia="Tahoma"/>
        </w:rPr>
        <w:t>Основные функции и особенности Planimum</w:t>
      </w:r>
      <w:r w:rsidR="00300DF8" w:rsidRPr="00CE5526">
        <w:rPr>
          <w:rStyle w:val="22"/>
          <w:rFonts w:eastAsia="Tahoma"/>
        </w:rPr>
        <w:t>.</w:t>
      </w:r>
    </w:p>
    <w:p w14:paraId="5A4E7CA3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CE5526">
        <w:rPr>
          <w:rFonts w:ascii="Times New Roman" w:hAnsi="Times New Roman" w:cs="Times New Roman"/>
        </w:rPr>
        <w:t>Автоматическое составление расписаний:</w:t>
      </w:r>
      <w:r w:rsidR="008F4EB4" w:rsidRPr="00CE5526">
        <w:rPr>
          <w:rFonts w:ascii="Times New Roman" w:hAnsi="Times New Roman" w:cs="Times New Roman"/>
        </w:rPr>
        <w:t xml:space="preserve"> </w:t>
      </w:r>
      <w:r w:rsidRPr="00CE5526">
        <w:rPr>
          <w:rStyle w:val="22"/>
          <w:rFonts w:eastAsia="Tahoma"/>
        </w:rPr>
        <w:t>автоматически распределяет рабочие смены и выходные дни между сотрудниками, стремясь к равномерной нагрузке. Алгоритм учитывает заданные условия, такие как минимальное и максимальное количество часов, предпочтения сотрудников и ограничения по сменам.</w:t>
      </w:r>
    </w:p>
    <w:p w14:paraId="10105515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CE5526">
        <w:rPr>
          <w:rFonts w:ascii="Times New Roman" w:hAnsi="Times New Roman" w:cs="Times New Roman"/>
        </w:rPr>
        <w:t xml:space="preserve">Учет предыдущих планов: </w:t>
      </w:r>
      <w:r w:rsidR="008F4EB4" w:rsidRPr="00CE5526">
        <w:rPr>
          <w:rFonts w:ascii="Times New Roman" w:hAnsi="Times New Roman" w:cs="Times New Roman"/>
        </w:rPr>
        <w:t>с</w:t>
      </w:r>
      <w:r w:rsidRPr="00CE5526">
        <w:rPr>
          <w:rStyle w:val="22"/>
          <w:rFonts w:eastAsia="Tahoma"/>
        </w:rPr>
        <w:t>ервис предоставляет возможность учитывать данные из предыдущих графиков, чтобы избежать перегрузки или недогрузки сотрудников на границе месяцев. Например, можно проверить, не достаются ли "тяжелые" смены одним и тем же сотрудникам регулярно.</w:t>
      </w:r>
    </w:p>
    <w:p w14:paraId="5D9CAE44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CE5526">
        <w:rPr>
          <w:rFonts w:ascii="Times New Roman" w:hAnsi="Times New Roman" w:cs="Times New Roman"/>
        </w:rPr>
        <w:t xml:space="preserve">Редактирование и версии планов: </w:t>
      </w:r>
      <w:r w:rsidR="002F706C" w:rsidRPr="00CE5526">
        <w:rPr>
          <w:rFonts w:ascii="Times New Roman" w:hAnsi="Times New Roman" w:cs="Times New Roman"/>
        </w:rPr>
        <w:t>п</w:t>
      </w:r>
      <w:r w:rsidRPr="00CE5526">
        <w:rPr>
          <w:rStyle w:val="22"/>
          <w:rFonts w:eastAsia="Tahoma"/>
        </w:rPr>
        <w:t>ользователи могут вручную корректировать автоматически созданные расписания, а Planimum подсчитывает суммарные часы работы для контроля.</w:t>
      </w:r>
    </w:p>
    <w:p w14:paraId="5ED643EA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CE5526">
        <w:rPr>
          <w:rFonts w:ascii="Times New Roman" w:hAnsi="Times New Roman" w:cs="Times New Roman"/>
        </w:rPr>
        <w:t xml:space="preserve">Гибкость отображения: </w:t>
      </w:r>
      <w:r w:rsidR="002F706C" w:rsidRPr="00CE5526">
        <w:rPr>
          <w:rFonts w:ascii="Times New Roman" w:hAnsi="Times New Roman" w:cs="Times New Roman"/>
        </w:rPr>
        <w:t>в</w:t>
      </w:r>
      <w:r w:rsidRPr="00CE5526">
        <w:rPr>
          <w:rStyle w:val="22"/>
          <w:rFonts w:eastAsia="Tahoma"/>
        </w:rPr>
        <w:t xml:space="preserve"> редакторе отображаются дни недели, что упрощает ориентацию в расписании.</w:t>
      </w:r>
    </w:p>
    <w:p w14:paraId="5CF84059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CE5526">
        <w:rPr>
          <w:rFonts w:ascii="Times New Roman" w:hAnsi="Times New Roman" w:cs="Times New Roman"/>
        </w:rPr>
        <w:t xml:space="preserve">Учет часов и смен: </w:t>
      </w:r>
      <w:r w:rsidR="002F706C" w:rsidRPr="00CE5526">
        <w:rPr>
          <w:rFonts w:ascii="Times New Roman" w:hAnsi="Times New Roman" w:cs="Times New Roman"/>
        </w:rPr>
        <w:t>п</w:t>
      </w:r>
      <w:r w:rsidRPr="00CE5526">
        <w:rPr>
          <w:rStyle w:val="22"/>
          <w:rFonts w:eastAsia="Tahoma"/>
        </w:rPr>
        <w:t>ользователь может задавать количество часов в каждой смене, а сервис автоматически подсчитывает общее количество часов за месяц для каждого сотрудника. Эта информация выводится в отдельной колонке.</w:t>
      </w:r>
    </w:p>
    <w:p w14:paraId="3AC97617" w14:textId="77777777" w:rsidR="00265D1E" w:rsidRPr="00CE5526" w:rsidRDefault="00265D1E" w:rsidP="00265D1E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E5526">
        <w:rPr>
          <w:rStyle w:val="22"/>
          <w:rFonts w:eastAsia="Tahoma"/>
        </w:rPr>
        <w:t xml:space="preserve">Преимущества </w:t>
      </w:r>
      <w:r w:rsidR="000F2405">
        <w:rPr>
          <w:rStyle w:val="22"/>
          <w:rFonts w:eastAsia="Tahoma"/>
        </w:rPr>
        <w:t xml:space="preserve">онлайн-сервиса </w:t>
      </w:r>
      <w:r w:rsidRPr="00CE5526">
        <w:rPr>
          <w:rStyle w:val="22"/>
          <w:rFonts w:eastAsia="Tahoma"/>
        </w:rPr>
        <w:t>Planimum</w:t>
      </w:r>
      <w:r w:rsidR="00BE395B" w:rsidRPr="00CE5526">
        <w:rPr>
          <w:rStyle w:val="22"/>
          <w:rFonts w:eastAsia="Tahoma"/>
        </w:rPr>
        <w:t>.</w:t>
      </w:r>
    </w:p>
    <w:p w14:paraId="5DC42F70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E5526">
        <w:rPr>
          <w:rFonts w:ascii="Times New Roman" w:hAnsi="Times New Roman" w:cs="Times New Roman"/>
        </w:rPr>
        <w:t>Экономия времени</w:t>
      </w:r>
      <w:r w:rsidR="00BE395B" w:rsidRPr="00CE5526">
        <w:rPr>
          <w:rFonts w:ascii="Times New Roman" w:hAnsi="Times New Roman" w:cs="Times New Roman"/>
        </w:rPr>
        <w:t>: а</w:t>
      </w:r>
      <w:r w:rsidRPr="00CE5526">
        <w:rPr>
          <w:rFonts w:ascii="Times New Roman" w:hAnsi="Times New Roman" w:cs="Times New Roman"/>
        </w:rPr>
        <w:t>втоматизация процесса составления расписаний значительно сокращает время, необходимое для планирования, особенно в организациях с большим штатом.</w:t>
      </w:r>
    </w:p>
    <w:p w14:paraId="4A5CC8C8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E5526">
        <w:rPr>
          <w:rFonts w:ascii="Times New Roman" w:hAnsi="Times New Roman" w:cs="Times New Roman"/>
        </w:rPr>
        <w:t>Гибкость</w:t>
      </w:r>
      <w:r w:rsidR="00BE395B" w:rsidRPr="00CE5526">
        <w:rPr>
          <w:rFonts w:ascii="Times New Roman" w:hAnsi="Times New Roman" w:cs="Times New Roman"/>
        </w:rPr>
        <w:t>: у</w:t>
      </w:r>
      <w:r w:rsidRPr="00CE5526">
        <w:rPr>
          <w:rFonts w:ascii="Times New Roman" w:hAnsi="Times New Roman" w:cs="Times New Roman"/>
        </w:rPr>
        <w:t>чет пожеланий сотрудников и возможность ручной корректировки делают сервис универсальным для разных типов организаций.</w:t>
      </w:r>
    </w:p>
    <w:p w14:paraId="648F8C7A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E5526">
        <w:rPr>
          <w:rFonts w:ascii="Times New Roman" w:hAnsi="Times New Roman" w:cs="Times New Roman"/>
        </w:rPr>
        <w:t>Прозрачность</w:t>
      </w:r>
      <w:r w:rsidR="00BE395B" w:rsidRPr="00CE5526">
        <w:rPr>
          <w:rFonts w:ascii="Times New Roman" w:hAnsi="Times New Roman" w:cs="Times New Roman"/>
        </w:rPr>
        <w:t>: в</w:t>
      </w:r>
      <w:r w:rsidRPr="00CE5526">
        <w:rPr>
          <w:rFonts w:ascii="Times New Roman" w:hAnsi="Times New Roman" w:cs="Times New Roman"/>
        </w:rPr>
        <w:t>озможность делиться планами через секретные ссылки упрощает коммуникацию между руководителями и сотрудниками.</w:t>
      </w:r>
    </w:p>
    <w:p w14:paraId="720D0CC5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CE5526">
        <w:rPr>
          <w:rFonts w:ascii="Times New Roman" w:hAnsi="Times New Roman" w:cs="Times New Roman"/>
        </w:rPr>
        <w:t>Контроль нагрузки</w:t>
      </w:r>
      <w:r w:rsidR="00BE395B" w:rsidRPr="00CE5526">
        <w:rPr>
          <w:rFonts w:ascii="Times New Roman" w:hAnsi="Times New Roman" w:cs="Times New Roman"/>
        </w:rPr>
        <w:t>: п</w:t>
      </w:r>
      <w:r w:rsidRPr="00CE5526">
        <w:rPr>
          <w:rFonts w:ascii="Times New Roman" w:hAnsi="Times New Roman" w:cs="Times New Roman"/>
        </w:rPr>
        <w:t>одсчет часов и учет предыдущих планов помогают избежать переработок и равномерно распределить нагрузку</w:t>
      </w:r>
      <w:r w:rsidRPr="00CE5526">
        <w:rPr>
          <w:rStyle w:val="22"/>
          <w:rFonts w:eastAsia="Tahoma"/>
        </w:rPr>
        <w:t>.</w:t>
      </w:r>
    </w:p>
    <w:p w14:paraId="79AFC358" w14:textId="77777777" w:rsidR="00265D1E" w:rsidRPr="00CE5526" w:rsidRDefault="00265D1E" w:rsidP="00265D1E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E5526">
        <w:rPr>
          <w:rStyle w:val="22"/>
          <w:rFonts w:eastAsia="Tahoma"/>
        </w:rPr>
        <w:t>Недостатки и ограничения</w:t>
      </w:r>
      <w:r w:rsidR="00BE395B" w:rsidRPr="00CE5526">
        <w:rPr>
          <w:rStyle w:val="22"/>
          <w:rFonts w:eastAsia="Tahoma"/>
        </w:rPr>
        <w:t>.</w:t>
      </w:r>
    </w:p>
    <w:p w14:paraId="66E608D1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E5526">
        <w:rPr>
          <w:rFonts w:ascii="Times New Roman" w:hAnsi="Times New Roman" w:cs="Times New Roman"/>
        </w:rPr>
        <w:t>Отсутствие уведомлений</w:t>
      </w:r>
      <w:r w:rsidR="00BE395B" w:rsidRPr="00CE5526">
        <w:rPr>
          <w:rFonts w:ascii="Times New Roman" w:hAnsi="Times New Roman" w:cs="Times New Roman"/>
        </w:rPr>
        <w:t>: н</w:t>
      </w:r>
      <w:r w:rsidRPr="00CE5526">
        <w:rPr>
          <w:rFonts w:ascii="Times New Roman" w:hAnsi="Times New Roman" w:cs="Times New Roman"/>
        </w:rPr>
        <w:t>а основе доступной информации Planimum не предоставляет функции автоматического оповещения сотрудников о назначенных сменах, что может быть неудобно для оперативного информирования.</w:t>
      </w:r>
    </w:p>
    <w:p w14:paraId="21ED31E3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E5526">
        <w:rPr>
          <w:rFonts w:ascii="Times New Roman" w:hAnsi="Times New Roman" w:cs="Times New Roman"/>
        </w:rPr>
        <w:lastRenderedPageBreak/>
        <w:t>Ограниченная аналитика</w:t>
      </w:r>
      <w:r w:rsidR="00BE395B" w:rsidRPr="00CE5526">
        <w:rPr>
          <w:rFonts w:ascii="Times New Roman" w:hAnsi="Times New Roman" w:cs="Times New Roman"/>
        </w:rPr>
        <w:t>: с</w:t>
      </w:r>
      <w:r w:rsidRPr="00CE5526">
        <w:rPr>
          <w:rFonts w:ascii="Times New Roman" w:hAnsi="Times New Roman" w:cs="Times New Roman"/>
        </w:rPr>
        <w:t>ервис не предлагает глубокую аналитику, например, автоматическое выявление переработок (свыше 160 часов в месяц) или рекомендации по оптимизации графика.</w:t>
      </w:r>
    </w:p>
    <w:p w14:paraId="239FA3E3" w14:textId="77777777" w:rsidR="00265D1E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E5526">
        <w:rPr>
          <w:rFonts w:ascii="Times New Roman" w:hAnsi="Times New Roman" w:cs="Times New Roman"/>
        </w:rPr>
        <w:t>Интерактивность</w:t>
      </w:r>
      <w:r w:rsidR="00BE395B" w:rsidRPr="00CE5526">
        <w:rPr>
          <w:rFonts w:ascii="Times New Roman" w:hAnsi="Times New Roman" w:cs="Times New Roman"/>
        </w:rPr>
        <w:t>: н</w:t>
      </w:r>
      <w:r w:rsidRPr="00CE5526">
        <w:rPr>
          <w:rFonts w:ascii="Times New Roman" w:hAnsi="Times New Roman" w:cs="Times New Roman"/>
        </w:rPr>
        <w:t>ет упоминаний о возможности редактирования расписания чере</w:t>
      </w:r>
      <w:r w:rsidR="004E7323" w:rsidRPr="00CE5526">
        <w:rPr>
          <w:rFonts w:ascii="Times New Roman" w:hAnsi="Times New Roman" w:cs="Times New Roman"/>
        </w:rPr>
        <w:t>з перетаскивание</w:t>
      </w:r>
      <w:r w:rsidRPr="00CE5526">
        <w:rPr>
          <w:rFonts w:ascii="Times New Roman" w:hAnsi="Times New Roman" w:cs="Times New Roman"/>
        </w:rPr>
        <w:t>, что могло бы улучшить пользовательский опыт.</w:t>
      </w:r>
    </w:p>
    <w:p w14:paraId="3E5F0DD0" w14:textId="77777777" w:rsidR="004E7323" w:rsidRPr="00CE5526" w:rsidRDefault="00265D1E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CE5526">
        <w:rPr>
          <w:rFonts w:ascii="Times New Roman" w:hAnsi="Times New Roman" w:cs="Times New Roman"/>
        </w:rPr>
        <w:t>Доступность информации</w:t>
      </w:r>
      <w:r w:rsidR="00BE395B" w:rsidRPr="00CE5526">
        <w:rPr>
          <w:rFonts w:ascii="Times New Roman" w:hAnsi="Times New Roman" w:cs="Times New Roman"/>
        </w:rPr>
        <w:t>: н</w:t>
      </w:r>
      <w:r w:rsidRPr="00CE5526">
        <w:rPr>
          <w:rFonts w:ascii="Times New Roman" w:hAnsi="Times New Roman" w:cs="Times New Roman"/>
        </w:rPr>
        <w:t>а сайте Planimum отсутствуют подробные данные о ценовой политике, условиях подписки или наличии бесплатной версии, что может затруднить принятие решения о покуп</w:t>
      </w:r>
      <w:r w:rsidRPr="00CE5526">
        <w:rPr>
          <w:rStyle w:val="22"/>
          <w:rFonts w:eastAsia="Tahoma"/>
        </w:rPr>
        <w:t>ке.</w:t>
      </w:r>
    </w:p>
    <w:p w14:paraId="5FA1AFF0" w14:textId="77777777" w:rsidR="00653E94" w:rsidRPr="00E822DF" w:rsidRDefault="00653E94" w:rsidP="004E7323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E822DF">
        <w:rPr>
          <w:rStyle w:val="22"/>
          <w:rFonts w:eastAsia="Tahoma"/>
        </w:rPr>
        <w:t>Анализ предметной области показывает, что учет графика дежурств в ГБУЗ РХ РКБ «имени Г.Я. Ремишевской» представляет собой сложный процесс, требующий оптимизации. Текущие методы недостаточно эффективны и не отвечают современным требованиям к автоматизации. Разработка специализированного программного модуля позволит устранить существующие проблемы, повысить производительность труда административного персонала и улучшить условия работы медицинских сотрудников. Предметная область обладает четкими границами и спецификой, что делает задачу разработки реализуемой и востребованной в контексте деятельности учреждения.</w:t>
      </w:r>
    </w:p>
    <w:p w14:paraId="58E7800C" w14:textId="77777777" w:rsidR="00A03CEA" w:rsidRPr="00653E94" w:rsidRDefault="00A03CEA" w:rsidP="00653E94">
      <w:pPr>
        <w:rPr>
          <w:lang w:eastAsia="zh-CN"/>
        </w:rPr>
      </w:pPr>
      <w:bookmarkStart w:id="2" w:name="_GoBack"/>
      <w:bookmarkEnd w:id="2"/>
    </w:p>
    <w:p w14:paraId="442841D9" w14:textId="77777777" w:rsidR="00175ACC" w:rsidRDefault="00A10D15" w:rsidP="004C0AF2">
      <w:pPr>
        <w:pStyle w:val="1"/>
        <w:pageBreakBefore/>
        <w:widowControl/>
        <w:numPr>
          <w:ilvl w:val="0"/>
          <w:numId w:val="1"/>
        </w:numPr>
        <w:spacing w:after="240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bookmarkStart w:id="3" w:name="_Toc195624255"/>
      <w:r>
        <w:rPr>
          <w:rFonts w:ascii="Times New Roman" w:hAnsi="Times New Roman"/>
          <w:caps/>
          <w:sz w:val="28"/>
          <w:szCs w:val="28"/>
          <w:lang w:eastAsia="zh-CN"/>
        </w:rPr>
        <w:lastRenderedPageBreak/>
        <w:t>про</w:t>
      </w:r>
      <w:r w:rsidR="003F4F92">
        <w:rPr>
          <w:rFonts w:ascii="Times New Roman" w:hAnsi="Times New Roman"/>
          <w:caps/>
          <w:sz w:val="28"/>
          <w:szCs w:val="28"/>
          <w:lang w:eastAsia="zh-CN"/>
        </w:rPr>
        <w:t>ектирование программного модуля</w:t>
      </w:r>
      <w:bookmarkEnd w:id="3"/>
    </w:p>
    <w:p w14:paraId="5772F47A" w14:textId="77777777" w:rsidR="00F00954" w:rsidRPr="00F5107B" w:rsidRDefault="00E419B7" w:rsidP="004C0AF2">
      <w:pPr>
        <w:pStyle w:val="2"/>
        <w:keepLines w:val="0"/>
        <w:numPr>
          <w:ilvl w:val="1"/>
          <w:numId w:val="2"/>
        </w:numPr>
        <w:spacing w:before="240" w:after="240" w:line="360" w:lineRule="auto"/>
        <w:jc w:val="both"/>
        <w:rPr>
          <w:rStyle w:val="22"/>
          <w:rFonts w:eastAsia="Arial"/>
          <w:b/>
          <w:bCs/>
          <w:iCs/>
          <w:sz w:val="28"/>
          <w:szCs w:val="28"/>
          <w:lang w:val="en-US" w:eastAsia="zh-CN"/>
        </w:rPr>
      </w:pPr>
      <w:bookmarkStart w:id="4" w:name="_Toc195624256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 xml:space="preserve">3.1 </w:t>
      </w:r>
      <w:r w:rsidR="00175ACC" w:rsidRPr="00E419B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>Проектирование</w:t>
      </w:r>
      <w:r w:rsidR="00175ACC" w:rsidRPr="00FE776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zh-CN"/>
        </w:rPr>
        <w:t xml:space="preserve"> диаграм</w:t>
      </w:r>
      <w:r w:rsidR="000F240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>м</w:t>
      </w:r>
      <w:bookmarkEnd w:id="4"/>
    </w:p>
    <w:p w14:paraId="7019D392" w14:textId="77777777" w:rsidR="00F00954" w:rsidRPr="00F00954" w:rsidRDefault="00F00954" w:rsidP="00F00954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F00954">
        <w:rPr>
          <w:rStyle w:val="22"/>
          <w:rFonts w:eastAsia="Tahoma"/>
        </w:rPr>
        <w:t>Проектируемая система предназначена для автоматизации учета и управления графиком дежу</w:t>
      </w:r>
      <w:proofErr w:type="gramStart"/>
      <w:r w:rsidRPr="00F00954">
        <w:rPr>
          <w:rStyle w:val="22"/>
          <w:rFonts w:eastAsia="Tahoma"/>
        </w:rPr>
        <w:t>рств в б</w:t>
      </w:r>
      <w:proofErr w:type="gramEnd"/>
      <w:r w:rsidRPr="00F00954">
        <w:rPr>
          <w:rStyle w:val="22"/>
          <w:rFonts w:eastAsia="Tahoma"/>
        </w:rPr>
        <w:t>ольнице. Основные функциональные задачи, которые решает система:</w:t>
      </w:r>
    </w:p>
    <w:p w14:paraId="29D66D6B" w14:textId="77777777" w:rsidR="00F00954" w:rsidRPr="000C622B" w:rsidRDefault="00F00954" w:rsidP="00F00954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0C622B">
        <w:rPr>
          <w:rStyle w:val="22"/>
          <w:rFonts w:eastAsia="Tahoma"/>
        </w:rPr>
        <w:t>Учет и управление персоналом:</w:t>
      </w:r>
    </w:p>
    <w:p w14:paraId="22307292" w14:textId="77777777" w:rsidR="00F00954" w:rsidRPr="000C622B" w:rsidRDefault="00F0095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C622B">
        <w:rPr>
          <w:rFonts w:ascii="Times New Roman" w:hAnsi="Times New Roman" w:cs="Times New Roman"/>
        </w:rPr>
        <w:t>Регистрация нового медицинского персонала при их приеме на работу.</w:t>
      </w:r>
    </w:p>
    <w:p w14:paraId="37A81691" w14:textId="77777777" w:rsidR="00F00954" w:rsidRPr="000C622B" w:rsidRDefault="00F0095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C622B">
        <w:rPr>
          <w:rFonts w:ascii="Times New Roman" w:hAnsi="Times New Roman" w:cs="Times New Roman"/>
        </w:rPr>
        <w:t>Ведение информации о сотрудниках: ФИО, специальности, квалификации.</w:t>
      </w:r>
    </w:p>
    <w:p w14:paraId="4676961C" w14:textId="77777777" w:rsidR="00F00954" w:rsidRPr="000C622B" w:rsidRDefault="00F00954" w:rsidP="00F00954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0C622B">
        <w:rPr>
          <w:rStyle w:val="22"/>
          <w:rFonts w:eastAsia="Tahoma"/>
        </w:rPr>
        <w:t>Планирование дежурств:</w:t>
      </w:r>
    </w:p>
    <w:p w14:paraId="4E699D6B" w14:textId="77777777" w:rsidR="00F00954" w:rsidRPr="000C622B" w:rsidRDefault="00F0095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C622B">
        <w:rPr>
          <w:rFonts w:ascii="Times New Roman" w:hAnsi="Times New Roman" w:cs="Times New Roman"/>
        </w:rPr>
        <w:t>Создание графика дежу</w:t>
      </w:r>
      <w:proofErr w:type="gramStart"/>
      <w:r w:rsidRPr="000C622B">
        <w:rPr>
          <w:rFonts w:ascii="Times New Roman" w:hAnsi="Times New Roman" w:cs="Times New Roman"/>
        </w:rPr>
        <w:t>рств дл</w:t>
      </w:r>
      <w:proofErr w:type="gramEnd"/>
      <w:r w:rsidRPr="000C622B">
        <w:rPr>
          <w:rFonts w:ascii="Times New Roman" w:hAnsi="Times New Roman" w:cs="Times New Roman"/>
        </w:rPr>
        <w:t>я врачей, медсестер и другого персонала.</w:t>
      </w:r>
    </w:p>
    <w:p w14:paraId="44C8E544" w14:textId="77777777" w:rsidR="00F00954" w:rsidRPr="000C622B" w:rsidRDefault="00F0095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C622B">
        <w:rPr>
          <w:rFonts w:ascii="Times New Roman" w:hAnsi="Times New Roman" w:cs="Times New Roman"/>
        </w:rPr>
        <w:t>Учет смен.</w:t>
      </w:r>
    </w:p>
    <w:p w14:paraId="6A1041E9" w14:textId="77777777" w:rsidR="00F00954" w:rsidRPr="000C622B" w:rsidRDefault="00F00954" w:rsidP="00F00954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0C622B">
        <w:rPr>
          <w:rStyle w:val="22"/>
          <w:rFonts w:eastAsia="Tahoma"/>
        </w:rPr>
        <w:t>Медицинский учет:</w:t>
      </w:r>
    </w:p>
    <w:p w14:paraId="0CBD6A2E" w14:textId="77777777" w:rsidR="00F00954" w:rsidRPr="000C622B" w:rsidRDefault="00F0095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0C622B">
        <w:rPr>
          <w:rFonts w:ascii="Times New Roman" w:hAnsi="Times New Roman" w:cs="Times New Roman"/>
        </w:rPr>
        <w:t>Фиксация</w:t>
      </w:r>
      <w:r w:rsidRPr="000C622B">
        <w:rPr>
          <w:rStyle w:val="22"/>
          <w:rFonts w:eastAsia="Tahoma"/>
        </w:rPr>
        <w:t xml:space="preserve"> данных о дежурствах.</w:t>
      </w:r>
    </w:p>
    <w:p w14:paraId="599F14B7" w14:textId="77777777" w:rsidR="00F00954" w:rsidRPr="000C622B" w:rsidRDefault="00F00954" w:rsidP="00F00954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0C622B">
        <w:rPr>
          <w:rStyle w:val="22"/>
          <w:rFonts w:eastAsia="Tahoma"/>
        </w:rPr>
        <w:t xml:space="preserve"> Управление отделениями:</w:t>
      </w:r>
    </w:p>
    <w:p w14:paraId="46EA9E8D" w14:textId="77777777" w:rsidR="00F00954" w:rsidRPr="000C622B" w:rsidRDefault="00F0095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0C622B">
        <w:rPr>
          <w:rFonts w:ascii="Times New Roman" w:hAnsi="Times New Roman" w:cs="Times New Roman"/>
        </w:rPr>
        <w:t>Планирование</w:t>
      </w:r>
      <w:r w:rsidRPr="000C622B">
        <w:rPr>
          <w:rStyle w:val="22"/>
          <w:rFonts w:eastAsia="Tahoma"/>
        </w:rPr>
        <w:t xml:space="preserve"> распределения персонала по отделениям в зависимости от потребностей.</w:t>
      </w:r>
    </w:p>
    <w:p w14:paraId="31D15A8B" w14:textId="77777777" w:rsidR="006D06EF" w:rsidRDefault="006D06EF" w:rsidP="00F00954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6D06EF">
        <w:rPr>
          <w:rStyle w:val="22"/>
          <w:rFonts w:eastAsia="Tahoma"/>
        </w:rPr>
        <w:t>Диаграмма Вариантов Использования — это диаграмма, на которой изображаются варианты использования проектируемой системы, заключённые в границу системы, и внешние акторы, а также определённые отношения между акторами и вариантами использования.</w:t>
      </w:r>
    </w:p>
    <w:p w14:paraId="478B5FBC" w14:textId="77777777" w:rsidR="006D06EF" w:rsidRPr="006D06EF" w:rsidRDefault="006D06EF" w:rsidP="006D06E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6D06EF">
        <w:rPr>
          <w:rStyle w:val="22"/>
          <w:rFonts w:eastAsia="Tahoma"/>
        </w:rPr>
        <w:t>Диаграмма Вариантов Использования представлена на рисунке 2.</w:t>
      </w:r>
    </w:p>
    <w:p w14:paraId="48E495F3" w14:textId="77777777" w:rsidR="006D06EF" w:rsidRDefault="006D06EF" w:rsidP="006D06E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</w:p>
    <w:p w14:paraId="04595F47" w14:textId="77777777" w:rsidR="006D06EF" w:rsidRPr="00F5107B" w:rsidRDefault="00F00954" w:rsidP="00F5107B">
      <w:pPr>
        <w:pStyle w:val="normal1"/>
        <w:jc w:val="center"/>
      </w:pPr>
      <w:r w:rsidRPr="00F5107B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5D337865" wp14:editId="1A9EB594">
            <wp:extent cx="4810125" cy="49815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8CBA8" w14:textId="77777777" w:rsidR="006D06EF" w:rsidRPr="00F5107B" w:rsidRDefault="006D06EF" w:rsidP="00F5107B">
      <w:pPr>
        <w:pStyle w:val="normal1"/>
        <w:jc w:val="center"/>
      </w:pPr>
      <w:r w:rsidRPr="00F5107B">
        <w:t>Рисунок 2 – Диаграмма Вариантов Использования</w:t>
      </w:r>
    </w:p>
    <w:p w14:paraId="2D99D3F5" w14:textId="77777777" w:rsidR="006D06EF" w:rsidRDefault="006D06EF" w:rsidP="006D06EF">
      <w:pPr>
        <w:pStyle w:val="normal1"/>
        <w:spacing w:line="360" w:lineRule="auto"/>
        <w:rPr>
          <w:rStyle w:val="22"/>
          <w:rFonts w:eastAsia="Tahoma"/>
        </w:rPr>
      </w:pPr>
    </w:p>
    <w:p w14:paraId="01653573" w14:textId="77777777" w:rsidR="00F5107B" w:rsidRDefault="006D06EF" w:rsidP="00F5107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06EF">
        <w:rPr>
          <w:rStyle w:val="22"/>
          <w:rFonts w:eastAsia="Tahoma"/>
        </w:rPr>
        <w:t>Диаграмма</w:t>
      </w:r>
      <w:r w:rsidRPr="006D06EF">
        <w:rPr>
          <w:rFonts w:ascii="Times New Roman" w:hAnsi="Times New Roman" w:cs="Times New Roman"/>
        </w:rPr>
        <w:t xml:space="preserve"> Вариантов Использования описывает взаимодействие администратора и сотрудника с системой. Сотрудник проходит авторизацию в систему и после чего может просматривать график дежурств. Администратора может делать все тоже самое, что и сотрудник, но еще может  составлять график дежу</w:t>
      </w:r>
      <w:proofErr w:type="gramStart"/>
      <w:r w:rsidRPr="006D06EF">
        <w:rPr>
          <w:rFonts w:ascii="Times New Roman" w:hAnsi="Times New Roman" w:cs="Times New Roman"/>
        </w:rPr>
        <w:t>рств дл</w:t>
      </w:r>
      <w:proofErr w:type="gramEnd"/>
      <w:r w:rsidRPr="006D06EF">
        <w:rPr>
          <w:rFonts w:ascii="Times New Roman" w:hAnsi="Times New Roman" w:cs="Times New Roman"/>
        </w:rPr>
        <w:t xml:space="preserve">я сотрудников, изменять график дежурств, добавлять новых сотрудников, создавать </w:t>
      </w:r>
      <w:r w:rsidRPr="006D06EF">
        <w:rPr>
          <w:rFonts w:ascii="Times New Roman" w:hAnsi="Times New Roman" w:cs="Times New Roman"/>
          <w:lang w:val="en-US"/>
        </w:rPr>
        <w:t>PDF</w:t>
      </w:r>
      <w:r w:rsidRPr="006D06EF">
        <w:rPr>
          <w:rFonts w:ascii="Times New Roman" w:hAnsi="Times New Roman" w:cs="Times New Roman"/>
        </w:rPr>
        <w:t>-отчеты.</w:t>
      </w:r>
    </w:p>
    <w:p w14:paraId="22C02F48" w14:textId="77777777" w:rsidR="00F5107B" w:rsidRPr="00F5107B" w:rsidRDefault="00F5107B" w:rsidP="00F5107B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F5107B">
        <w:rPr>
          <w:rStyle w:val="22"/>
          <w:rFonts w:eastAsia="Tahoma"/>
        </w:rPr>
        <w:t>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</w:t>
      </w:r>
    </w:p>
    <w:p w14:paraId="41E2A0F8" w14:textId="77777777" w:rsidR="00F5107B" w:rsidRPr="00F5107B" w:rsidRDefault="00F5107B" w:rsidP="00F5107B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F5107B">
        <w:rPr>
          <w:rStyle w:val="22"/>
          <w:rFonts w:eastAsia="Tahoma"/>
        </w:rPr>
        <w:t>Атрибуты класса «Смена для дежурств»:</w:t>
      </w:r>
    </w:p>
    <w:p w14:paraId="2E4617D5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id: int — уникальный идентификатор сметы.</w:t>
      </w:r>
    </w:p>
    <w:p w14:paraId="520D1E58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id_сотрудника: int — идентификатор сотрудника, связанного с этой сменой. </w:t>
      </w:r>
      <w:r w:rsidR="004D6D91">
        <w:rPr>
          <w:rFonts w:ascii="Times New Roman" w:hAnsi="Times New Roman" w:cs="Times New Roman"/>
        </w:rPr>
        <w:t>С</w:t>
      </w:r>
      <w:r w:rsidRPr="00F5107B">
        <w:rPr>
          <w:rFonts w:ascii="Times New Roman" w:hAnsi="Times New Roman" w:cs="Times New Roman"/>
        </w:rPr>
        <w:t>вязан с классом Сотрудник через атрибут id_сотрудника.</w:t>
      </w:r>
    </w:p>
    <w:p w14:paraId="5C51F93F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Дата дежурства: date — дата проведения лекции.</w:t>
      </w:r>
    </w:p>
    <w:p w14:paraId="4FD3D993" w14:textId="77777777" w:rsidR="00F5107B" w:rsidRPr="00F5107B" w:rsidRDefault="00F5107B" w:rsidP="00F5107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107B">
        <w:rPr>
          <w:rStyle w:val="22"/>
          <w:rFonts w:eastAsia="Tahoma"/>
        </w:rPr>
        <w:lastRenderedPageBreak/>
        <w:t>Атрибуты</w:t>
      </w:r>
      <w:r w:rsidRPr="00F5107B">
        <w:rPr>
          <w:rFonts w:ascii="Times New Roman" w:hAnsi="Times New Roman" w:cs="Times New Roman"/>
        </w:rPr>
        <w:t xml:space="preserve"> класса «Сотрудник»:</w:t>
      </w:r>
      <w:r w:rsidRPr="00F5107B">
        <w:rPr>
          <w:rFonts w:ascii="Times New Roman" w:hAnsi="Times New Roman" w:cs="Times New Roman"/>
        </w:rPr>
        <w:tab/>
      </w:r>
    </w:p>
    <w:p w14:paraId="0D4EC7A1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id: int — уникальный идентификатор сотрудника.</w:t>
      </w:r>
    </w:p>
    <w:p w14:paraId="224D1C32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Фамилия: varchar — фамилия сотрудника.</w:t>
      </w:r>
    </w:p>
    <w:p w14:paraId="033F6031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Имя: varchar — имя сотрудника.</w:t>
      </w:r>
    </w:p>
    <w:p w14:paraId="3159E9DB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Отчество: varchar — отчество сотрудника.</w:t>
      </w:r>
    </w:p>
    <w:p w14:paraId="616D36EC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Должность: int — идентификатор должности сотрудника. </w:t>
      </w:r>
      <w:proofErr w:type="gramStart"/>
      <w:r w:rsidRPr="00F5107B">
        <w:rPr>
          <w:rFonts w:ascii="Times New Roman" w:hAnsi="Times New Roman" w:cs="Times New Roman"/>
        </w:rPr>
        <w:t>Связан</w:t>
      </w:r>
      <w:proofErr w:type="gramEnd"/>
      <w:r w:rsidRPr="00F5107B">
        <w:rPr>
          <w:rFonts w:ascii="Times New Roman" w:hAnsi="Times New Roman" w:cs="Times New Roman"/>
        </w:rPr>
        <w:t xml:space="preserve"> с классом Должность(</w:t>
      </w:r>
      <w:r w:rsidRPr="00F5107B">
        <w:rPr>
          <w:rFonts w:ascii="Times New Roman" w:hAnsi="Times New Roman" w:cs="Times New Roman"/>
          <w:lang w:val="en-US"/>
        </w:rPr>
        <w:t>id</w:t>
      </w:r>
      <w:r w:rsidRPr="00F5107B">
        <w:rPr>
          <w:rFonts w:ascii="Times New Roman" w:hAnsi="Times New Roman" w:cs="Times New Roman"/>
        </w:rPr>
        <w:t>).</w:t>
      </w:r>
    </w:p>
    <w:p w14:paraId="35E0EDB4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Количество дежурств: int — количество дежурств, которые отработал сотрудник.</w:t>
      </w:r>
    </w:p>
    <w:p w14:paraId="110BD06F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Отделение: int — идентификатор отделения, к которому относится сотрудник. </w:t>
      </w:r>
      <w:proofErr w:type="gramStart"/>
      <w:r w:rsidRPr="00F5107B">
        <w:rPr>
          <w:rFonts w:ascii="Times New Roman" w:hAnsi="Times New Roman" w:cs="Times New Roman"/>
        </w:rPr>
        <w:t>Связан</w:t>
      </w:r>
      <w:proofErr w:type="gramEnd"/>
      <w:r w:rsidRPr="00F5107B">
        <w:rPr>
          <w:rFonts w:ascii="Times New Roman" w:hAnsi="Times New Roman" w:cs="Times New Roman"/>
        </w:rPr>
        <w:t xml:space="preserve"> с классом Отделение(id).</w:t>
      </w:r>
    </w:p>
    <w:p w14:paraId="0D47F517" w14:textId="77777777" w:rsidR="00F5107B" w:rsidRPr="00F5107B" w:rsidRDefault="00F5107B" w:rsidP="00F5107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107B">
        <w:rPr>
          <w:rStyle w:val="22"/>
          <w:rFonts w:eastAsia="Tahoma"/>
        </w:rPr>
        <w:t>Атрибуты</w:t>
      </w:r>
      <w:r w:rsidRPr="00F5107B">
        <w:rPr>
          <w:rFonts w:ascii="Times New Roman" w:hAnsi="Times New Roman" w:cs="Times New Roman"/>
        </w:rPr>
        <w:t xml:space="preserve"> класса «Должности»:</w:t>
      </w:r>
    </w:p>
    <w:p w14:paraId="1C9220C4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id: int — уникальный идентификатор должности.</w:t>
      </w:r>
    </w:p>
    <w:p w14:paraId="2CFFB587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Название: varchar — название должности.</w:t>
      </w:r>
    </w:p>
    <w:p w14:paraId="68E3C9F7" w14:textId="77777777" w:rsidR="00F5107B" w:rsidRPr="00F5107B" w:rsidRDefault="00F5107B" w:rsidP="00F5107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107B">
        <w:rPr>
          <w:rStyle w:val="22"/>
          <w:rFonts w:eastAsia="Tahoma"/>
        </w:rPr>
        <w:t>Атрибуты</w:t>
      </w:r>
      <w:r w:rsidRPr="00F5107B">
        <w:rPr>
          <w:rFonts w:ascii="Times New Roman" w:hAnsi="Times New Roman" w:cs="Times New Roman"/>
        </w:rPr>
        <w:t xml:space="preserve"> класса «Отделение»: </w:t>
      </w:r>
    </w:p>
    <w:p w14:paraId="05C80557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id: int — уникальный идентификатор отделения.</w:t>
      </w:r>
    </w:p>
    <w:p w14:paraId="658190B4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Название: varchar — название отделения.</w:t>
      </w:r>
    </w:p>
    <w:p w14:paraId="369928C6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Корпус: int — идентификатор корпуса, к которому относится отделение. Связан с классом Корпус(id).</w:t>
      </w:r>
    </w:p>
    <w:p w14:paraId="2CBE1689" w14:textId="77777777" w:rsidR="00F5107B" w:rsidRPr="00F5107B" w:rsidRDefault="00F5107B" w:rsidP="00F5107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5107B">
        <w:rPr>
          <w:rStyle w:val="22"/>
          <w:rFonts w:eastAsia="Tahoma"/>
        </w:rPr>
        <w:t>Атрибуты</w:t>
      </w:r>
      <w:r w:rsidRPr="00F5107B">
        <w:rPr>
          <w:rFonts w:ascii="Times New Roman" w:hAnsi="Times New Roman" w:cs="Times New Roman"/>
        </w:rPr>
        <w:t xml:space="preserve"> класса «Корпус»</w:t>
      </w:r>
      <w:r w:rsidRPr="00F5107B">
        <w:rPr>
          <w:rFonts w:ascii="Times New Roman" w:hAnsi="Times New Roman" w:cs="Times New Roman"/>
          <w:lang w:val="en-US"/>
        </w:rPr>
        <w:t>:</w:t>
      </w:r>
    </w:p>
    <w:p w14:paraId="1373611C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id: int — уникальный идентификатор корпуса.</w:t>
      </w:r>
    </w:p>
    <w:p w14:paraId="4C6132C2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Название: varchar — название корпуса.</w:t>
      </w:r>
    </w:p>
    <w:p w14:paraId="47E5102C" w14:textId="77777777" w:rsidR="00F5107B" w:rsidRPr="00CF3B2D" w:rsidRDefault="00F5107B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F5107B">
        <w:rPr>
          <w:rFonts w:ascii="Times New Roman" w:hAnsi="Times New Roman" w:cs="Times New Roman"/>
        </w:rPr>
        <w:t xml:space="preserve">Связи между </w:t>
      </w:r>
      <w:r w:rsidRPr="00CF3B2D">
        <w:rPr>
          <w:rStyle w:val="22"/>
          <w:rFonts w:eastAsia="Tahoma"/>
        </w:rPr>
        <w:t>классами</w:t>
      </w:r>
    </w:p>
    <w:p w14:paraId="39AA3DB4" w14:textId="77777777" w:rsidR="00F5107B" w:rsidRPr="00CF3B2D" w:rsidRDefault="00F5107B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F3B2D">
        <w:rPr>
          <w:rStyle w:val="22"/>
          <w:rFonts w:eastAsia="Tahoma"/>
        </w:rPr>
        <w:t xml:space="preserve">Сотрудник – Смена для дежурств: </w:t>
      </w:r>
    </w:p>
    <w:p w14:paraId="530DF470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Связь: 0..* (много) к 1 (один).</w:t>
      </w:r>
    </w:p>
    <w:p w14:paraId="5967428E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Тип: Ассоциация через внешний ключ сотрудник_id.</w:t>
      </w:r>
    </w:p>
    <w:p w14:paraId="69712191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Описание: У сотрудника может быть несколько смен за месяц, но в определенный день сотрудник может быть только 1 раз.</w:t>
      </w:r>
    </w:p>
    <w:p w14:paraId="3421ABAA" w14:textId="77777777" w:rsidR="00F5107B" w:rsidRPr="00F5107B" w:rsidRDefault="00F5107B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3B2D">
        <w:rPr>
          <w:rStyle w:val="22"/>
          <w:rFonts w:eastAsia="Tahoma"/>
        </w:rPr>
        <w:t>Сотрудник</w:t>
      </w:r>
      <w:r w:rsidRPr="00F5107B">
        <w:rPr>
          <w:rFonts w:ascii="Times New Roman" w:hAnsi="Times New Roman" w:cs="Times New Roman"/>
        </w:rPr>
        <w:t xml:space="preserve"> - Должность: </w:t>
      </w:r>
    </w:p>
    <w:p w14:paraId="0AC3797E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Связь: 0..* (много) к 1 (один).</w:t>
      </w:r>
    </w:p>
    <w:p w14:paraId="08189D5C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Тип: Ассоциация через внешний ключ должность.</w:t>
      </w:r>
    </w:p>
    <w:p w14:paraId="335989F2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Описание: У сотрудника есть одна должность, но одна должности может быть несколько сотрудников.</w:t>
      </w:r>
    </w:p>
    <w:p w14:paraId="0D0DD33F" w14:textId="77777777" w:rsidR="00F5107B" w:rsidRPr="00F5107B" w:rsidRDefault="00F5107B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3B2D">
        <w:rPr>
          <w:rStyle w:val="22"/>
          <w:rFonts w:eastAsia="Tahoma"/>
        </w:rPr>
        <w:t>Сотрудник</w:t>
      </w:r>
      <w:r w:rsidRPr="00F5107B">
        <w:rPr>
          <w:rFonts w:ascii="Times New Roman" w:hAnsi="Times New Roman" w:cs="Times New Roman"/>
        </w:rPr>
        <w:t xml:space="preserve"> - Отделение: </w:t>
      </w:r>
    </w:p>
    <w:p w14:paraId="666DD28E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lastRenderedPageBreak/>
        <w:t>Связь: 0..* (много) к 1 (один).</w:t>
      </w:r>
    </w:p>
    <w:p w14:paraId="1E33740B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Тип: Ассоциация через внешний ключ отделение.</w:t>
      </w:r>
    </w:p>
    <w:p w14:paraId="36F79766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Описание: Сотрудник принадлежит к одному отделению, но в отделении может быть много сотрудников.</w:t>
      </w:r>
    </w:p>
    <w:p w14:paraId="5377EFE2" w14:textId="77777777" w:rsidR="00F5107B" w:rsidRPr="00F5107B" w:rsidRDefault="00F5107B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3B2D">
        <w:rPr>
          <w:rStyle w:val="22"/>
          <w:rFonts w:eastAsia="Tahoma"/>
        </w:rPr>
        <w:t>Отделение</w:t>
      </w:r>
      <w:r w:rsidRPr="00F5107B">
        <w:rPr>
          <w:rFonts w:ascii="Times New Roman" w:hAnsi="Times New Roman" w:cs="Times New Roman"/>
        </w:rPr>
        <w:t xml:space="preserve"> - Корпус: </w:t>
      </w:r>
    </w:p>
    <w:p w14:paraId="3B3A840C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Связь: 0..* (много) к 1 (один).</w:t>
      </w:r>
    </w:p>
    <w:p w14:paraId="4EE89D1F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Тип: Ассоциация через внешний ключ корпус.</w:t>
      </w:r>
    </w:p>
    <w:p w14:paraId="4CE08328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Описание: Отделение находится в одном корпусе, но в корпусе может быть много отделений.</w:t>
      </w:r>
    </w:p>
    <w:p w14:paraId="5C1467A7" w14:textId="77777777" w:rsidR="00F5107B" w:rsidRDefault="00F5107B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3B2D">
        <w:rPr>
          <w:rStyle w:val="22"/>
          <w:rFonts w:eastAsia="Tahoma"/>
        </w:rPr>
        <w:t>Диаграмма</w:t>
      </w:r>
      <w:r w:rsidRPr="00F5107B">
        <w:rPr>
          <w:rFonts w:ascii="Times New Roman" w:hAnsi="Times New Roman" w:cs="Times New Roman"/>
        </w:rPr>
        <w:t xml:space="preserve"> классов представлена на рисунке </w:t>
      </w:r>
      <w:r w:rsidR="000D183F">
        <w:rPr>
          <w:rFonts w:ascii="Times New Roman" w:hAnsi="Times New Roman" w:cs="Times New Roman"/>
        </w:rPr>
        <w:t>3</w:t>
      </w:r>
      <w:r w:rsidRPr="00F5107B">
        <w:rPr>
          <w:rFonts w:ascii="Times New Roman" w:hAnsi="Times New Roman" w:cs="Times New Roman"/>
        </w:rPr>
        <w:t>.</w:t>
      </w:r>
    </w:p>
    <w:p w14:paraId="15D94E82" w14:textId="77777777" w:rsidR="002B6EE6" w:rsidRPr="00F5107B" w:rsidRDefault="002B6EE6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CA586BA" w14:textId="77777777" w:rsidR="00F5107B" w:rsidRPr="00F5107B" w:rsidRDefault="00F5107B" w:rsidP="00F5107B">
      <w:pPr>
        <w:pStyle w:val="normal1"/>
        <w:jc w:val="center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5A89E0B" wp14:editId="40C3FD70">
            <wp:extent cx="6199331" cy="28860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331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E5B93" w14:textId="77777777" w:rsidR="00F5107B" w:rsidRPr="00F5107B" w:rsidRDefault="00F5107B" w:rsidP="00F5107B">
      <w:pPr>
        <w:pStyle w:val="normal1"/>
        <w:jc w:val="center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Рисунок </w:t>
      </w:r>
      <w:r w:rsidR="000D183F">
        <w:rPr>
          <w:rFonts w:ascii="Times New Roman" w:hAnsi="Times New Roman" w:cs="Times New Roman"/>
        </w:rPr>
        <w:t>3</w:t>
      </w:r>
      <w:r w:rsidRPr="00F5107B">
        <w:rPr>
          <w:rFonts w:ascii="Times New Roman" w:hAnsi="Times New Roman" w:cs="Times New Roman"/>
        </w:rPr>
        <w:t xml:space="preserve"> – Диаграмма классов</w:t>
      </w:r>
    </w:p>
    <w:p w14:paraId="5E7BCD40" w14:textId="77777777" w:rsidR="00F5107B" w:rsidRPr="00F5107B" w:rsidRDefault="00F5107B" w:rsidP="00F5107B">
      <w:pPr>
        <w:pStyle w:val="normal1"/>
        <w:ind w:firstLine="709"/>
        <w:rPr>
          <w:rFonts w:ascii="Times New Roman" w:hAnsi="Times New Roman" w:cs="Times New Roman"/>
        </w:rPr>
      </w:pPr>
    </w:p>
    <w:p w14:paraId="4E7DE897" w14:textId="77777777" w:rsidR="00F5107B" w:rsidRPr="00CF3B2D" w:rsidRDefault="00F5107B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F3B2D">
        <w:rPr>
          <w:rStyle w:val="22"/>
          <w:rFonts w:eastAsia="Tahoma"/>
        </w:rPr>
        <w:t>Диаграмма IDEF0 — это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4F50C89D" w14:textId="77777777" w:rsidR="00F5107B" w:rsidRPr="00CF3B2D" w:rsidRDefault="00F5107B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F3B2D">
        <w:rPr>
          <w:rStyle w:val="22"/>
          <w:rFonts w:eastAsia="Tahoma"/>
        </w:rPr>
        <w:t xml:space="preserve">Диаграмма IDEF0 представлена на рисунке </w:t>
      </w:r>
      <w:r w:rsidR="000D183F">
        <w:rPr>
          <w:rStyle w:val="22"/>
          <w:rFonts w:eastAsia="Tahoma"/>
        </w:rPr>
        <w:t>4</w:t>
      </w:r>
      <w:r w:rsidRPr="00CF3B2D">
        <w:rPr>
          <w:rStyle w:val="22"/>
          <w:rFonts w:eastAsia="Tahoma"/>
        </w:rPr>
        <w:t>.</w:t>
      </w:r>
    </w:p>
    <w:p w14:paraId="692D0E1E" w14:textId="77777777" w:rsidR="00F5107B" w:rsidRPr="00F5107B" w:rsidRDefault="00F5107B" w:rsidP="00F5107B">
      <w:pPr>
        <w:pStyle w:val="normal1"/>
        <w:jc w:val="center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39DE8BAD" wp14:editId="29A14B75">
            <wp:extent cx="6191250" cy="25908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38200" w14:textId="77777777" w:rsidR="00F5107B" w:rsidRPr="00F5107B" w:rsidRDefault="00F5107B" w:rsidP="00F5107B">
      <w:pPr>
        <w:pStyle w:val="normal1"/>
        <w:jc w:val="center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Рисунок </w:t>
      </w:r>
      <w:r w:rsidR="000D183F">
        <w:rPr>
          <w:rFonts w:ascii="Times New Roman" w:hAnsi="Times New Roman" w:cs="Times New Roman"/>
        </w:rPr>
        <w:t>4</w:t>
      </w:r>
      <w:r w:rsidRPr="00F5107B">
        <w:rPr>
          <w:rFonts w:ascii="Times New Roman" w:hAnsi="Times New Roman" w:cs="Times New Roman"/>
        </w:rPr>
        <w:t xml:space="preserve"> – Диаграмма IDEF0</w:t>
      </w:r>
    </w:p>
    <w:p w14:paraId="501ED918" w14:textId="77777777" w:rsidR="00F5107B" w:rsidRPr="00F5107B" w:rsidRDefault="00F5107B" w:rsidP="00F5107B">
      <w:pPr>
        <w:pStyle w:val="normal1"/>
        <w:ind w:firstLine="709"/>
        <w:rPr>
          <w:rFonts w:ascii="Times New Roman" w:hAnsi="Times New Roman" w:cs="Times New Roman"/>
        </w:rPr>
      </w:pPr>
    </w:p>
    <w:p w14:paraId="4A7B562B" w14:textId="77777777" w:rsidR="00F5107B" w:rsidRPr="00CF3B2D" w:rsidRDefault="00F5107B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F3B2D">
        <w:rPr>
          <w:rStyle w:val="22"/>
          <w:rFonts w:eastAsia="Tahoma"/>
        </w:rPr>
        <w:t>Описание диаграммы:</w:t>
      </w:r>
    </w:p>
    <w:p w14:paraId="78A59CDD" w14:textId="77777777" w:rsidR="00F5107B" w:rsidRPr="00CF3B2D" w:rsidRDefault="00F5107B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F3B2D">
        <w:rPr>
          <w:rStyle w:val="22"/>
          <w:rFonts w:eastAsia="Tahoma"/>
        </w:rPr>
        <w:t xml:space="preserve">Центральный блок: </w:t>
      </w:r>
    </w:p>
    <w:p w14:paraId="047FC40C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В центре находится прямоугольник с надписью </w:t>
      </w:r>
      <w:r w:rsidRPr="00F5107B">
        <w:rPr>
          <w:rFonts w:ascii="Times New Roman" w:hAnsi="Times New Roman" w:cs="Times New Roman"/>
          <w:bCs/>
        </w:rPr>
        <w:t>"Управление графиком дежурств"</w:t>
      </w:r>
      <w:r w:rsidRPr="00F5107B">
        <w:rPr>
          <w:rFonts w:ascii="Times New Roman" w:hAnsi="Times New Roman" w:cs="Times New Roman"/>
        </w:rPr>
        <w:t>. Это основной процесс.</w:t>
      </w:r>
    </w:p>
    <w:p w14:paraId="3490BA48" w14:textId="77777777" w:rsidR="00F5107B" w:rsidRPr="00F5107B" w:rsidRDefault="00F5107B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3B2D">
        <w:rPr>
          <w:rStyle w:val="22"/>
          <w:rFonts w:eastAsia="Tahoma"/>
        </w:rPr>
        <w:t>Входы</w:t>
      </w:r>
      <w:r w:rsidRPr="00F5107B">
        <w:rPr>
          <w:rFonts w:ascii="Times New Roman" w:hAnsi="Times New Roman" w:cs="Times New Roman"/>
        </w:rPr>
        <w:t xml:space="preserve">: </w:t>
      </w:r>
    </w:p>
    <w:p w14:paraId="2F471F4B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Слева к центральному блоку подходят три стрелки, обозначающие входные данные или ресурсы, необходимые для выполнения процесса: </w:t>
      </w:r>
    </w:p>
    <w:p w14:paraId="5688507E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Данные о сотруднике (ФИО, должность, отделение).</w:t>
      </w:r>
    </w:p>
    <w:p w14:paraId="4684E038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Нормативы (нормативные документы, стандарты или правила).</w:t>
      </w:r>
    </w:p>
    <w:p w14:paraId="729A9424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Предпочтения сотрудников (учет пожеланий сотрудников).</w:t>
      </w:r>
    </w:p>
    <w:p w14:paraId="2F321414" w14:textId="77777777" w:rsidR="00F5107B" w:rsidRPr="00F5107B" w:rsidRDefault="00F5107B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3B2D">
        <w:rPr>
          <w:rStyle w:val="22"/>
          <w:rFonts w:eastAsia="Tahoma"/>
        </w:rPr>
        <w:t>Управление</w:t>
      </w:r>
      <w:r w:rsidRPr="00F5107B">
        <w:rPr>
          <w:rFonts w:ascii="Times New Roman" w:hAnsi="Times New Roman" w:cs="Times New Roman"/>
          <w:bCs/>
        </w:rPr>
        <w:t>:</w:t>
      </w:r>
      <w:r w:rsidRPr="00F5107B">
        <w:rPr>
          <w:rFonts w:ascii="Times New Roman" w:hAnsi="Times New Roman" w:cs="Times New Roman"/>
        </w:rPr>
        <w:t xml:space="preserve"> </w:t>
      </w:r>
    </w:p>
    <w:p w14:paraId="2F39056E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Сверху к блоку подходит стрелка с надписью </w:t>
      </w:r>
      <w:r w:rsidRPr="00F5107B">
        <w:rPr>
          <w:rFonts w:ascii="Times New Roman" w:hAnsi="Times New Roman" w:cs="Times New Roman"/>
          <w:bCs/>
        </w:rPr>
        <w:t>"Политики и правила учреждения"</w:t>
      </w:r>
      <w:r w:rsidRPr="00F5107B">
        <w:rPr>
          <w:rFonts w:ascii="Times New Roman" w:hAnsi="Times New Roman" w:cs="Times New Roman"/>
        </w:rPr>
        <w:t>. Это означает, что процесс управления регулируется определенными политиками и правилами, установленными в учреждении.</w:t>
      </w:r>
    </w:p>
    <w:p w14:paraId="39920F59" w14:textId="77777777" w:rsidR="00F5107B" w:rsidRPr="00F5107B" w:rsidRDefault="00F5107B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3B2D">
        <w:rPr>
          <w:rStyle w:val="22"/>
          <w:rFonts w:eastAsia="Tahoma"/>
        </w:rPr>
        <w:t>Механизмы</w:t>
      </w:r>
      <w:r w:rsidRPr="00F5107B">
        <w:rPr>
          <w:rFonts w:ascii="Times New Roman" w:hAnsi="Times New Roman" w:cs="Times New Roman"/>
          <w:bCs/>
        </w:rPr>
        <w:t>:</w:t>
      </w:r>
      <w:r w:rsidRPr="00F5107B">
        <w:rPr>
          <w:rFonts w:ascii="Times New Roman" w:hAnsi="Times New Roman" w:cs="Times New Roman"/>
        </w:rPr>
        <w:t xml:space="preserve"> </w:t>
      </w:r>
    </w:p>
    <w:p w14:paraId="3363A0A0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Снизу к блоку подходит стрелка с надписью </w:t>
      </w:r>
      <w:r w:rsidRPr="00F5107B">
        <w:rPr>
          <w:rFonts w:ascii="Times New Roman" w:hAnsi="Times New Roman" w:cs="Times New Roman"/>
          <w:bCs/>
        </w:rPr>
        <w:t>"Ответственные лица"</w:t>
      </w:r>
      <w:r w:rsidRPr="00F5107B">
        <w:rPr>
          <w:rFonts w:ascii="Times New Roman" w:hAnsi="Times New Roman" w:cs="Times New Roman"/>
        </w:rPr>
        <w:t>. Это указывает на то, что для выполнения процесса привлекаются определенные лица или роли, ответственные за оценку (например, эксперты, сотрудники учреждения).</w:t>
      </w:r>
    </w:p>
    <w:p w14:paraId="1015E50E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Снизу к блоку подходит стрелка с надписью </w:t>
      </w:r>
      <w:r w:rsidRPr="00F5107B">
        <w:rPr>
          <w:rFonts w:ascii="Times New Roman" w:hAnsi="Times New Roman" w:cs="Times New Roman"/>
          <w:bCs/>
        </w:rPr>
        <w:t>"ПО"</w:t>
      </w:r>
      <w:r w:rsidRPr="00F5107B">
        <w:rPr>
          <w:rFonts w:ascii="Times New Roman" w:hAnsi="Times New Roman" w:cs="Times New Roman"/>
        </w:rPr>
        <w:t xml:space="preserve">. Это указывает на то, что используется определенное </w:t>
      </w:r>
      <w:proofErr w:type="gramStart"/>
      <w:r w:rsidRPr="00F5107B">
        <w:rPr>
          <w:rFonts w:ascii="Times New Roman" w:hAnsi="Times New Roman" w:cs="Times New Roman"/>
        </w:rPr>
        <w:t>ПО</w:t>
      </w:r>
      <w:proofErr w:type="gramEnd"/>
      <w:r w:rsidRPr="00F5107B">
        <w:rPr>
          <w:rFonts w:ascii="Times New Roman" w:hAnsi="Times New Roman" w:cs="Times New Roman"/>
        </w:rPr>
        <w:t>.</w:t>
      </w:r>
    </w:p>
    <w:p w14:paraId="33011624" w14:textId="77777777" w:rsidR="00F5107B" w:rsidRPr="00F5107B" w:rsidRDefault="00F5107B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CF3B2D">
        <w:rPr>
          <w:rStyle w:val="22"/>
          <w:rFonts w:eastAsia="Tahoma"/>
        </w:rPr>
        <w:t>Выход</w:t>
      </w:r>
      <w:r w:rsidRPr="00F5107B">
        <w:rPr>
          <w:rFonts w:ascii="Times New Roman" w:hAnsi="Times New Roman" w:cs="Times New Roman"/>
        </w:rPr>
        <w:t>:</w:t>
      </w:r>
    </w:p>
    <w:p w14:paraId="4BBB2491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lastRenderedPageBreak/>
        <w:t xml:space="preserve">Справа от блока выходит стрелка с надписью </w:t>
      </w:r>
      <w:r w:rsidRPr="00F5107B">
        <w:rPr>
          <w:rFonts w:ascii="Times New Roman" w:hAnsi="Times New Roman" w:cs="Times New Roman"/>
          <w:bCs/>
        </w:rPr>
        <w:t>"Утвержденный график смены"</w:t>
      </w:r>
      <w:r w:rsidRPr="00F5107B">
        <w:rPr>
          <w:rFonts w:ascii="Times New Roman" w:hAnsi="Times New Roman" w:cs="Times New Roman"/>
        </w:rPr>
        <w:t>. Это результат процесса — утвержденный график, который показывает, когда и какой сотрудник выходит на дежурство.</w:t>
      </w:r>
    </w:p>
    <w:p w14:paraId="65769F12" w14:textId="77777777" w:rsidR="00F5107B" w:rsidRPr="00CF3B2D" w:rsidRDefault="00F5107B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F5107B">
        <w:rPr>
          <w:rFonts w:ascii="Times New Roman" w:hAnsi="Times New Roman" w:cs="Times New Roman"/>
        </w:rPr>
        <w:t xml:space="preserve">Диаграмма IDEF0 </w:t>
      </w:r>
      <w:r w:rsidRPr="00CF3B2D">
        <w:rPr>
          <w:rStyle w:val="22"/>
          <w:rFonts w:eastAsia="Tahoma"/>
        </w:rPr>
        <w:t>первого уровня - используется для моделирования информационных систем и данных, а не процессов.</w:t>
      </w:r>
    </w:p>
    <w:p w14:paraId="12C171EC" w14:textId="77777777" w:rsidR="00F5107B" w:rsidRDefault="00F5107B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F3B2D">
        <w:rPr>
          <w:rStyle w:val="22"/>
          <w:rFonts w:eastAsia="Tahoma"/>
        </w:rPr>
        <w:t xml:space="preserve">Диаграмма IDEF0 первого уровня представлена на рисунке </w:t>
      </w:r>
      <w:r w:rsidR="000D183F">
        <w:rPr>
          <w:rStyle w:val="22"/>
          <w:rFonts w:eastAsia="Tahoma"/>
        </w:rPr>
        <w:t>5</w:t>
      </w:r>
      <w:r w:rsidRPr="00CF3B2D">
        <w:rPr>
          <w:rStyle w:val="22"/>
          <w:rFonts w:eastAsia="Tahoma"/>
        </w:rPr>
        <w:t>.</w:t>
      </w:r>
    </w:p>
    <w:p w14:paraId="223C324B" w14:textId="77777777" w:rsidR="002B6EE6" w:rsidRPr="00CF3B2D" w:rsidRDefault="002B6EE6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</w:p>
    <w:p w14:paraId="7A622CA0" w14:textId="77777777" w:rsidR="00F5107B" w:rsidRPr="00F5107B" w:rsidRDefault="00F5107B" w:rsidP="00F5107B">
      <w:pPr>
        <w:pStyle w:val="normal1"/>
        <w:jc w:val="center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BD898A7" wp14:editId="2F650DA5">
            <wp:extent cx="6191250" cy="302895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6FDF9" w14:textId="77777777" w:rsidR="00F5107B" w:rsidRPr="00F5107B" w:rsidRDefault="00F5107B" w:rsidP="00F5107B">
      <w:pPr>
        <w:pStyle w:val="normal1"/>
        <w:jc w:val="center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Рисунок </w:t>
      </w:r>
      <w:r w:rsidR="000D183F">
        <w:rPr>
          <w:rFonts w:ascii="Times New Roman" w:hAnsi="Times New Roman" w:cs="Times New Roman"/>
        </w:rPr>
        <w:t>5</w:t>
      </w:r>
      <w:r w:rsidRPr="00F5107B">
        <w:rPr>
          <w:rFonts w:ascii="Times New Roman" w:hAnsi="Times New Roman" w:cs="Times New Roman"/>
        </w:rPr>
        <w:t xml:space="preserve"> – Диаграмма IDEF0 первого уровня</w:t>
      </w:r>
    </w:p>
    <w:p w14:paraId="5B59F912" w14:textId="77777777" w:rsidR="00F5107B" w:rsidRPr="00F5107B" w:rsidRDefault="00F5107B" w:rsidP="00F5107B">
      <w:pPr>
        <w:pStyle w:val="normal1"/>
        <w:ind w:firstLine="709"/>
        <w:rPr>
          <w:rFonts w:ascii="Times New Roman" w:hAnsi="Times New Roman" w:cs="Times New Roman"/>
        </w:rPr>
      </w:pPr>
    </w:p>
    <w:p w14:paraId="25B5098C" w14:textId="77777777" w:rsidR="00F5107B" w:rsidRPr="00CF3B2D" w:rsidRDefault="00F5107B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F3B2D">
        <w:rPr>
          <w:rStyle w:val="22"/>
          <w:rFonts w:eastAsia="Tahoma"/>
        </w:rPr>
        <w:t>Описание диаграммы:</w:t>
      </w:r>
    </w:p>
    <w:p w14:paraId="2D3C09D1" w14:textId="77777777" w:rsidR="00F5107B" w:rsidRPr="00CF3B2D" w:rsidRDefault="00F5107B" w:rsidP="00CF3B2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CF3B2D">
        <w:rPr>
          <w:rStyle w:val="22"/>
          <w:rFonts w:eastAsia="Tahoma"/>
        </w:rPr>
        <w:t xml:space="preserve">Блоки: </w:t>
      </w:r>
    </w:p>
    <w:p w14:paraId="7351551D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Первый блок: "Составление графиков".</w:t>
      </w:r>
    </w:p>
    <w:p w14:paraId="123B3099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Второй блок: "Анализ и отчетность".</w:t>
      </w:r>
    </w:p>
    <w:p w14:paraId="03C42930" w14:textId="77777777" w:rsidR="00F5107B" w:rsidRPr="00F5107B" w:rsidRDefault="00F5107B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3B2D">
        <w:rPr>
          <w:rStyle w:val="22"/>
          <w:rFonts w:eastAsia="Tahoma"/>
        </w:rPr>
        <w:t>Входы</w:t>
      </w:r>
      <w:r w:rsidRPr="00F5107B">
        <w:rPr>
          <w:rFonts w:ascii="Times New Roman" w:hAnsi="Times New Roman" w:cs="Times New Roman"/>
        </w:rPr>
        <w:t xml:space="preserve"> и выходы: </w:t>
      </w:r>
    </w:p>
    <w:p w14:paraId="176CD47B" w14:textId="77777777" w:rsidR="00CA2787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Вход в блок "Составление графиков": </w:t>
      </w:r>
    </w:p>
    <w:p w14:paraId="45203572" w14:textId="77777777" w:rsidR="00F5107B" w:rsidRPr="00CA2787" w:rsidRDefault="00F5107B" w:rsidP="004C0AF2">
      <w:pPr>
        <w:pStyle w:val="normal1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Стрелка с надписью "Данные о сотруднике". Это входные данные, которые используются для составления графиков (ФИО сотрудника, должность и отделение).</w:t>
      </w:r>
    </w:p>
    <w:p w14:paraId="7FAF2A2E" w14:textId="77777777" w:rsidR="00CA2787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 xml:space="preserve">Выход из блока "Составление графиков" и вход в блок "Анализ и отчетность": </w:t>
      </w:r>
    </w:p>
    <w:p w14:paraId="7DF229C2" w14:textId="77777777" w:rsidR="00F5107B" w:rsidRPr="00CA2787" w:rsidRDefault="00F5107B" w:rsidP="004C0AF2">
      <w:pPr>
        <w:pStyle w:val="normal1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Стрелка между блоками с надписью "Утвержденные графики". Это означает, что результатом работы первого блока являются утвержденные графики, которые затем передаются во второй блок для анализа и отчетности.</w:t>
      </w:r>
    </w:p>
    <w:p w14:paraId="4E38EBD7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lastRenderedPageBreak/>
        <w:t xml:space="preserve">Выход из блока "Анализ и отчетность": </w:t>
      </w:r>
    </w:p>
    <w:p w14:paraId="78BC7463" w14:textId="77777777" w:rsidR="00F5107B" w:rsidRPr="00F5107B" w:rsidRDefault="00F5107B" w:rsidP="004C0AF2">
      <w:pPr>
        <w:pStyle w:val="normal1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Стрелка с надписью "Отчет". Это конечный результат процесса — отчет, который содержит результаты анализа графиков.</w:t>
      </w:r>
    </w:p>
    <w:p w14:paraId="70C9FFA2" w14:textId="77777777" w:rsidR="00F5107B" w:rsidRPr="00F5107B" w:rsidRDefault="00F5107B" w:rsidP="00CF3B2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3B2D">
        <w:rPr>
          <w:rStyle w:val="22"/>
          <w:rFonts w:eastAsia="Tahoma"/>
        </w:rPr>
        <w:t>Управление</w:t>
      </w:r>
      <w:r w:rsidRPr="00F5107B">
        <w:rPr>
          <w:rFonts w:ascii="Times New Roman" w:hAnsi="Times New Roman" w:cs="Times New Roman"/>
        </w:rPr>
        <w:t xml:space="preserve">: </w:t>
      </w:r>
    </w:p>
    <w:p w14:paraId="1060EBDB" w14:textId="77777777" w:rsidR="00F5107B" w:rsidRPr="00F5107B" w:rsidRDefault="00F5107B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Для блока "Составление графиков": "Политика и правила учреждения" указывает, что процесс составления графиков регулируется политиками и правилами учреждения.</w:t>
      </w:r>
    </w:p>
    <w:p w14:paraId="7144E9BA" w14:textId="77777777" w:rsidR="00F5107B" w:rsidRDefault="00F5107B" w:rsidP="00F5107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107B">
        <w:rPr>
          <w:rFonts w:ascii="Times New Roman" w:hAnsi="Times New Roman" w:cs="Times New Roman"/>
        </w:rPr>
        <w:t>Для блока "Анализ и отчетность": также "Политика и правила учреждения". Анализ и отчетность также подчиняются этим правилам.</w:t>
      </w:r>
    </w:p>
    <w:p w14:paraId="7BC7751C" w14:textId="77777777" w:rsidR="00CA2787" w:rsidRPr="00CA2787" w:rsidRDefault="00CA2787" w:rsidP="00CA2787">
      <w:pPr>
        <w:pStyle w:val="normal1"/>
        <w:spacing w:line="360" w:lineRule="auto"/>
        <w:ind w:firstLine="709"/>
        <w:jc w:val="both"/>
      </w:pPr>
      <w:r w:rsidRPr="00CA2787">
        <w:t>ER-диаграмма — это графическое представление структуры базы данных, которое используется для моделирования данных на концептуальном уровне. Она помогает разработчикам и аналитикам визуализировать, как данные организованы, какие сущности (объекты) существуют в системе, какие у них есть атрибуты (свойства), и как эти сущности связаны между собой. ER-диаграммы часто применяются на этапе проектирования баз данных, чтобы создать логическую модель перед реализацией в виде таблиц в реляционной базе данных.</w:t>
      </w:r>
    </w:p>
    <w:p w14:paraId="2DE4ACC8" w14:textId="77777777" w:rsidR="00CA2787" w:rsidRDefault="00CA2787" w:rsidP="00CA2787">
      <w:pPr>
        <w:pStyle w:val="normal1"/>
        <w:spacing w:line="360" w:lineRule="auto"/>
        <w:ind w:firstLine="709"/>
        <w:jc w:val="both"/>
      </w:pPr>
      <w:r w:rsidRPr="00CA2787">
        <w:t xml:space="preserve">ER-диаграмма </w:t>
      </w:r>
      <w:proofErr w:type="gramStart"/>
      <w:r w:rsidRPr="00CA2787">
        <w:t>представлена</w:t>
      </w:r>
      <w:proofErr w:type="gramEnd"/>
      <w:r w:rsidRPr="00CA2787">
        <w:t xml:space="preserve"> на рисунке </w:t>
      </w:r>
      <w:r w:rsidR="002B6EE6">
        <w:t>6</w:t>
      </w:r>
      <w:r w:rsidRPr="00CA2787">
        <w:t>.</w:t>
      </w:r>
    </w:p>
    <w:p w14:paraId="38C54701" w14:textId="77777777" w:rsidR="002B6EE6" w:rsidRPr="00CA2787" w:rsidRDefault="002B6EE6" w:rsidP="00CA2787">
      <w:pPr>
        <w:pStyle w:val="normal1"/>
        <w:spacing w:line="360" w:lineRule="auto"/>
        <w:ind w:firstLine="709"/>
        <w:jc w:val="both"/>
      </w:pPr>
    </w:p>
    <w:p w14:paraId="0341BCBF" w14:textId="77777777" w:rsidR="00CA2787" w:rsidRPr="00CA2787" w:rsidRDefault="00CA2787" w:rsidP="002B6EE6">
      <w:pPr>
        <w:pStyle w:val="normal1"/>
        <w:jc w:val="center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2C937A6" wp14:editId="0C68CACD">
            <wp:extent cx="6191250" cy="235267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29487" w14:textId="77777777" w:rsidR="00CA2787" w:rsidRPr="00CA2787" w:rsidRDefault="000D4675" w:rsidP="002B6EE6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6</w:t>
      </w:r>
      <w:r w:rsidR="00CA2787" w:rsidRPr="00CA2787">
        <w:rPr>
          <w:rFonts w:ascii="Times New Roman" w:hAnsi="Times New Roman" w:cs="Times New Roman"/>
        </w:rPr>
        <w:t xml:space="preserve"> – </w:t>
      </w:r>
      <w:r w:rsidR="00CA2787" w:rsidRPr="002B6EE6">
        <w:rPr>
          <w:rFonts w:ascii="Times New Roman" w:hAnsi="Times New Roman" w:cs="Times New Roman"/>
        </w:rPr>
        <w:t>ER</w:t>
      </w:r>
      <w:r w:rsidR="00CA2787" w:rsidRPr="00CA2787">
        <w:rPr>
          <w:rFonts w:ascii="Times New Roman" w:hAnsi="Times New Roman" w:cs="Times New Roman"/>
        </w:rPr>
        <w:t>-диаграмма</w:t>
      </w:r>
    </w:p>
    <w:p w14:paraId="7438A7CE" w14:textId="77777777" w:rsidR="00CA2787" w:rsidRPr="00CA2787" w:rsidRDefault="00CA2787" w:rsidP="00CA2787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C8A737A" w14:textId="77777777" w:rsidR="00CA2787" w:rsidRPr="00CA2787" w:rsidRDefault="00CA2787" w:rsidP="00CA2787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 xml:space="preserve">Сущность Сотрудник состоит из следующих атрибутов: </w:t>
      </w:r>
    </w:p>
    <w:p w14:paraId="267CDE5F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ID: Уникальный идентификатор сотрудника (первичный ключ).</w:t>
      </w:r>
    </w:p>
    <w:p w14:paraId="1F6BAE31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Фамилия: Фамилия сотрудника.</w:t>
      </w:r>
    </w:p>
    <w:p w14:paraId="010652D0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Имя: Имя сотрудника.</w:t>
      </w:r>
    </w:p>
    <w:p w14:paraId="6AA3B433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Отчество: Отчество сотрудника.</w:t>
      </w:r>
    </w:p>
    <w:p w14:paraId="2545030A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Должность: Название должности сотрудника.</w:t>
      </w:r>
    </w:p>
    <w:p w14:paraId="639254E5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lastRenderedPageBreak/>
        <w:t>Количество дежурств: Число дежурств, которые отработал сотрудник.</w:t>
      </w:r>
    </w:p>
    <w:p w14:paraId="7FCFD338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Отделение: Отделение, в котором работает сотрудник.</w:t>
      </w:r>
    </w:p>
    <w:p w14:paraId="62E6F91D" w14:textId="77777777" w:rsidR="00CA2787" w:rsidRPr="00CA2787" w:rsidRDefault="00CA2787" w:rsidP="00CA2787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 xml:space="preserve">Сущность Должность состоит из следующих атрибутов: </w:t>
      </w:r>
    </w:p>
    <w:p w14:paraId="51EFAB6B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ID: Уникальный идентификатор должности (первичный ключ).</w:t>
      </w:r>
    </w:p>
    <w:p w14:paraId="7290188F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Название: Название должности.</w:t>
      </w:r>
    </w:p>
    <w:p w14:paraId="1D0B2D59" w14:textId="77777777" w:rsidR="00CA2787" w:rsidRPr="00CA2787" w:rsidRDefault="00CA2787" w:rsidP="00CA2787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 xml:space="preserve">Сущность Отделение состоит из следующих атрибутов: </w:t>
      </w:r>
    </w:p>
    <w:p w14:paraId="50D76B80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ID: Уникальный идентификатор отделения (первичный ключ).</w:t>
      </w:r>
    </w:p>
    <w:p w14:paraId="7343E1DE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Название: Название отделения.</w:t>
      </w:r>
    </w:p>
    <w:p w14:paraId="0E3CEFB9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Местоположение (корпус): Местоположение отделения. Внешний ключ, связывающий отделение с корпусом.</w:t>
      </w:r>
    </w:p>
    <w:p w14:paraId="52C5393D" w14:textId="77777777" w:rsidR="00CA2787" w:rsidRPr="00CA2787" w:rsidRDefault="00CA2787" w:rsidP="00CA2787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 xml:space="preserve"> Сущность Корпус состоит из следующих атрибутов: </w:t>
      </w:r>
    </w:p>
    <w:p w14:paraId="7331B95E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ID: Уникальный идентификатор корпуса (первичный ключ).</w:t>
      </w:r>
    </w:p>
    <w:p w14:paraId="55A12DAE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Название: Название корпуса.</w:t>
      </w:r>
    </w:p>
    <w:p w14:paraId="236240A8" w14:textId="77777777" w:rsidR="00CA2787" w:rsidRPr="00CA2787" w:rsidRDefault="00CA2787" w:rsidP="00CA2787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Связи между сущностями:</w:t>
      </w:r>
    </w:p>
    <w:p w14:paraId="0B573BB6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Сотрудник → Должность: Связь "один ко многим". Каждый сотрудник занимает одну должность, но одна должность может быть у нескольких сотрудников. Это указано через атрибут "Должность" в сущности "Сотрудник", который является внешним ключом, ссылающимся на ID должности.</w:t>
      </w:r>
    </w:p>
    <w:p w14:paraId="2C9A5DF4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Сотрудник → Отделение: Связь "один ко многим". Каждый сотрудник работает в одном отделении, но в одном отделении может работать несколько сотрудников. Это указано через атрибут "Отделение" в сущности "Сотрудник", который ссылается на ID отделения.</w:t>
      </w:r>
    </w:p>
    <w:p w14:paraId="39133341" w14:textId="77777777" w:rsidR="00CA2787" w:rsidRPr="00CA2787" w:rsidRDefault="00CA2787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CA2787">
        <w:rPr>
          <w:rFonts w:ascii="Times New Roman" w:hAnsi="Times New Roman" w:cs="Times New Roman"/>
        </w:rPr>
        <w:t>Отделение → Корпус: Связь "один ко многим". Каждое отделение находится в одном корпусе, но в одном корпусе может быть несколько отделений. Связь реализована через атрибут "Местоположение (корпус)" в сущности "Отделение", который является внешним ключом, ссылающимся на ID корпуса.</w:t>
      </w:r>
    </w:p>
    <w:p w14:paraId="30A227BF" w14:textId="77777777" w:rsidR="00CA2787" w:rsidRPr="006D06EF" w:rsidRDefault="00CA2787" w:rsidP="00F5107B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</w:p>
    <w:p w14:paraId="57DB89C6" w14:textId="77777777" w:rsidR="002A27D1" w:rsidRDefault="00E419B7" w:rsidP="004C0AF2">
      <w:pPr>
        <w:pStyle w:val="2"/>
        <w:keepLines w:val="0"/>
        <w:numPr>
          <w:ilvl w:val="1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</w:pPr>
      <w:bookmarkStart w:id="5" w:name="_Toc195624257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 xml:space="preserve">3.2 </w:t>
      </w:r>
      <w:r w:rsidR="00175ACC" w:rsidRPr="00E419B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>Разработка макетов интерфейса программного модуля</w:t>
      </w:r>
      <w:bookmarkEnd w:id="5"/>
    </w:p>
    <w:p w14:paraId="1C416466" w14:textId="77777777" w:rsidR="002A27D1" w:rsidRPr="002A27D1" w:rsidRDefault="002A27D1" w:rsidP="002A27D1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A27D1">
        <w:rPr>
          <w:rStyle w:val="22"/>
          <w:rFonts w:eastAsia="Tahoma"/>
        </w:rPr>
        <w:t>Приложение</w:t>
      </w:r>
      <w:r w:rsidRPr="002A27D1">
        <w:rPr>
          <w:rFonts w:ascii="Times New Roman" w:hAnsi="Times New Roman" w:cs="Times New Roman"/>
        </w:rPr>
        <w:t xml:space="preserve"> для управления дежурствами в медицинском учреждении должно быть интуитивно понятным, функциональным и визуально приятным, с акцентом на удобство для администраторов и сотрудников. Основные принципы дизайна и структуры:</w:t>
      </w:r>
    </w:p>
    <w:p w14:paraId="13B54D03" w14:textId="77777777" w:rsidR="002A27D1" w:rsidRPr="00367560" w:rsidRDefault="002A27D1" w:rsidP="00367560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367560">
        <w:rPr>
          <w:rStyle w:val="22"/>
          <w:rFonts w:eastAsia="Tahoma"/>
        </w:rPr>
        <w:t xml:space="preserve">Общая структура: </w:t>
      </w:r>
    </w:p>
    <w:p w14:paraId="2D582928" w14:textId="77777777" w:rsidR="004213F3" w:rsidRPr="00207DD0" w:rsidRDefault="006A5225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lang w:eastAsia="ru-RU" w:bidi="ar-SA"/>
        </w:rPr>
      </w:pPr>
      <w:r>
        <w:rPr>
          <w:rFonts w:ascii="Times New Roman" w:hAnsi="Times New Roman" w:cs="Times New Roman"/>
        </w:rPr>
        <w:lastRenderedPageBreak/>
        <w:t>Главное окно с вкладками: «</w:t>
      </w:r>
      <w:r w:rsidR="002A27D1" w:rsidRPr="00FE2B32">
        <w:rPr>
          <w:rFonts w:ascii="Times New Roman" w:hAnsi="Times New Roman" w:cs="Times New Roman"/>
        </w:rPr>
        <w:t>График дежу</w:t>
      </w:r>
      <w:r>
        <w:rPr>
          <w:rFonts w:ascii="Times New Roman" w:hAnsi="Times New Roman" w:cs="Times New Roman"/>
        </w:rPr>
        <w:t>рств», «Сотрудники»</w:t>
      </w:r>
      <w:r w:rsidR="006B4C7E">
        <w:rPr>
          <w:rFonts w:ascii="Times New Roman" w:hAnsi="Times New Roman" w:cs="Times New Roman"/>
        </w:rPr>
        <w:t xml:space="preserve"> (для администраторов</w:t>
      </w:r>
      <w:r w:rsidR="000D4675">
        <w:rPr>
          <w:rFonts w:ascii="Times New Roman" w:hAnsi="Times New Roman" w:cs="Times New Roman"/>
        </w:rPr>
        <w:t>).</w:t>
      </w:r>
    </w:p>
    <w:p w14:paraId="2A2FBECC" w14:textId="77777777" w:rsidR="002A27D1" w:rsidRPr="00FE2B32" w:rsidRDefault="006A5225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«Выйти из учетной записи»</w:t>
      </w:r>
      <w:r w:rsidR="002A27D1" w:rsidRPr="00FE2B32">
        <w:rPr>
          <w:rFonts w:ascii="Times New Roman" w:hAnsi="Times New Roman" w:cs="Times New Roman"/>
        </w:rPr>
        <w:t xml:space="preserve"> в правом нижнем углу.</w:t>
      </w:r>
    </w:p>
    <w:p w14:paraId="04B754BB" w14:textId="77777777" w:rsidR="002A27D1" w:rsidRPr="00FE2B32" w:rsidRDefault="006A5225" w:rsidP="00EF740C">
      <w:pPr>
        <w:pStyle w:val="normal1"/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Вкладка «График дежурств»</w:t>
      </w:r>
      <w:r w:rsidR="002A27D1" w:rsidRPr="00FE2B32">
        <w:rPr>
          <w:rFonts w:ascii="Times New Roman" w:hAnsi="Times New Roman" w:cs="Times New Roman"/>
        </w:rPr>
        <w:t xml:space="preserve">: </w:t>
      </w:r>
    </w:p>
    <w:p w14:paraId="083A3B64" w14:textId="77777777" w:rsidR="002A27D1" w:rsidRPr="00FE2B32" w:rsidRDefault="002A27D1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E2B32">
        <w:rPr>
          <w:rFonts w:ascii="Times New Roman" w:hAnsi="Times New Roman" w:cs="Times New Roman"/>
        </w:rPr>
        <w:t>Календарь в виде таблицы: дни недели (Пн–Вс) в столбцах, недели в строках.</w:t>
      </w:r>
    </w:p>
    <w:p w14:paraId="3D051A4F" w14:textId="77777777" w:rsidR="002A27D1" w:rsidRPr="00FE2B32" w:rsidRDefault="006A5225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Навигация: кнопки «Предыдущий месяц» и «Следующий месяц»</w:t>
      </w:r>
      <w:r w:rsidR="002A27D1" w:rsidRPr="00FE2B32">
        <w:rPr>
          <w:rFonts w:ascii="Times New Roman" w:hAnsi="Times New Roman" w:cs="Times New Roman"/>
        </w:rPr>
        <w:t xml:space="preserve">, метка текущего месяца </w:t>
      </w:r>
      <w:r w:rsidR="00ED417C">
        <w:rPr>
          <w:rFonts w:ascii="Times New Roman" w:hAnsi="Times New Roman" w:cs="Times New Roman"/>
        </w:rPr>
        <w:t xml:space="preserve">и года </w:t>
      </w:r>
      <w:r w:rsidR="002A27D1" w:rsidRPr="00FE2B32">
        <w:rPr>
          <w:rFonts w:ascii="Times New Roman" w:hAnsi="Times New Roman" w:cs="Times New Roman"/>
        </w:rPr>
        <w:t>в центре.</w:t>
      </w:r>
    </w:p>
    <w:p w14:paraId="07CF1E45" w14:textId="77777777" w:rsidR="002A27D1" w:rsidRPr="00FE2B32" w:rsidRDefault="002A27D1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FE2B32">
        <w:rPr>
          <w:rFonts w:ascii="Times New Roman" w:hAnsi="Times New Roman" w:cs="Times New Roman"/>
        </w:rPr>
        <w:t>Ячейки с количеством дежурных, цветовое выделение: занятые дни — светло-желтый, текущий день — серый, пустые — белый.</w:t>
      </w:r>
      <w:proofErr w:type="gramEnd"/>
    </w:p>
    <w:p w14:paraId="2FC9012D" w14:textId="77777777" w:rsidR="002A27D1" w:rsidRDefault="006A5225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«Сохранить в PDF-отчет» внизу (для администраторов</w:t>
      </w:r>
      <w:r w:rsidR="002A27D1" w:rsidRPr="00FE2B32">
        <w:rPr>
          <w:rFonts w:ascii="Times New Roman" w:hAnsi="Times New Roman" w:cs="Times New Roman"/>
        </w:rPr>
        <w:t>).</w:t>
      </w:r>
    </w:p>
    <w:p w14:paraId="4D3EF975" w14:textId="77777777" w:rsidR="00F52377" w:rsidRPr="00F52377" w:rsidRDefault="00F52377" w:rsidP="001819B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819B9">
        <w:rPr>
          <w:rStyle w:val="22"/>
          <w:rFonts w:eastAsia="Tahoma"/>
        </w:rPr>
        <w:t>Представлено</w:t>
      </w:r>
      <w:r w:rsidRPr="00F52377">
        <w:rPr>
          <w:rFonts w:ascii="Times New Roman" w:hAnsi="Times New Roman" w:cs="Times New Roman"/>
        </w:rPr>
        <w:t xml:space="preserve"> на рисунке 7.</w:t>
      </w:r>
    </w:p>
    <w:p w14:paraId="03F4DCBE" w14:textId="77777777" w:rsidR="00F52377" w:rsidRPr="00F52377" w:rsidRDefault="00F52377" w:rsidP="00F52377">
      <w:pPr>
        <w:pStyle w:val="normal1"/>
        <w:rPr>
          <w:rFonts w:ascii="Times New Roman" w:hAnsi="Times New Roman" w:cs="Times New Roman"/>
        </w:rPr>
      </w:pPr>
    </w:p>
    <w:p w14:paraId="63C51354" w14:textId="77777777" w:rsidR="00F52377" w:rsidRPr="00F52377" w:rsidRDefault="00F52377" w:rsidP="00F52377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F52377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B38D8BD" wp14:editId="3EDFA254">
            <wp:extent cx="5940425" cy="4880515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36119" w14:textId="77777777" w:rsidR="00F52377" w:rsidRPr="00F52377" w:rsidRDefault="00F52377" w:rsidP="00F52377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F52377">
        <w:rPr>
          <w:rFonts w:ascii="Times New Roman" w:hAnsi="Times New Roman" w:cs="Times New Roman"/>
          <w:noProof/>
          <w:lang w:eastAsia="ru-RU" w:bidi="ar-SA"/>
        </w:rPr>
        <w:t>Рисунок 7 – Главное окно</w:t>
      </w:r>
    </w:p>
    <w:p w14:paraId="3D30BEEB" w14:textId="77777777" w:rsidR="00F52377" w:rsidRPr="00FE2B32" w:rsidRDefault="00F52377" w:rsidP="00F52377">
      <w:pPr>
        <w:pStyle w:val="normal1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1219181D" w14:textId="77777777" w:rsidR="00F52377" w:rsidRDefault="00F52377" w:rsidP="00EF740C">
      <w:pPr>
        <w:pStyle w:val="normal1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67BEC2BC" w14:textId="77777777" w:rsidR="00F52377" w:rsidRDefault="00F52377" w:rsidP="00EF740C">
      <w:pPr>
        <w:pStyle w:val="normal1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1C419AF6" w14:textId="77777777" w:rsidR="002A27D1" w:rsidRPr="00FE2B32" w:rsidRDefault="006A5225" w:rsidP="001819B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819B9">
        <w:rPr>
          <w:rStyle w:val="22"/>
          <w:rFonts w:eastAsia="Tahoma"/>
        </w:rPr>
        <w:lastRenderedPageBreak/>
        <w:t>Вкладка</w:t>
      </w:r>
      <w:r>
        <w:rPr>
          <w:rFonts w:ascii="Times New Roman" w:hAnsi="Times New Roman" w:cs="Times New Roman"/>
        </w:rPr>
        <w:t xml:space="preserve"> «Сотрудники»</w:t>
      </w:r>
      <w:r w:rsidR="002A27D1" w:rsidRPr="00FE2B32">
        <w:rPr>
          <w:rFonts w:ascii="Times New Roman" w:hAnsi="Times New Roman" w:cs="Times New Roman"/>
        </w:rPr>
        <w:t xml:space="preserve">: </w:t>
      </w:r>
    </w:p>
    <w:p w14:paraId="1BE2A217" w14:textId="77777777" w:rsidR="002A27D1" w:rsidRPr="00FE2B32" w:rsidRDefault="002A27D1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E2B32">
        <w:rPr>
          <w:rFonts w:ascii="Times New Roman" w:hAnsi="Times New Roman" w:cs="Times New Roman"/>
        </w:rPr>
        <w:t>Список сотрудников с данными: ФИО, должность, отделение, количество смен.</w:t>
      </w:r>
    </w:p>
    <w:p w14:paraId="60711436" w14:textId="77777777" w:rsidR="002A27D1" w:rsidRDefault="004D74FA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Кнопки: «Обновить </w:t>
      </w:r>
      <w:r w:rsidR="00972AD6">
        <w:rPr>
          <w:rFonts w:ascii="Times New Roman" w:hAnsi="Times New Roman" w:cs="Times New Roman"/>
        </w:rPr>
        <w:t xml:space="preserve">список», «Добавить сотрудника» </w:t>
      </w:r>
      <w:r w:rsidR="00EF740C">
        <w:rPr>
          <w:rFonts w:ascii="Times New Roman" w:hAnsi="Times New Roman" w:cs="Times New Roman"/>
        </w:rPr>
        <w:t>(для администраторов</w:t>
      </w:r>
      <w:r w:rsidR="002A27D1" w:rsidRPr="00FE2B32">
        <w:rPr>
          <w:rFonts w:ascii="Times New Roman" w:hAnsi="Times New Roman" w:cs="Times New Roman"/>
        </w:rPr>
        <w:t>).</w:t>
      </w:r>
    </w:p>
    <w:p w14:paraId="6D213CDF" w14:textId="77777777" w:rsidR="00D762F7" w:rsidRDefault="00D762F7" w:rsidP="001819B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819B9">
        <w:rPr>
          <w:rStyle w:val="22"/>
          <w:rFonts w:eastAsia="Tahoma"/>
        </w:rPr>
        <w:t>Представлено</w:t>
      </w:r>
      <w:r>
        <w:rPr>
          <w:rFonts w:ascii="Times New Roman" w:hAnsi="Times New Roman" w:cs="Times New Roman"/>
        </w:rPr>
        <w:t xml:space="preserve"> на рисунке 8.</w:t>
      </w:r>
    </w:p>
    <w:p w14:paraId="2F292E60" w14:textId="77777777" w:rsidR="00D762F7" w:rsidRDefault="00D762F7" w:rsidP="00D762F7">
      <w:pPr>
        <w:pStyle w:val="normal1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59E4D9FD" w14:textId="77777777" w:rsidR="00D762F7" w:rsidRDefault="00D762F7" w:rsidP="00D762F7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46337ED" wp14:editId="0D65368C">
            <wp:extent cx="5940425" cy="3154977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B92D5" w14:textId="77777777" w:rsidR="00D762F7" w:rsidRDefault="00D762F7" w:rsidP="00D762F7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>
        <w:rPr>
          <w:rFonts w:ascii="Times New Roman" w:hAnsi="Times New Roman" w:cs="Times New Roman"/>
          <w:noProof/>
          <w:lang w:eastAsia="ru-RU" w:bidi="ar-SA"/>
        </w:rPr>
        <w:t>Рисунок 8 – Вкладка «Сотрудники»</w:t>
      </w:r>
    </w:p>
    <w:p w14:paraId="748CB9A3" w14:textId="77777777" w:rsidR="00D762F7" w:rsidRPr="00FE2B32" w:rsidRDefault="00D762F7" w:rsidP="00D762F7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</w:p>
    <w:p w14:paraId="55BA8E43" w14:textId="77777777" w:rsidR="002A27D1" w:rsidRPr="00FE2B32" w:rsidRDefault="002A27D1" w:rsidP="001819B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819B9">
        <w:rPr>
          <w:rStyle w:val="22"/>
          <w:rFonts w:eastAsia="Tahoma"/>
        </w:rPr>
        <w:t>Дизайн</w:t>
      </w:r>
      <w:r w:rsidRPr="00FE2B32">
        <w:rPr>
          <w:rFonts w:ascii="Times New Roman" w:hAnsi="Times New Roman" w:cs="Times New Roman"/>
        </w:rPr>
        <w:t xml:space="preserve">: </w:t>
      </w:r>
    </w:p>
    <w:p w14:paraId="70F0777B" w14:textId="77777777" w:rsidR="002A27D1" w:rsidRPr="00FE2B32" w:rsidRDefault="002A27D1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E2B32">
        <w:rPr>
          <w:rFonts w:ascii="Times New Roman" w:hAnsi="Times New Roman" w:cs="Times New Roman"/>
        </w:rPr>
        <w:t>Цветовая палитра: светлый фон (#ECEFF4), белые элементы с серыми границами (#D8DEE9), кнопки в синих (#88C0D0) и красных (#BF616A) тонах.</w:t>
      </w:r>
    </w:p>
    <w:p w14:paraId="54248D0A" w14:textId="77777777" w:rsidR="002A27D1" w:rsidRPr="00FE2B32" w:rsidRDefault="002A27D1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E2B32">
        <w:rPr>
          <w:rFonts w:ascii="Times New Roman" w:hAnsi="Times New Roman" w:cs="Times New Roman"/>
        </w:rPr>
        <w:t>Скругленные углы, шрифт Arial 14px, жирный для заголовков.</w:t>
      </w:r>
    </w:p>
    <w:p w14:paraId="19438D14" w14:textId="77777777" w:rsidR="002A27D1" w:rsidRPr="00FE2B32" w:rsidRDefault="002A27D1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E2B32">
        <w:rPr>
          <w:rFonts w:ascii="Times New Roman" w:hAnsi="Times New Roman" w:cs="Times New Roman"/>
        </w:rPr>
        <w:t>Компактные ячейки с отступами для читаемости.</w:t>
      </w:r>
    </w:p>
    <w:p w14:paraId="4F8806F1" w14:textId="77777777" w:rsidR="002A27D1" w:rsidRPr="00FE2B32" w:rsidRDefault="002A27D1" w:rsidP="001819B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819B9">
        <w:rPr>
          <w:rStyle w:val="22"/>
          <w:rFonts w:eastAsia="Tahoma"/>
        </w:rPr>
        <w:t>Функциональность</w:t>
      </w:r>
      <w:r w:rsidRPr="00FE2B32">
        <w:rPr>
          <w:rFonts w:ascii="Times New Roman" w:hAnsi="Times New Roman" w:cs="Times New Roman"/>
        </w:rPr>
        <w:t xml:space="preserve">: </w:t>
      </w:r>
    </w:p>
    <w:p w14:paraId="307F1AC0" w14:textId="77777777" w:rsidR="002A27D1" w:rsidRPr="00FE2B32" w:rsidRDefault="002A27D1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E2B32">
        <w:rPr>
          <w:rFonts w:ascii="Times New Roman" w:hAnsi="Times New Roman" w:cs="Times New Roman"/>
        </w:rPr>
        <w:t>Клик по дню в календаре открывает окно редактирования дежурных.</w:t>
      </w:r>
    </w:p>
    <w:p w14:paraId="1732115E" w14:textId="77777777" w:rsidR="002A27D1" w:rsidRPr="00FE2B32" w:rsidRDefault="002A27D1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E2B32">
        <w:rPr>
          <w:rFonts w:ascii="Times New Roman" w:hAnsi="Times New Roman" w:cs="Times New Roman"/>
        </w:rPr>
        <w:t>Уведомления о новых сменах и переработках (свыше 160 часов).</w:t>
      </w:r>
    </w:p>
    <w:p w14:paraId="76D0FFEA" w14:textId="77777777" w:rsidR="002A27D1" w:rsidRDefault="002A27D1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E2B32">
        <w:rPr>
          <w:rFonts w:ascii="Times New Roman" w:hAnsi="Times New Roman" w:cs="Times New Roman"/>
        </w:rPr>
        <w:t>Адаптивность: элементы подстраиваются под размер окна.</w:t>
      </w:r>
    </w:p>
    <w:p w14:paraId="4AF699C3" w14:textId="77777777" w:rsidR="00175ACC" w:rsidRPr="000E5DB0" w:rsidRDefault="00175ACC" w:rsidP="002A27D1">
      <w:pPr>
        <w:rPr>
          <w:lang w:eastAsia="zh-CN"/>
        </w:rPr>
      </w:pPr>
    </w:p>
    <w:p w14:paraId="71759B17" w14:textId="77777777" w:rsidR="00175ACC" w:rsidRDefault="009E019B" w:rsidP="003F4F92">
      <w:pPr>
        <w:pStyle w:val="1"/>
        <w:pageBreakBefore/>
        <w:widowControl/>
        <w:spacing w:after="240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bookmarkStart w:id="6" w:name="_Toc195624258"/>
      <w:r>
        <w:rPr>
          <w:rFonts w:ascii="Times New Roman" w:hAnsi="Times New Roman"/>
          <w:caps/>
          <w:sz w:val="28"/>
          <w:szCs w:val="28"/>
          <w:lang w:eastAsia="zh-CN"/>
        </w:rPr>
        <w:lastRenderedPageBreak/>
        <w:t>4 разработка программного модуля</w:t>
      </w:r>
      <w:bookmarkEnd w:id="6"/>
    </w:p>
    <w:p w14:paraId="47CBA59C" w14:textId="77777777" w:rsidR="003F4F92" w:rsidRDefault="00175ACC" w:rsidP="004C0AF2">
      <w:pPr>
        <w:pStyle w:val="2"/>
        <w:keepLines w:val="0"/>
        <w:numPr>
          <w:ilvl w:val="1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</w:pPr>
      <w:bookmarkStart w:id="7" w:name="_Toc195624259"/>
      <w:r w:rsidRPr="00E419B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>4.1 Разработка интерфейсов программного модуля</w:t>
      </w:r>
      <w:bookmarkEnd w:id="7"/>
    </w:p>
    <w:p w14:paraId="6A9D2D02" w14:textId="77777777" w:rsidR="0069168D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PySide6 — это библиотека Python для создания графических пользовательских интерфейсов (GUI), являющаяся привязкой к фреймворку Qt. Она предоставляет мощные инструменты для разработки интерактивных приложений с визуальными элементами, такими как окна, кнопки, таблицы, списки и диалоговые окна.</w:t>
      </w:r>
    </w:p>
    <w:p w14:paraId="2AD48FAD" w14:textId="77777777" w:rsidR="001819B9" w:rsidRDefault="00CF3BA8" w:rsidP="005959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>
        <w:rPr>
          <w:rStyle w:val="22"/>
          <w:rFonts w:eastAsia="Tahoma"/>
        </w:rPr>
        <w:t>Описание листинга 1</w:t>
      </w:r>
      <w:r w:rsidR="001819B9" w:rsidRPr="0059596F">
        <w:rPr>
          <w:rStyle w:val="22"/>
          <w:rFonts w:eastAsia="Tahoma"/>
        </w:rPr>
        <w:t>:</w:t>
      </w:r>
    </w:p>
    <w:p w14:paraId="3798B38B" w14:textId="77777777" w:rsidR="004823BD" w:rsidRPr="004823BD" w:rsidRDefault="004823B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614E4">
        <w:rPr>
          <w:rFonts w:ascii="Times New Roman" w:hAnsi="Times New Roman" w:cs="Times New Roman"/>
        </w:rPr>
        <w:t>Методы:</w:t>
      </w:r>
      <w:r w:rsidRPr="004823BD">
        <w:rPr>
          <w:rFonts w:ascii="Times New Roman" w:hAnsi="Times New Roman" w:cs="Times New Roman"/>
        </w:rPr>
        <w:t xml:space="preserve"> setCentralWidget(), addWidget(), addLayout(), setStyleSheet() — настройка интерфейса; connect() — привязка сигналов к слотам (prev_month, next_month, show_shift_details, load_schedule, generate_pdf, show_employee_card_from_list, load_employees, show_add_employee_dialog, logout); setSizePolicy(), setSectionResizeMode() — настройка масштабирования. </w:t>
      </w:r>
    </w:p>
    <w:p w14:paraId="782CB136" w14:textId="77777777" w:rsidR="004823BD" w:rsidRPr="004823BD" w:rsidRDefault="004823B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614E4">
        <w:rPr>
          <w:rFonts w:ascii="Times New Roman" w:hAnsi="Times New Roman" w:cs="Times New Roman"/>
        </w:rPr>
        <w:t>Ветвления:</w:t>
      </w:r>
      <w:r w:rsidRPr="004823BD">
        <w:rPr>
          <w:rFonts w:ascii="Times New Roman" w:hAnsi="Times New Roman" w:cs="Times New Roman"/>
        </w:rPr>
        <w:t xml:space="preserve"> Отсутствуют (метод выполняет последовательную сборку интерфейса без условий). </w:t>
      </w:r>
    </w:p>
    <w:p w14:paraId="65975D06" w14:textId="77777777" w:rsidR="004823BD" w:rsidRPr="004823BD" w:rsidRDefault="004823B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614E4">
        <w:rPr>
          <w:rFonts w:ascii="Times New Roman" w:hAnsi="Times New Roman" w:cs="Times New Roman"/>
        </w:rPr>
        <w:t>Циклы:</w:t>
      </w:r>
      <w:r w:rsidRPr="004823BD">
        <w:rPr>
          <w:rFonts w:ascii="Times New Roman" w:hAnsi="Times New Roman" w:cs="Times New Roman"/>
        </w:rPr>
        <w:t xml:space="preserve"> Отсутствуют. </w:t>
      </w:r>
    </w:p>
    <w:p w14:paraId="7AD8AB7C" w14:textId="77777777" w:rsidR="009D19E3" w:rsidRPr="006614E4" w:rsidRDefault="004823B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6614E4">
        <w:rPr>
          <w:rFonts w:ascii="Times New Roman" w:hAnsi="Times New Roman" w:cs="Times New Roman"/>
        </w:rPr>
        <w:t>Поток:</w:t>
      </w:r>
      <w:r w:rsidR="006614E4">
        <w:rPr>
          <w:rFonts w:ascii="Times New Roman" w:hAnsi="Times New Roman" w:cs="Times New Roman"/>
        </w:rPr>
        <w:t xml:space="preserve"> Создает центральный виджет</w:t>
      </w:r>
      <w:r w:rsidR="00B47689">
        <w:rPr>
          <w:rFonts w:ascii="Times New Roman" w:hAnsi="Times New Roman" w:cs="Times New Roman"/>
        </w:rPr>
        <w:t>,</w:t>
      </w:r>
      <w:r w:rsidR="006614E4">
        <w:rPr>
          <w:rFonts w:ascii="Times New Roman" w:hAnsi="Times New Roman" w:cs="Times New Roman"/>
        </w:rPr>
        <w:t xml:space="preserve"> далее инициализирует вкладки («График дежурств», «Сотрудники»</w:t>
      </w:r>
      <w:r w:rsidRPr="004823BD">
        <w:rPr>
          <w:rFonts w:ascii="Times New Roman" w:hAnsi="Times New Roman" w:cs="Times New Roman"/>
        </w:rPr>
        <w:t>)</w:t>
      </w:r>
      <w:r w:rsidR="00B47689">
        <w:rPr>
          <w:rFonts w:ascii="Times New Roman" w:hAnsi="Times New Roman" w:cs="Times New Roman"/>
        </w:rPr>
        <w:t>,</w:t>
      </w:r>
      <w:r w:rsidRPr="004823BD">
        <w:rPr>
          <w:rFonts w:ascii="Times New Roman" w:hAnsi="Times New Roman" w:cs="Times New Roman"/>
        </w:rPr>
        <w:t xml:space="preserve"> </w:t>
      </w:r>
      <w:r w:rsidR="00B47689">
        <w:rPr>
          <w:rFonts w:ascii="Times New Roman" w:hAnsi="Times New Roman" w:cs="Times New Roman"/>
        </w:rPr>
        <w:t>потом</w:t>
      </w:r>
      <w:r w:rsidRPr="004823BD">
        <w:rPr>
          <w:rFonts w:ascii="Times New Roman" w:hAnsi="Times New Roman" w:cs="Times New Roman"/>
        </w:rPr>
        <w:t xml:space="preserve"> добавляет элементы (таблицу, список, кнопки, метки)</w:t>
      </w:r>
      <w:r w:rsidR="00B47689">
        <w:rPr>
          <w:rFonts w:ascii="Times New Roman" w:hAnsi="Times New Roman" w:cs="Times New Roman"/>
        </w:rPr>
        <w:t>,</w:t>
      </w:r>
      <w:r w:rsidRPr="004823BD">
        <w:rPr>
          <w:rFonts w:ascii="Times New Roman" w:hAnsi="Times New Roman" w:cs="Times New Roman"/>
        </w:rPr>
        <w:t xml:space="preserve"> </w:t>
      </w:r>
      <w:r w:rsidR="00B47689">
        <w:rPr>
          <w:rFonts w:ascii="Times New Roman" w:hAnsi="Times New Roman" w:cs="Times New Roman"/>
        </w:rPr>
        <w:t>затем</w:t>
      </w:r>
      <w:r w:rsidRPr="004823BD">
        <w:rPr>
          <w:rFonts w:ascii="Times New Roman" w:hAnsi="Times New Roman" w:cs="Times New Roman"/>
        </w:rPr>
        <w:t xml:space="preserve"> задает стили и поведение</w:t>
      </w:r>
      <w:r w:rsidR="0004447A">
        <w:rPr>
          <w:rFonts w:ascii="Times New Roman" w:hAnsi="Times New Roman" w:cs="Times New Roman"/>
        </w:rPr>
        <w:t>,</w:t>
      </w:r>
      <w:r w:rsidRPr="004823BD">
        <w:rPr>
          <w:rFonts w:ascii="Times New Roman" w:hAnsi="Times New Roman" w:cs="Times New Roman"/>
        </w:rPr>
        <w:t xml:space="preserve"> </w:t>
      </w:r>
      <w:r w:rsidR="0004447A">
        <w:rPr>
          <w:rFonts w:ascii="Times New Roman" w:hAnsi="Times New Roman" w:cs="Times New Roman"/>
        </w:rPr>
        <w:t xml:space="preserve">и </w:t>
      </w:r>
      <w:r w:rsidRPr="004823BD">
        <w:rPr>
          <w:rFonts w:ascii="Times New Roman" w:hAnsi="Times New Roman" w:cs="Times New Roman"/>
        </w:rPr>
        <w:t>завершает сборку интерфейса.</w:t>
      </w:r>
    </w:p>
    <w:p w14:paraId="65379AFF" w14:textId="77777777" w:rsidR="00772D67" w:rsidRDefault="00772D67" w:rsidP="005959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>
        <w:rPr>
          <w:rStyle w:val="22"/>
          <w:rFonts w:eastAsia="Tahoma"/>
        </w:rPr>
        <w:t>Показано на рисунке 9.</w:t>
      </w:r>
    </w:p>
    <w:p w14:paraId="214218A8" w14:textId="77777777" w:rsidR="00772D67" w:rsidRDefault="00772D67" w:rsidP="005959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</w:p>
    <w:p w14:paraId="7FB8ADB5" w14:textId="77777777" w:rsidR="00772D67" w:rsidRPr="00772D67" w:rsidRDefault="00772D67" w:rsidP="00772D67">
      <w:pPr>
        <w:pStyle w:val="normal1"/>
        <w:jc w:val="center"/>
        <w:rPr>
          <w:noProof/>
          <w:lang w:eastAsia="ru-RU" w:bidi="ar-SA"/>
        </w:rPr>
      </w:pPr>
      <w:r w:rsidRPr="00772D67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7EEA5C37" wp14:editId="7FE0B57E">
            <wp:extent cx="5448300" cy="452437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D004C" w14:textId="77777777" w:rsidR="00772D67" w:rsidRPr="00772D67" w:rsidRDefault="00772D67" w:rsidP="00772D67">
      <w:pPr>
        <w:pStyle w:val="normal1"/>
        <w:jc w:val="center"/>
        <w:rPr>
          <w:noProof/>
          <w:lang w:eastAsia="ru-RU" w:bidi="ar-SA"/>
        </w:rPr>
      </w:pPr>
      <w:r w:rsidRPr="00772D67">
        <w:rPr>
          <w:noProof/>
          <w:lang w:eastAsia="ru-RU" w:bidi="ar-SA"/>
        </w:rPr>
        <w:t>Рисунок</w:t>
      </w:r>
      <w:r>
        <w:rPr>
          <w:noProof/>
          <w:lang w:eastAsia="ru-RU" w:bidi="ar-SA"/>
        </w:rPr>
        <w:t xml:space="preserve"> 9</w:t>
      </w:r>
      <w:r w:rsidRPr="00772D67">
        <w:rPr>
          <w:noProof/>
          <w:lang w:eastAsia="ru-RU" w:bidi="ar-SA"/>
        </w:rPr>
        <w:t xml:space="preserve"> – Главное окно</w:t>
      </w:r>
    </w:p>
    <w:p w14:paraId="21315414" w14:textId="77777777" w:rsidR="00C532B6" w:rsidRDefault="00C532B6" w:rsidP="005959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</w:p>
    <w:p w14:paraId="7C734F77" w14:textId="165CB59C" w:rsidR="000E7C9E" w:rsidRPr="00772D67" w:rsidRDefault="000E7C9E" w:rsidP="0059596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>
        <w:rPr>
          <w:rStyle w:val="22"/>
          <w:rFonts w:eastAsia="Tahoma"/>
        </w:rPr>
        <w:t>Листинг</w:t>
      </w:r>
      <w:r w:rsidRPr="00772D67">
        <w:rPr>
          <w:rStyle w:val="22"/>
          <w:rFonts w:eastAsia="Tahoma"/>
        </w:rPr>
        <w:t xml:space="preserve"> </w:t>
      </w:r>
      <w:r w:rsidR="00CA3C9B">
        <w:rPr>
          <w:rStyle w:val="22"/>
          <w:rFonts w:eastAsia="Tahoma"/>
        </w:rPr>
        <w:t>1</w:t>
      </w:r>
      <w:r w:rsidR="000B2EEE">
        <w:rPr>
          <w:rStyle w:val="22"/>
          <w:rFonts w:eastAsia="Tahoma"/>
        </w:rPr>
        <w:t xml:space="preserve"> – Главное окно</w:t>
      </w:r>
      <w:r w:rsidR="00CA3C9B">
        <w:rPr>
          <w:rStyle w:val="22"/>
          <w:rFonts w:eastAsia="Tahoma"/>
        </w:rPr>
        <w:t>:</w:t>
      </w:r>
    </w:p>
    <w:p w14:paraId="6EBC7E0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init_ui(self):</w:t>
      </w:r>
    </w:p>
    <w:p w14:paraId="503B4DF9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central_widget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QWidget()</w:t>
      </w:r>
      <w:proofErr w:type="gramEnd"/>
    </w:p>
    <w:p w14:paraId="0E2B204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self.setCentralWidget(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central_widget)</w:t>
      </w:r>
    </w:p>
    <w:p w14:paraId="2782F175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main_layout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QVBoxLayout(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central_widget)</w:t>
      </w:r>
    </w:p>
    <w:p w14:paraId="6575D3EB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central_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widget.setStyleSheet(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"background-color: #ECEFF4;")</w:t>
      </w:r>
      <w:r w:rsid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</w:p>
    <w:p w14:paraId="744FC3F9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self.tab_widget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QTabWidget()</w:t>
      </w:r>
      <w:proofErr w:type="gramEnd"/>
    </w:p>
    <w:p w14:paraId="331E0CF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self.tab_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widget.setStyleSheet(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22E4FE2F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QTabWidget::pane {</w:t>
      </w:r>
    </w:p>
    <w:p w14:paraId="45F8145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5931EB9B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#ECEFF4;</w:t>
      </w:r>
    </w:p>
    <w:p w14:paraId="6B287F82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10px;</w:t>
      </w:r>
    </w:p>
    <w:p w14:paraId="0BB0952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105643BF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QTabBar::tab {</w:t>
      </w:r>
    </w:p>
    <w:p w14:paraId="1E5FD480" w14:textId="182F90B2" w:rsidR="002C2C2F" w:rsidRPr="00A51B84" w:rsidRDefault="000E7C9E" w:rsidP="000B2EEE">
      <w:pPr>
        <w:spacing w:after="0" w:line="240" w:lineRule="auto"/>
        <w:jc w:val="both"/>
        <w:rPr>
          <w:rStyle w:val="22"/>
          <w:rFonts w:ascii="Courier New" w:eastAsiaTheme="minorHAnsi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#81A1C1;</w:t>
      </w:r>
    </w:p>
    <w:p w14:paraId="5D67E6F3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7613D7CF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12px 20px;</w:t>
      </w:r>
    </w:p>
    <w:p w14:paraId="724B10B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margin-right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5px;</w:t>
      </w:r>
    </w:p>
    <w:p w14:paraId="44CE1C45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border-top-left-radius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321F556A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border-top-right-radius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771C8EE2" w14:textId="77777777" w:rsidR="000E7C9E" w:rsidRPr="00A51B84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: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bold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14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px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Arial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;</w:t>
      </w:r>
    </w:p>
    <w:p w14:paraId="1DA269F7" w14:textId="77777777" w:rsidR="000E7C9E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}</w:t>
      </w:r>
    </w:p>
    <w:p w14:paraId="7B4584FA" w14:textId="13DBC27F" w:rsidR="000B2EEE" w:rsidRPr="000B2EEE" w:rsidRDefault="000B2EEE" w:rsidP="000B2EEE">
      <w:pPr>
        <w:pStyle w:val="normal1"/>
        <w:ind w:firstLine="709"/>
        <w:jc w:val="both"/>
        <w:rPr>
          <w:rFonts w:ascii="Times New Roman" w:hAnsi="Times New Roman" w:cs="Times New Roman"/>
        </w:rPr>
      </w:pPr>
      <w:r>
        <w:rPr>
          <w:rStyle w:val="22"/>
          <w:rFonts w:eastAsia="Tahoma"/>
        </w:rPr>
        <w:lastRenderedPageBreak/>
        <w:t>Продолжение листинга 1.</w:t>
      </w:r>
    </w:p>
    <w:p w14:paraId="7AC7F7E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QTabBar: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:tab:selected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647F3F13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#5E81AC;</w:t>
      </w:r>
    </w:p>
    <w:p w14:paraId="00A39F09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2018DBA9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""") </w:t>
      </w:r>
    </w:p>
    <w:p w14:paraId="74AFAF7E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self.schedule_widget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QWidget()</w:t>
      </w:r>
      <w:proofErr w:type="gramEnd"/>
    </w:p>
    <w:p w14:paraId="12EC7CF5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schedule_layout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QVBoxLayout(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self.schedule_widget)</w:t>
      </w:r>
    </w:p>
    <w:p w14:paraId="15828EC2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nav_layout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QHBoxLayout()</w:t>
      </w:r>
      <w:proofErr w:type="gramEnd"/>
    </w:p>
    <w:p w14:paraId="4CAB747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self.prev_btn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"Предыдущий месяц")</w:t>
      </w:r>
    </w:p>
    <w:p w14:paraId="689F6705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self.prev_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464025B3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25F319A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#88C0D0;</w:t>
      </w:r>
    </w:p>
    <w:p w14:paraId="7A2CA68F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1DFEBC4E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10px 20px;</w:t>
      </w:r>
    </w:p>
    <w:p w14:paraId="508AB5A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7467C625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4C296AA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6BED9A8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154F062A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#A3BE8C;</w:t>
      </w:r>
    </w:p>
    <w:p w14:paraId="13AC455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52EBCF8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3B86249F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self.prev_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self.prev_month)</w:t>
      </w:r>
    </w:p>
    <w:p w14:paraId="2437BDC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</w:p>
    <w:p w14:paraId="09786937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self.month_label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QLabel()</w:t>
      </w:r>
      <w:proofErr w:type="gramEnd"/>
    </w:p>
    <w:p w14:paraId="6B69285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self.month_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label.setAlignment(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Qt.AlignCenter)</w:t>
      </w:r>
    </w:p>
    <w:p w14:paraId="3C3E594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self.month_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label.setFont(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QFont("Arial", 16, QFont.Bold))</w:t>
      </w:r>
    </w:p>
    <w:p w14:paraId="3EF36BAE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self.month_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"color: #2E3440;")</w:t>
      </w:r>
    </w:p>
    <w:p w14:paraId="1B76D438" w14:textId="77777777" w:rsidR="000E7C9E" w:rsidRPr="00FC4165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self.next_btn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"Следующий месяц")</w:t>
      </w:r>
    </w:p>
    <w:p w14:paraId="0D6E722B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self.next_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611E85F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6B05D38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#88C0D0;</w:t>
      </w:r>
    </w:p>
    <w:p w14:paraId="5990E5D7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26CE566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10px 20px;</w:t>
      </w:r>
    </w:p>
    <w:p w14:paraId="54D66DF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4145527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1B790F0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0E43103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3DD19AB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#A3BE8C;</w:t>
      </w:r>
    </w:p>
    <w:p w14:paraId="2D295A0A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266FF94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30BA720E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self.next_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self.next_month)</w:t>
      </w:r>
    </w:p>
    <w:p w14:paraId="7BB66071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nav_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self.prev_btn)</w:t>
      </w:r>
    </w:p>
    <w:p w14:paraId="1E9EDBB2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nav_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self.month_label)</w:t>
      </w:r>
    </w:p>
    <w:p w14:paraId="4F5EECE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nav_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self.next_btn)</w:t>
      </w:r>
    </w:p>
    <w:p w14:paraId="07B2CDA2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self.table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QTableWidget()</w:t>
      </w:r>
      <w:proofErr w:type="gramEnd"/>
    </w:p>
    <w:p w14:paraId="71877B6B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7596A13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QTableWidget {</w:t>
      </w:r>
    </w:p>
    <w:p w14:paraId="2EB3CA2B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425FB1F5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6C3AD1C7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278EADF7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gridline-color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#D8DEE9;</w:t>
      </w:r>
    </w:p>
    <w:p w14:paraId="27B49B2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56B0C00B" w14:textId="77777777" w:rsidR="000E7C9E" w:rsidRPr="00A51B84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QHeaderView::section {</w:t>
      </w:r>
    </w:p>
    <w:p w14:paraId="52AB56FF" w14:textId="222A4ED5" w:rsidR="00C63A35" w:rsidRPr="00C63A35" w:rsidRDefault="00C63A35" w:rsidP="00C63A35">
      <w:pPr>
        <w:pStyle w:val="normal1"/>
        <w:ind w:firstLine="709"/>
        <w:jc w:val="both"/>
        <w:rPr>
          <w:rFonts w:ascii="Times New Roman" w:hAnsi="Times New Roman" w:cs="Times New Roman"/>
        </w:rPr>
      </w:pPr>
      <w:r>
        <w:rPr>
          <w:rStyle w:val="22"/>
          <w:rFonts w:eastAsia="Tahoma"/>
        </w:rPr>
        <w:lastRenderedPageBreak/>
        <w:t>Продолжение листинга 1.</w:t>
      </w:r>
    </w:p>
    <w:p w14:paraId="55C44B86" w14:textId="77777777" w:rsidR="000E7C9E" w:rsidRPr="00A51B84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-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: #5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E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81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AC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;</w:t>
      </w:r>
    </w:p>
    <w:p w14:paraId="6692323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119E30D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10px;</w:t>
      </w:r>
    </w:p>
    <w:p w14:paraId="7CC48A6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1AFEC3FA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3AB0FB9A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32B11C1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4F903DDB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self.table.cellClicked.connect(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self.show_shift_details)</w:t>
      </w:r>
    </w:p>
    <w:p w14:paraId="6BA1D2AC" w14:textId="77777777" w:rsidR="000E7C9E" w:rsidRPr="00FC4165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self.table.setVerticalScrollBarPolicy(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Qt.ScrollBarAlwaysOff)</w:t>
      </w:r>
    </w:p>
    <w:p w14:paraId="5F7A1B8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self.table.setHorizontalScrollBarPolicy(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Qt.ScrollBarAlwaysOff</w:t>
      </w:r>
      <w:r w:rsid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</w:t>
      </w: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self.table.horizontalHeader().setSectionResizeMode(QHeaderView.Stretch)</w:t>
      </w:r>
    </w:p>
    <w:p w14:paraId="6A7FBCC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self.table.verticalHeader(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).setVisible(False)</w:t>
      </w:r>
    </w:p>
    <w:p w14:paraId="417AD06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self.table.setShowGrid(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True)</w:t>
      </w:r>
    </w:p>
    <w:p w14:paraId="1F98CCCB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self.table.setSizePolicy(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QSizePolicy.Expanding, QSizePolicy.Expanding)</w:t>
      </w:r>
    </w:p>
    <w:p w14:paraId="43F53A0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button_layout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QHBoxLayout()</w:t>
      </w:r>
      <w:proofErr w:type="gramEnd"/>
    </w:p>
    <w:p w14:paraId="31BFCD73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self.refresh_btn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"Обновить график")</w:t>
      </w:r>
    </w:p>
    <w:p w14:paraId="26398361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self.refresh_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btn.setObjectName(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"refresh_schedule_btn")</w:t>
      </w:r>
    </w:p>
    <w:p w14:paraId="0771E879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self.refresh_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37F0215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123B764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#88C0D0;</w:t>
      </w:r>
    </w:p>
    <w:p w14:paraId="0E351E5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26D9D15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12px 24px;</w:t>
      </w:r>
    </w:p>
    <w:p w14:paraId="0D3FBE83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617C4FE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7912201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4766F883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54589CB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#A3BE8C;</w:t>
      </w:r>
    </w:p>
    <w:p w14:paraId="6681249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0365CEB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73B6E5E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self.refresh_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self.load_schedule)</w:t>
      </w:r>
    </w:p>
    <w:p w14:paraId="4A9E3F42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self.pdf_btn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"Сохранить в PDF")</w:t>
      </w:r>
    </w:p>
    <w:p w14:paraId="33EDA251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self.pdf_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btn.setObjectName(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"save_pdf_btn")</w:t>
      </w:r>
    </w:p>
    <w:p w14:paraId="3E78C103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self.pdf_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399163C9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19ADEBB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#D08770;</w:t>
      </w:r>
    </w:p>
    <w:p w14:paraId="403983B5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797E8C9E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12px 24px;</w:t>
      </w:r>
    </w:p>
    <w:p w14:paraId="06E58FC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2FC86017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351B13B2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6ACF5620" w14:textId="77777777" w:rsidR="000E7C9E" w:rsidRPr="00FC4165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28F7B66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#EBCB8B;</w:t>
      </w:r>
    </w:p>
    <w:p w14:paraId="421E2799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19E1F4A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0C74270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self.pdf_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self.generate_pdf)</w:t>
      </w:r>
    </w:p>
    <w:p w14:paraId="5F0A086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button_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self.refresh_btn)</w:t>
      </w:r>
    </w:p>
    <w:p w14:paraId="1EF0BDCB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button_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self.pdf_btn)</w:t>
      </w:r>
    </w:p>
    <w:p w14:paraId="14ADE9F1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schedule_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layout.addLayout(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nav_layout)</w:t>
      </w:r>
    </w:p>
    <w:p w14:paraId="6EF48A2E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schedule_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self.table)</w:t>
      </w:r>
    </w:p>
    <w:p w14:paraId="3665F96D" w14:textId="77777777" w:rsidR="000E7C9E" w:rsidRPr="00A51B84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lastRenderedPageBreak/>
        <w:t>        schedule_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layout.addLayout(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button_layout)</w:t>
      </w:r>
    </w:p>
    <w:p w14:paraId="4C1EF5AE" w14:textId="2854089F" w:rsidR="00C63A35" w:rsidRPr="00A51B84" w:rsidRDefault="00C63A35" w:rsidP="00C63A35">
      <w:pPr>
        <w:pStyle w:val="normal1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Style w:val="22"/>
          <w:rFonts w:eastAsia="Tahoma"/>
        </w:rPr>
        <w:t>Продолжение</w:t>
      </w:r>
      <w:r w:rsidRPr="00A51B84">
        <w:rPr>
          <w:rStyle w:val="22"/>
          <w:rFonts w:eastAsia="Tahoma"/>
          <w:lang w:val="en-US"/>
        </w:rPr>
        <w:t xml:space="preserve"> </w:t>
      </w:r>
      <w:r>
        <w:rPr>
          <w:rStyle w:val="22"/>
          <w:rFonts w:eastAsia="Tahoma"/>
        </w:rPr>
        <w:t>листинга</w:t>
      </w:r>
      <w:r w:rsidRPr="00A51B84">
        <w:rPr>
          <w:rStyle w:val="22"/>
          <w:rFonts w:eastAsia="Tahoma"/>
          <w:lang w:val="en-US"/>
        </w:rPr>
        <w:t xml:space="preserve"> 1.</w:t>
      </w:r>
    </w:p>
    <w:p w14:paraId="011EA80A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schedule_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layout.setSpacing(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20)</w:t>
      </w:r>
    </w:p>
    <w:p w14:paraId="1021282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self.employees_widget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QWidget()</w:t>
      </w:r>
      <w:proofErr w:type="gramEnd"/>
    </w:p>
    <w:p w14:paraId="630E339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employees_layout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QVBoxLayout(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self.employees_widget)</w:t>
      </w:r>
    </w:p>
    <w:p w14:paraId="32DD070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self.employees_list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QListWidget()</w:t>
      </w:r>
      <w:proofErr w:type="gramEnd"/>
    </w:p>
    <w:p w14:paraId="64633BF5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self.employees_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list.setStyleSheet(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4E000A7B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QListWidget {</w:t>
      </w:r>
    </w:p>
    <w:p w14:paraId="729F00C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58EDA1F1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2F6A77B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227E6C5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5px;</w:t>
      </w:r>
    </w:p>
    <w:p w14:paraId="670DF69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1DB96A7A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QListWidget: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:item:selected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6D369492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#5E81AC;</w:t>
      </w:r>
    </w:p>
    <w:p w14:paraId="61EEA577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1B4EACF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344E0DF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      self.employees_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list.itemClicked.connect(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self.show_employee_card_from_list)</w:t>
      </w:r>
    </w:p>
    <w:p w14:paraId="317AAA3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self.refresh_employees_btn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"Обновить список")      self.refresh_employees_btn.setObjectName("refresh_employees_btn")</w:t>
      </w:r>
    </w:p>
    <w:p w14:paraId="49E04ED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self.refresh_employees_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3D3CEED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65A45193" w14:textId="77777777" w:rsidR="000E7C9E" w:rsidRPr="00FC4165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#88C0D0;</w:t>
      </w:r>
    </w:p>
    <w:p w14:paraId="34510BA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243904F9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12px 24px;</w:t>
      </w:r>
    </w:p>
    <w:p w14:paraId="3A808F3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7103D54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3B19CE8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6814BA5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7E3D0593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#A3BE8C;</w:t>
      </w:r>
    </w:p>
    <w:p w14:paraId="060BC92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0D315EB3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      self.refresh_employees_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self.load_employees)</w:t>
      </w:r>
    </w:p>
    <w:p w14:paraId="3A0AB7F8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self.add_employee_btn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"Добавить сотрудника")</w:t>
      </w:r>
    </w:p>
    <w:p w14:paraId="48406EC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self.add_employee_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btn.setObjectName(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"add_employee_btn")</w:t>
      </w:r>
    </w:p>
    <w:p w14:paraId="6AE5846E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self.add_employee_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0216512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2D33C28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#88C0D0;</w:t>
      </w:r>
    </w:p>
    <w:p w14:paraId="35BB40F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6BB9095E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12px 24px;</w:t>
      </w:r>
    </w:p>
    <w:p w14:paraId="34A944B9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5CBE447F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0A56AD6F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3A48210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7C2757F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#A3BE8C;</w:t>
      </w:r>
    </w:p>
    <w:p w14:paraId="0C6588F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2E43A85F" w14:textId="77777777" w:rsidR="000E7C9E" w:rsidRPr="00A51B84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      self.add_employee_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self.show_add_employee_dialog)</w:t>
      </w:r>
      <w:r w:rsidR="009D19E3"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</w:p>
    <w:p w14:paraId="3ADB8E1C" w14:textId="361457B9" w:rsidR="00C63A35" w:rsidRPr="00A51B84" w:rsidRDefault="00C63A35" w:rsidP="00C63A35">
      <w:pPr>
        <w:pStyle w:val="normal1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Style w:val="22"/>
          <w:rFonts w:eastAsia="Tahoma"/>
        </w:rPr>
        <w:t>Продолжение</w:t>
      </w:r>
      <w:r w:rsidRPr="00A51B84">
        <w:rPr>
          <w:rStyle w:val="22"/>
          <w:rFonts w:eastAsia="Tahoma"/>
          <w:lang w:val="en-US"/>
        </w:rPr>
        <w:t xml:space="preserve"> </w:t>
      </w:r>
      <w:r>
        <w:rPr>
          <w:rStyle w:val="22"/>
          <w:rFonts w:eastAsia="Tahoma"/>
        </w:rPr>
        <w:t>листинга</w:t>
      </w:r>
      <w:r w:rsidRPr="00A51B84">
        <w:rPr>
          <w:rStyle w:val="22"/>
          <w:rFonts w:eastAsia="Tahoma"/>
          <w:lang w:val="en-US"/>
        </w:rPr>
        <w:t xml:space="preserve"> 1.</w:t>
      </w:r>
    </w:p>
    <w:p w14:paraId="749F1309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employees_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self.employees_list)</w:t>
      </w:r>
    </w:p>
    <w:p w14:paraId="15AA27E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lastRenderedPageBreak/>
        <w:t>        employees_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self.refresh_employees_btn)</w:t>
      </w:r>
    </w:p>
    <w:p w14:paraId="3BC95E2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employees_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self.add_employee_btn)</w:t>
      </w:r>
    </w:p>
    <w:p w14:paraId="372CB49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employees_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layout.setSpacing(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20)</w:t>
      </w:r>
    </w:p>
    <w:p w14:paraId="791BFFA7" w14:textId="455C26B3" w:rsidR="002C2C2F" w:rsidRPr="000B2EEE" w:rsidRDefault="009D19E3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</w:t>
      </w:r>
      <w:r w:rsidR="000E7C9E"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self.tab_</w:t>
      </w:r>
      <w:proofErr w:type="gramStart"/>
      <w:r w:rsidR="000E7C9E"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widget.addTab(</w:t>
      </w:r>
      <w:proofErr w:type="gramEnd"/>
      <w:r w:rsidR="000E7C9E"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self.schedule_widget, "График дежурств")</w:t>
      </w:r>
    </w:p>
    <w:p w14:paraId="1E82B462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self.tab_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widget.addTab(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self.employees_widget, "Сотрудники")</w:t>
      </w:r>
    </w:p>
    <w:p w14:paraId="174EDF95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self.logout_btn =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"Выйти из учетной записи")</w:t>
      </w:r>
    </w:p>
    <w:p w14:paraId="47E411A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self.logout_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1385E1D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1235314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#BF616A;</w:t>
      </w:r>
    </w:p>
    <w:p w14:paraId="1DB0FBB1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29B468EE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12px 24px;</w:t>
      </w:r>
    </w:p>
    <w:p w14:paraId="092A2BB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31DB8FE7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4F2C5FE4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746798E6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45619F0C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: #D08770;</w:t>
      </w:r>
    </w:p>
    <w:p w14:paraId="4D1F73F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4AB18893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17D15D2D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self.logout_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self.logout)</w:t>
      </w:r>
    </w:p>
    <w:p w14:paraId="55F03ECB" w14:textId="77777777" w:rsidR="000E7C9E" w:rsidRPr="00FC4165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</w:p>
    <w:p w14:paraId="7CA5DB77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main_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self.tab_widget)</w:t>
      </w:r>
    </w:p>
    <w:p w14:paraId="01E16FC0" w14:textId="77777777" w:rsidR="000E7C9E" w:rsidRPr="009D19E3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main_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self.logout_btn, alignment=Qt.AlignRight)</w:t>
      </w:r>
    </w:p>
    <w:p w14:paraId="4088D49E" w14:textId="77777777" w:rsidR="00123688" w:rsidRPr="002536D0" w:rsidRDefault="000E7C9E" w:rsidP="000B2EE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main_</w:t>
      </w:r>
      <w:proofErr w:type="gramStart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layout.setContentsMargins(</w:t>
      </w:r>
      <w:proofErr w:type="gramEnd"/>
      <w:r w:rsidRPr="009D19E3">
        <w:rPr>
          <w:rFonts w:ascii="Courier New" w:eastAsia="Times New Roman" w:hAnsi="Courier New" w:cs="Courier New"/>
          <w:sz w:val="24"/>
          <w:szCs w:val="24"/>
          <w:lang w:val="en-US" w:eastAsia="zh-CN"/>
        </w:rPr>
        <w:t>10, 10, 10, 10)</w:t>
      </w:r>
    </w:p>
    <w:p w14:paraId="3A7A6ABF" w14:textId="77777777" w:rsidR="000B2EEE" w:rsidRPr="00A51B84" w:rsidRDefault="000B2EEE" w:rsidP="002536D0">
      <w:pPr>
        <w:pStyle w:val="normal1"/>
        <w:spacing w:line="360" w:lineRule="auto"/>
        <w:ind w:firstLine="709"/>
        <w:jc w:val="both"/>
        <w:rPr>
          <w:rStyle w:val="22"/>
          <w:rFonts w:eastAsia="Tahoma"/>
          <w:lang w:val="en-US"/>
        </w:rPr>
      </w:pPr>
    </w:p>
    <w:p w14:paraId="5C519042" w14:textId="77777777" w:rsidR="002536D0" w:rsidRPr="00FC4165" w:rsidRDefault="002536D0" w:rsidP="002536D0">
      <w:pPr>
        <w:pStyle w:val="normal1"/>
        <w:spacing w:line="360" w:lineRule="auto"/>
        <w:ind w:firstLine="709"/>
        <w:jc w:val="both"/>
        <w:rPr>
          <w:rStyle w:val="22"/>
          <w:rFonts w:eastAsia="Tahoma"/>
          <w:lang w:val="en-US"/>
        </w:rPr>
      </w:pPr>
      <w:r w:rsidRPr="002536D0">
        <w:rPr>
          <w:rStyle w:val="22"/>
          <w:rFonts w:eastAsia="Tahoma"/>
        </w:rPr>
        <w:t>Описание</w:t>
      </w:r>
      <w:r w:rsidRPr="00FC4165">
        <w:rPr>
          <w:rStyle w:val="22"/>
          <w:rFonts w:eastAsia="Tahoma"/>
          <w:lang w:val="en-US"/>
        </w:rPr>
        <w:t xml:space="preserve"> </w:t>
      </w:r>
      <w:r w:rsidRPr="002536D0">
        <w:rPr>
          <w:rStyle w:val="22"/>
          <w:rFonts w:eastAsia="Tahoma"/>
        </w:rPr>
        <w:t>листинга</w:t>
      </w:r>
      <w:r w:rsidRPr="00FC4165">
        <w:rPr>
          <w:rStyle w:val="22"/>
          <w:rFonts w:eastAsia="Tahoma"/>
          <w:lang w:val="en-US"/>
        </w:rPr>
        <w:t xml:space="preserve"> 2:</w:t>
      </w:r>
    </w:p>
    <w:p w14:paraId="4018232C" w14:textId="77777777" w:rsidR="002536D0" w:rsidRPr="00FC4165" w:rsidRDefault="002536D0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6E4C1B">
        <w:rPr>
          <w:rFonts w:ascii="Times New Roman" w:hAnsi="Times New Roman" w:cs="Times New Roman"/>
        </w:rPr>
        <w:t>Методы</w:t>
      </w:r>
      <w:r w:rsidRPr="00FC4165">
        <w:rPr>
          <w:rFonts w:ascii="Times New Roman" w:hAnsi="Times New Roman" w:cs="Times New Roman"/>
          <w:lang w:val="en-US"/>
        </w:rPr>
        <w:t xml:space="preserve">: super().__init__() — </w:t>
      </w:r>
      <w:r w:rsidRPr="002536D0">
        <w:rPr>
          <w:rFonts w:ascii="Times New Roman" w:hAnsi="Times New Roman" w:cs="Times New Roman"/>
        </w:rPr>
        <w:t>инициализация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родительского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класса</w:t>
      </w:r>
      <w:r w:rsidRPr="00FC4165">
        <w:rPr>
          <w:rFonts w:ascii="Times New Roman" w:hAnsi="Times New Roman" w:cs="Times New Roman"/>
          <w:lang w:val="en-US"/>
        </w:rPr>
        <w:t xml:space="preserve"> QDialog; setWindowTitle(), setStyleSheet(), setFixedSize() — </w:t>
      </w:r>
      <w:r w:rsidRPr="002536D0">
        <w:rPr>
          <w:rFonts w:ascii="Times New Roman" w:hAnsi="Times New Roman" w:cs="Times New Roman"/>
        </w:rPr>
        <w:t>настройка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окна</w:t>
      </w:r>
      <w:r w:rsidRPr="00FC4165">
        <w:rPr>
          <w:rFonts w:ascii="Times New Roman" w:hAnsi="Times New Roman" w:cs="Times New Roman"/>
          <w:lang w:val="en-US"/>
        </w:rPr>
        <w:t xml:space="preserve">; update_employee_list(), load_available_employees() — </w:t>
      </w:r>
      <w:r w:rsidRPr="002536D0">
        <w:rPr>
          <w:rFonts w:ascii="Times New Roman" w:hAnsi="Times New Roman" w:cs="Times New Roman"/>
        </w:rPr>
        <w:t>заполнение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списка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и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комбобокса</w:t>
      </w:r>
      <w:r w:rsidRPr="00FC4165">
        <w:rPr>
          <w:rFonts w:ascii="Times New Roman" w:hAnsi="Times New Roman" w:cs="Times New Roman"/>
          <w:lang w:val="en-US"/>
        </w:rPr>
        <w:t xml:space="preserve">; setLayout(), addWidget(), addLayout() — </w:t>
      </w:r>
      <w:r w:rsidRPr="002536D0">
        <w:rPr>
          <w:rFonts w:ascii="Times New Roman" w:hAnsi="Times New Roman" w:cs="Times New Roman"/>
        </w:rPr>
        <w:t>сборка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интерфейса</w:t>
      </w:r>
      <w:r w:rsidRPr="00FC4165">
        <w:rPr>
          <w:rFonts w:ascii="Times New Roman" w:hAnsi="Times New Roman" w:cs="Times New Roman"/>
          <w:lang w:val="en-US"/>
        </w:rPr>
        <w:t xml:space="preserve">; connect() — </w:t>
      </w:r>
      <w:r w:rsidRPr="002536D0">
        <w:rPr>
          <w:rFonts w:ascii="Times New Roman" w:hAnsi="Times New Roman" w:cs="Times New Roman"/>
        </w:rPr>
        <w:t>привязка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сигналов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к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слотам</w:t>
      </w:r>
      <w:r w:rsidRPr="00FC4165">
        <w:rPr>
          <w:rFonts w:ascii="Times New Roman" w:hAnsi="Times New Roman" w:cs="Times New Roman"/>
          <w:lang w:val="en-US"/>
        </w:rPr>
        <w:t xml:space="preserve"> (show_employee_card, add_employee_to_shift, remove_employee_from_shift, close). </w:t>
      </w:r>
    </w:p>
    <w:p w14:paraId="790A17BD" w14:textId="77777777" w:rsidR="002536D0" w:rsidRPr="00FC4165" w:rsidRDefault="002536D0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6E4C1B">
        <w:rPr>
          <w:rFonts w:ascii="Times New Roman" w:hAnsi="Times New Roman" w:cs="Times New Roman"/>
        </w:rPr>
        <w:t>Ветвления</w:t>
      </w:r>
      <w:r w:rsidRPr="00FC4165">
        <w:rPr>
          <w:rFonts w:ascii="Times New Roman" w:hAnsi="Times New Roman" w:cs="Times New Roman"/>
          <w:lang w:val="en-US"/>
        </w:rPr>
        <w:t xml:space="preserve">: if self.parent_window and self.parent_window.is_admin — </w:t>
      </w:r>
      <w:r w:rsidRPr="002536D0">
        <w:rPr>
          <w:rFonts w:ascii="Times New Roman" w:hAnsi="Times New Roman" w:cs="Times New Roman"/>
        </w:rPr>
        <w:t>проверка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прав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администратора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для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отображения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элементов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управления</w:t>
      </w:r>
      <w:r w:rsidRPr="00FC4165">
        <w:rPr>
          <w:rFonts w:ascii="Times New Roman" w:hAnsi="Times New Roman" w:cs="Times New Roman"/>
          <w:lang w:val="en-US"/>
        </w:rPr>
        <w:t xml:space="preserve">; </w:t>
      </w:r>
      <w:r w:rsidRPr="002536D0">
        <w:rPr>
          <w:rFonts w:ascii="Times New Roman" w:hAnsi="Times New Roman" w:cs="Times New Roman"/>
        </w:rPr>
        <w:t>тернарные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выражения</w:t>
      </w:r>
      <w:r w:rsidRPr="00FC4165">
        <w:rPr>
          <w:rFonts w:ascii="Times New Roman" w:hAnsi="Times New Roman" w:cs="Times New Roman"/>
          <w:lang w:val="en-US"/>
        </w:rPr>
        <w:t xml:space="preserve"> — </w:t>
      </w:r>
      <w:r w:rsidRPr="002536D0">
        <w:rPr>
          <w:rFonts w:ascii="Times New Roman" w:hAnsi="Times New Roman" w:cs="Times New Roman"/>
        </w:rPr>
        <w:t>получение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2536D0">
        <w:rPr>
          <w:rFonts w:ascii="Times New Roman" w:hAnsi="Times New Roman" w:cs="Times New Roman"/>
        </w:rPr>
        <w:t>репозиториев</w:t>
      </w:r>
      <w:r w:rsidRPr="00FC4165">
        <w:rPr>
          <w:rFonts w:ascii="Times New Roman" w:hAnsi="Times New Roman" w:cs="Times New Roman"/>
          <w:lang w:val="en-US"/>
        </w:rPr>
        <w:t xml:space="preserve"> (employee_repo, schedule_repo). </w:t>
      </w:r>
    </w:p>
    <w:p w14:paraId="133D95D0" w14:textId="77777777" w:rsidR="002536D0" w:rsidRPr="002536D0" w:rsidRDefault="002536D0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E4C1B">
        <w:rPr>
          <w:rFonts w:ascii="Times New Roman" w:hAnsi="Times New Roman" w:cs="Times New Roman"/>
        </w:rPr>
        <w:t>Циклы</w:t>
      </w:r>
      <w:r w:rsidRPr="002536D0">
        <w:rPr>
          <w:rFonts w:ascii="Times New Roman" w:hAnsi="Times New Roman" w:cs="Times New Roman"/>
        </w:rPr>
        <w:t xml:space="preserve">: Отсутствуют. </w:t>
      </w:r>
    </w:p>
    <w:p w14:paraId="3CA9129F" w14:textId="77777777" w:rsidR="002536D0" w:rsidRPr="006E4C1B" w:rsidRDefault="002536D0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6E4C1B">
        <w:rPr>
          <w:rFonts w:ascii="Times New Roman" w:hAnsi="Times New Roman" w:cs="Times New Roman"/>
        </w:rPr>
        <w:t>Поток</w:t>
      </w:r>
      <w:r w:rsidRPr="002536D0">
        <w:rPr>
          <w:rFonts w:ascii="Times New Roman" w:hAnsi="Times New Roman" w:cs="Times New Roman"/>
        </w:rPr>
        <w:t xml:space="preserve">: Инициализирует диалоговое </w:t>
      </w:r>
      <w:proofErr w:type="gramStart"/>
      <w:r w:rsidRPr="002536D0">
        <w:rPr>
          <w:rFonts w:ascii="Times New Roman" w:hAnsi="Times New Roman" w:cs="Times New Roman"/>
        </w:rPr>
        <w:t>окно</w:t>
      </w:r>
      <w:proofErr w:type="gramEnd"/>
      <w:r w:rsidRPr="002536D0">
        <w:rPr>
          <w:rFonts w:ascii="Times New Roman" w:hAnsi="Times New Roman" w:cs="Times New Roman"/>
        </w:rPr>
        <w:t xml:space="preserve"> </w:t>
      </w:r>
      <w:r w:rsidR="006E4C1B">
        <w:rPr>
          <w:rFonts w:ascii="Times New Roman" w:hAnsi="Times New Roman" w:cs="Times New Roman"/>
        </w:rPr>
        <w:t>далее</w:t>
      </w:r>
      <w:r w:rsidRPr="002536D0">
        <w:rPr>
          <w:rFonts w:ascii="Times New Roman" w:hAnsi="Times New Roman" w:cs="Times New Roman"/>
        </w:rPr>
        <w:t xml:space="preserve"> задает заголовок и стили</w:t>
      </w:r>
      <w:r w:rsidR="00655415">
        <w:rPr>
          <w:rFonts w:ascii="Times New Roman" w:hAnsi="Times New Roman" w:cs="Times New Roman"/>
        </w:rPr>
        <w:t>,</w:t>
      </w:r>
      <w:r w:rsidRPr="002536D0">
        <w:rPr>
          <w:rFonts w:ascii="Times New Roman" w:hAnsi="Times New Roman" w:cs="Times New Roman"/>
        </w:rPr>
        <w:t xml:space="preserve"> </w:t>
      </w:r>
      <w:r w:rsidR="00655415">
        <w:rPr>
          <w:rFonts w:ascii="Times New Roman" w:hAnsi="Times New Roman" w:cs="Times New Roman"/>
        </w:rPr>
        <w:t>далее</w:t>
      </w:r>
      <w:r w:rsidRPr="002536D0">
        <w:rPr>
          <w:rFonts w:ascii="Times New Roman" w:hAnsi="Times New Roman" w:cs="Times New Roman"/>
        </w:rPr>
        <w:t xml:space="preserve"> сохраняет входные данные</w:t>
      </w:r>
      <w:r w:rsidR="00655415">
        <w:rPr>
          <w:rFonts w:ascii="Times New Roman" w:hAnsi="Times New Roman" w:cs="Times New Roman"/>
        </w:rPr>
        <w:t>,</w:t>
      </w:r>
      <w:r w:rsidRPr="002536D0">
        <w:rPr>
          <w:rFonts w:ascii="Times New Roman" w:hAnsi="Times New Roman" w:cs="Times New Roman"/>
        </w:rPr>
        <w:t xml:space="preserve"> </w:t>
      </w:r>
      <w:r w:rsidR="00655415">
        <w:rPr>
          <w:rFonts w:ascii="Times New Roman" w:hAnsi="Times New Roman" w:cs="Times New Roman"/>
        </w:rPr>
        <w:t>затем</w:t>
      </w:r>
      <w:r w:rsidRPr="002536D0">
        <w:rPr>
          <w:rFonts w:ascii="Times New Roman" w:hAnsi="Times New Roman" w:cs="Times New Roman"/>
        </w:rPr>
        <w:t xml:space="preserve"> создает список дежурных, комбобокс и кнопки</w:t>
      </w:r>
      <w:r w:rsidR="00655415">
        <w:rPr>
          <w:rFonts w:ascii="Times New Roman" w:hAnsi="Times New Roman" w:cs="Times New Roman"/>
        </w:rPr>
        <w:t>,</w:t>
      </w:r>
      <w:r w:rsidRPr="002536D0">
        <w:rPr>
          <w:rFonts w:ascii="Times New Roman" w:hAnsi="Times New Roman" w:cs="Times New Roman"/>
        </w:rPr>
        <w:t xml:space="preserve"> </w:t>
      </w:r>
      <w:r w:rsidR="00655415">
        <w:rPr>
          <w:rFonts w:ascii="Times New Roman" w:hAnsi="Times New Roman" w:cs="Times New Roman"/>
        </w:rPr>
        <w:t>после</w:t>
      </w:r>
      <w:r w:rsidRPr="002536D0">
        <w:rPr>
          <w:rFonts w:ascii="Times New Roman" w:hAnsi="Times New Roman" w:cs="Times New Roman"/>
        </w:rPr>
        <w:t xml:space="preserve"> настраивает видимость элементов в зависимости от прав</w:t>
      </w:r>
      <w:r w:rsidR="00B47689">
        <w:rPr>
          <w:rFonts w:ascii="Times New Roman" w:hAnsi="Times New Roman" w:cs="Times New Roman"/>
        </w:rPr>
        <w:t xml:space="preserve"> и </w:t>
      </w:r>
      <w:r w:rsidRPr="002536D0">
        <w:rPr>
          <w:rFonts w:ascii="Times New Roman" w:hAnsi="Times New Roman" w:cs="Times New Roman"/>
        </w:rPr>
        <w:t>собирает интерфейс в вертикальном макете.</w:t>
      </w:r>
    </w:p>
    <w:p w14:paraId="3D3C313B" w14:textId="77777777" w:rsidR="009F7160" w:rsidRDefault="009F7160" w:rsidP="002536D0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>
        <w:rPr>
          <w:rStyle w:val="22"/>
          <w:rFonts w:eastAsia="Tahoma"/>
        </w:rPr>
        <w:t>Показано на рисунке 10.</w:t>
      </w:r>
    </w:p>
    <w:p w14:paraId="49398B9C" w14:textId="77777777" w:rsidR="00DA52CC" w:rsidRDefault="00DA52CC" w:rsidP="002536D0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</w:p>
    <w:p w14:paraId="3FADBE15" w14:textId="77777777" w:rsidR="00637C8D" w:rsidRPr="00DA52CC" w:rsidRDefault="00DA52CC" w:rsidP="00DA52CC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DA52CC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6A9FAB5E" wp14:editId="0A7E1416">
            <wp:extent cx="4714875" cy="40195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20060" w14:textId="77777777" w:rsidR="00DA52CC" w:rsidRPr="00DA52CC" w:rsidRDefault="00DA52CC" w:rsidP="00DA52CC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DA52CC">
        <w:rPr>
          <w:rFonts w:ascii="Times New Roman" w:hAnsi="Times New Roman" w:cs="Times New Roman"/>
          <w:noProof/>
          <w:lang w:eastAsia="ru-RU" w:bidi="ar-SA"/>
        </w:rPr>
        <w:t xml:space="preserve">Рисунок 10 – Расписание дежурных сотрудников </w:t>
      </w:r>
    </w:p>
    <w:p w14:paraId="55B5270F" w14:textId="77777777" w:rsidR="009F7160" w:rsidRDefault="009F7160" w:rsidP="002536D0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</w:p>
    <w:p w14:paraId="21A84F88" w14:textId="4C764F45" w:rsidR="002536D0" w:rsidRPr="00A51B84" w:rsidRDefault="002536D0" w:rsidP="002536D0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536D0">
        <w:rPr>
          <w:rStyle w:val="22"/>
          <w:rFonts w:eastAsia="Tahoma"/>
        </w:rPr>
        <w:t xml:space="preserve">Листинг </w:t>
      </w:r>
      <w:r w:rsidR="0004447A">
        <w:rPr>
          <w:rStyle w:val="22"/>
          <w:rFonts w:eastAsia="Tahoma"/>
        </w:rPr>
        <w:t>2</w:t>
      </w:r>
      <w:r w:rsidR="000B2EEE">
        <w:rPr>
          <w:rStyle w:val="22"/>
          <w:rFonts w:eastAsia="Tahoma"/>
        </w:rPr>
        <w:t xml:space="preserve"> – Расписание дежурных сотрудников</w:t>
      </w:r>
      <w:r w:rsidR="00E54E8D">
        <w:rPr>
          <w:rStyle w:val="22"/>
          <w:rFonts w:eastAsia="Tahoma"/>
        </w:rPr>
        <w:t>:</w:t>
      </w:r>
    </w:p>
    <w:p w14:paraId="50FFC928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__init__(self, shift_date, employees, parent_window=None):</w:t>
      </w:r>
    </w:p>
    <w:p w14:paraId="7FD4D892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super(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).__init__(parent_window)</w:t>
      </w:r>
    </w:p>
    <w:p w14:paraId="23855F76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self.setWindowTitle(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f"</w:t>
      </w:r>
      <w:r w:rsidRPr="00123688">
        <w:rPr>
          <w:rFonts w:ascii="Courier New" w:eastAsia="Times New Roman" w:hAnsi="Courier New" w:cs="Courier New"/>
          <w:sz w:val="24"/>
          <w:szCs w:val="24"/>
          <w:lang w:eastAsia="zh-CN"/>
        </w:rPr>
        <w:t>Дежурные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{shift_date.strftime('%d.%m.%Y')}")</w:t>
      </w:r>
    </w:p>
    <w:p w14:paraId="4EAC069C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self.setStyleSheet(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"background-color: #F7F9FC; border-radius: 10px;")</w:t>
      </w:r>
    </w:p>
    <w:p w14:paraId="38867938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self.setFixedSize(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500, 400)</w:t>
      </w:r>
    </w:p>
    <w:p w14:paraId="19E53E6D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self.shift_date = shift_date</w:t>
      </w:r>
    </w:p>
    <w:p w14:paraId="0A98905A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self.employees = employees</w:t>
      </w:r>
    </w:p>
    <w:p w14:paraId="19E67B61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self.employee_repo = parent_window.employee_repo if parent_window else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None</w:t>
      </w:r>
      <w:proofErr w:type="gramEnd"/>
    </w:p>
    <w:p w14:paraId="3A17F1EF" w14:textId="77777777" w:rsidR="00123688" w:rsidRPr="00FC4165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self.schedule_repo = parent_window.schedule_repo if parent_window else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None</w:t>
      </w:r>
      <w:proofErr w:type="gramEnd"/>
    </w:p>
    <w:p w14:paraId="4D000F7B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self.parent_window = parent_window</w:t>
      </w:r>
    </w:p>
    <w:p w14:paraId="165ECF02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QVBoxLayout()</w:t>
      </w:r>
    </w:p>
    <w:p w14:paraId="4E3833BA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self.list_widget =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QListWidget()</w:t>
      </w:r>
      <w:proofErr w:type="gramEnd"/>
    </w:p>
    <w:p w14:paraId="5D2542A8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self.list_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widget.setStyleSheet(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797B09EF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QListWidget {</w:t>
      </w:r>
    </w:p>
    <w:p w14:paraId="00390D0A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27B5EBD0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0924405E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4EC601AE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5px;</w:t>
      </w:r>
    </w:p>
    <w:p w14:paraId="1D3B5E82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09A56318" w14:textId="77777777" w:rsidR="00123688" w:rsidRPr="00A51B84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QListWidget: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:item:selected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7B5378AC" w14:textId="329F3E38" w:rsidR="00C63A35" w:rsidRPr="00C63A35" w:rsidRDefault="00C63A35" w:rsidP="00C63A35">
      <w:pPr>
        <w:pStyle w:val="normal1"/>
        <w:ind w:firstLine="709"/>
        <w:jc w:val="both"/>
        <w:rPr>
          <w:rFonts w:ascii="Times New Roman" w:hAnsi="Times New Roman" w:cs="Times New Roman"/>
        </w:rPr>
      </w:pPr>
      <w:r w:rsidRPr="00174D40">
        <w:rPr>
          <w:rStyle w:val="22"/>
          <w:rFonts w:eastAsia="Tahoma"/>
        </w:rPr>
        <w:t>Продолжение</w:t>
      </w:r>
      <w:r w:rsidRPr="00A51B84">
        <w:rPr>
          <w:rStyle w:val="22"/>
          <w:rFonts w:eastAsia="Tahoma"/>
        </w:rPr>
        <w:t xml:space="preserve"> </w:t>
      </w:r>
      <w:r w:rsidRPr="00174D40">
        <w:rPr>
          <w:rStyle w:val="22"/>
          <w:rFonts w:eastAsia="Tahoma"/>
        </w:rPr>
        <w:t>листинга</w:t>
      </w:r>
      <w:r w:rsidRPr="00A51B84">
        <w:rPr>
          <w:rStyle w:val="22"/>
          <w:rFonts w:eastAsia="Tahoma"/>
        </w:rPr>
        <w:t xml:space="preserve"> 2.</w:t>
      </w:r>
    </w:p>
    <w:p w14:paraId="28D7363C" w14:textId="77777777" w:rsidR="00123688" w:rsidRPr="00A51B84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lastRenderedPageBreak/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-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: #5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E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81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AC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;</w:t>
      </w:r>
    </w:p>
    <w:p w14:paraId="63485D35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6A2CAA0B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4E84687F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48A9BDAF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self.update_employee_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list()</w:t>
      </w:r>
      <w:proofErr w:type="gramEnd"/>
    </w:p>
    <w:p w14:paraId="32DEAB7B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self.list_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widget.itemClicked.connect(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self.show_employee_card)</w:t>
      </w:r>
    </w:p>
    <w:p w14:paraId="23655D69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self.add_layout =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QHBoxLayout()</w:t>
      </w:r>
      <w:proofErr w:type="gramEnd"/>
    </w:p>
    <w:p w14:paraId="02BD42D1" w14:textId="77777777" w:rsidR="00123688" w:rsidRPr="00FC4165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self.employee_combo =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QComboBox()</w:t>
      </w:r>
      <w:proofErr w:type="gramEnd"/>
    </w:p>
    <w:p w14:paraId="31B8EBD9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self.employee_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combo.setStyleSheet(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1E3CA5D9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QComboBox {</w:t>
      </w:r>
    </w:p>
    <w:p w14:paraId="17B3414A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52DC63FC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6BF4ABE9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24740308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11A50747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14px Arial;</w:t>
      </w:r>
    </w:p>
    <w:p w14:paraId="0314D935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51DD7263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377A1948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self.load_available_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employees()</w:t>
      </w:r>
      <w:proofErr w:type="gramEnd"/>
    </w:p>
    <w:p w14:paraId="6228BD6A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self.add_btn =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123688">
        <w:rPr>
          <w:rFonts w:ascii="Courier New" w:eastAsia="Times New Roman" w:hAnsi="Courier New" w:cs="Courier New"/>
          <w:sz w:val="24"/>
          <w:szCs w:val="24"/>
          <w:lang w:eastAsia="zh-CN"/>
        </w:rPr>
        <w:t>Добавить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eastAsia="zh-CN"/>
        </w:rPr>
        <w:t>дежурного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")</w:t>
      </w:r>
    </w:p>
    <w:p w14:paraId="4FF778AD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self.add_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63DD77A3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42438C8B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#88C0D0;</w:t>
      </w:r>
    </w:p>
    <w:p w14:paraId="347392A7" w14:textId="77777777" w:rsidR="00123688" w:rsidRPr="00FC4165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065F9244" w14:textId="77777777" w:rsidR="00123688" w:rsidRPr="00A51B84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px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20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px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;</w:t>
      </w:r>
    </w:p>
    <w:p w14:paraId="1B7AE5CA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54CE3ADE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06B5313E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702EBBC9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4BE70AED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#A3BE8C;</w:t>
      </w:r>
    </w:p>
    <w:p w14:paraId="799AF824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492E794F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16F0ABD6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self.add_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self.add_employee_to_shift)</w:t>
      </w:r>
    </w:p>
    <w:p w14:paraId="29FCE5F1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self.add_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self.employee_combo)</w:t>
      </w:r>
    </w:p>
    <w:p w14:paraId="660E270A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self.add_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self.add_btn)</w:t>
      </w:r>
    </w:p>
    <w:p w14:paraId="47FC9854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self.remove_btn =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123688">
        <w:rPr>
          <w:rFonts w:ascii="Courier New" w:eastAsia="Times New Roman" w:hAnsi="Courier New" w:cs="Courier New"/>
          <w:sz w:val="24"/>
          <w:szCs w:val="24"/>
          <w:lang w:eastAsia="zh-CN"/>
        </w:rPr>
        <w:t>Удалить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eastAsia="zh-CN"/>
        </w:rPr>
        <w:t>дежурного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")</w:t>
      </w:r>
    </w:p>
    <w:p w14:paraId="406CA55C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self.remove_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231081E8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4B545FB2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#BF616A;</w:t>
      </w:r>
    </w:p>
    <w:p w14:paraId="7EE81543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2884B73C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10px 20px;</w:t>
      </w:r>
    </w:p>
    <w:p w14:paraId="06763112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7F4542D2" w14:textId="77777777" w:rsidR="00123688" w:rsidRPr="00AC5842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1F2176D7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61D8D604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56975555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#D08770;</w:t>
      </w:r>
    </w:p>
    <w:p w14:paraId="06B17DB7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6230952B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      self.remove_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self.remove_employee_from_shift)</w:t>
      </w:r>
    </w:p>
    <w:p w14:paraId="7CD77B98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close_btn =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123688">
        <w:rPr>
          <w:rFonts w:ascii="Courier New" w:eastAsia="Times New Roman" w:hAnsi="Courier New" w:cs="Courier New"/>
          <w:sz w:val="24"/>
          <w:szCs w:val="24"/>
          <w:lang w:eastAsia="zh-CN"/>
        </w:rPr>
        <w:t>Закрыть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")</w:t>
      </w:r>
    </w:p>
    <w:p w14:paraId="71AD626A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close_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23A56170" w14:textId="77777777" w:rsidR="00123688" w:rsidRPr="00A51B84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2222B2CD" w14:textId="77777777" w:rsidR="00C63A35" w:rsidRPr="00A51B84" w:rsidRDefault="00C63A35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</w:p>
    <w:p w14:paraId="6BE6B88D" w14:textId="111C783B" w:rsidR="00C63A35" w:rsidRPr="00A51B84" w:rsidRDefault="00C63A35" w:rsidP="00C63A35">
      <w:pPr>
        <w:pStyle w:val="normal1"/>
        <w:ind w:firstLine="709"/>
        <w:jc w:val="both"/>
        <w:rPr>
          <w:rFonts w:ascii="Times New Roman" w:hAnsi="Times New Roman" w:cs="Times New Roman"/>
          <w:lang w:val="en-US"/>
        </w:rPr>
      </w:pPr>
      <w:r w:rsidRPr="00CA3C9B">
        <w:rPr>
          <w:rStyle w:val="22"/>
          <w:rFonts w:eastAsia="Tahoma"/>
        </w:rPr>
        <w:t>Продолж</w:t>
      </w:r>
      <w:r>
        <w:rPr>
          <w:rStyle w:val="22"/>
          <w:rFonts w:eastAsia="Tahoma"/>
        </w:rPr>
        <w:t>ение</w:t>
      </w:r>
      <w:r w:rsidRPr="00A51B84">
        <w:rPr>
          <w:rStyle w:val="22"/>
          <w:rFonts w:eastAsia="Tahoma"/>
          <w:lang w:val="en-US"/>
        </w:rPr>
        <w:t xml:space="preserve"> </w:t>
      </w:r>
      <w:r>
        <w:rPr>
          <w:rStyle w:val="22"/>
          <w:rFonts w:eastAsia="Tahoma"/>
        </w:rPr>
        <w:t>листинга</w:t>
      </w:r>
      <w:r w:rsidRPr="00A51B84">
        <w:rPr>
          <w:rStyle w:val="22"/>
          <w:rFonts w:eastAsia="Tahoma"/>
          <w:lang w:val="en-US"/>
        </w:rPr>
        <w:t xml:space="preserve"> 2.</w:t>
      </w:r>
    </w:p>
    <w:p w14:paraId="1A97D2F1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lastRenderedPageBreak/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#5E81AC;</w:t>
      </w:r>
    </w:p>
    <w:p w14:paraId="4D842571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619D3B3D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10px 20px;</w:t>
      </w:r>
    </w:p>
    <w:p w14:paraId="67F66F2C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7413C6EB" w14:textId="77777777" w:rsidR="00123688" w:rsidRPr="00A51B84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: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bold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14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px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Arial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;</w:t>
      </w:r>
    </w:p>
    <w:p w14:paraId="35C320B4" w14:textId="77777777" w:rsidR="00123688" w:rsidRPr="00A51B84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}</w:t>
      </w:r>
    </w:p>
    <w:p w14:paraId="069C7125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3AAD4613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#81A1C1;</w:t>
      </w:r>
    </w:p>
    <w:p w14:paraId="24661222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7AD263E9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744FDF5F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close_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self.close)</w:t>
      </w:r>
    </w:p>
    <w:p w14:paraId="373937EC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self.list_widget)</w:t>
      </w:r>
    </w:p>
    <w:p w14:paraId="29232EAE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self.parent_window and self.parent_window.is_admin:</w:t>
      </w:r>
    </w:p>
    <w:p w14:paraId="45C289CD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layout.addLayout(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self.add_layout)</w:t>
      </w:r>
    </w:p>
    <w:p w14:paraId="532D46FA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self.remove_btn)</w:t>
      </w:r>
    </w:p>
    <w:p w14:paraId="0B08C5EE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else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:</w:t>
      </w:r>
    </w:p>
    <w:p w14:paraId="6A9DFE85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self.employee_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combo.setEnabled(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False)</w:t>
      </w:r>
    </w:p>
    <w:p w14:paraId="4A3A23F6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self.add_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btn.setEnabled(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False)</w:t>
      </w:r>
    </w:p>
    <w:p w14:paraId="33826092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self.remove_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btn.setEnabled(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False)</w:t>
      </w:r>
    </w:p>
    <w:p w14:paraId="2BBF9077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self.employee_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combo.setVisible(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False)</w:t>
      </w:r>
    </w:p>
    <w:p w14:paraId="6F15ED62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self.add_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btn.setVisible(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False)</w:t>
      </w:r>
    </w:p>
    <w:p w14:paraId="3740C5BC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self.remove_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btn.setVisible(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False)</w:t>
      </w:r>
    </w:p>
    <w:p w14:paraId="4AEE7DF6" w14:textId="77777777" w:rsidR="00123688" w:rsidRPr="00123688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close_btn)</w:t>
      </w:r>
    </w:p>
    <w:p w14:paraId="3A6316D7" w14:textId="77777777" w:rsidR="00123688" w:rsidRPr="00FC4165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layout.setSpacing(</w:t>
      </w:r>
      <w:proofErr w:type="gramEnd"/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>15)</w:t>
      </w:r>
    </w:p>
    <w:p w14:paraId="06701318" w14:textId="77777777" w:rsidR="00123688" w:rsidRPr="00A51B84" w:rsidRDefault="00123688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23688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self.setLayout(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layout)</w:t>
      </w:r>
    </w:p>
    <w:p w14:paraId="09161064" w14:textId="77777777" w:rsidR="00C63A35" w:rsidRPr="00A51B84" w:rsidRDefault="00C63A35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</w:p>
    <w:p w14:paraId="14994328" w14:textId="77777777" w:rsidR="00584CF7" w:rsidRPr="006214A3" w:rsidRDefault="00584CF7" w:rsidP="00584CF7">
      <w:pPr>
        <w:pStyle w:val="normal1"/>
        <w:spacing w:line="360" w:lineRule="auto"/>
        <w:ind w:firstLine="709"/>
        <w:jc w:val="both"/>
        <w:rPr>
          <w:rStyle w:val="22"/>
          <w:rFonts w:eastAsia="Tahoma"/>
          <w:lang w:val="en-US"/>
        </w:rPr>
      </w:pPr>
      <w:r w:rsidRPr="00584CF7">
        <w:rPr>
          <w:rStyle w:val="22"/>
          <w:rFonts w:eastAsia="Tahoma"/>
        </w:rPr>
        <w:t>Описание</w:t>
      </w:r>
      <w:r w:rsidRPr="006214A3">
        <w:rPr>
          <w:rStyle w:val="22"/>
          <w:rFonts w:eastAsia="Tahoma"/>
          <w:lang w:val="en-US"/>
        </w:rPr>
        <w:t xml:space="preserve"> </w:t>
      </w:r>
      <w:r w:rsidRPr="00584CF7">
        <w:rPr>
          <w:rStyle w:val="22"/>
          <w:rFonts w:eastAsia="Tahoma"/>
        </w:rPr>
        <w:t>листинга</w:t>
      </w:r>
      <w:r w:rsidRPr="006214A3">
        <w:rPr>
          <w:rStyle w:val="22"/>
          <w:rFonts w:eastAsia="Tahoma"/>
          <w:lang w:val="en-US"/>
        </w:rPr>
        <w:t xml:space="preserve"> 3:</w:t>
      </w:r>
    </w:p>
    <w:p w14:paraId="56B21B4A" w14:textId="77777777" w:rsidR="006214A3" w:rsidRPr="00FC4165" w:rsidRDefault="006214A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6214A3">
        <w:rPr>
          <w:rFonts w:ascii="Times New Roman" w:hAnsi="Times New Roman" w:cs="Times New Roman"/>
        </w:rPr>
        <w:t>Методы</w:t>
      </w:r>
      <w:r w:rsidRPr="00FC4165">
        <w:rPr>
          <w:rFonts w:ascii="Times New Roman" w:hAnsi="Times New Roman" w:cs="Times New Roman"/>
          <w:lang w:val="en-US"/>
        </w:rPr>
        <w:t xml:space="preserve">: super().__init__() — </w:t>
      </w:r>
      <w:r w:rsidRPr="006214A3">
        <w:rPr>
          <w:rFonts w:ascii="Times New Roman" w:hAnsi="Times New Roman" w:cs="Times New Roman"/>
        </w:rPr>
        <w:t>инициализация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6214A3">
        <w:rPr>
          <w:rFonts w:ascii="Times New Roman" w:hAnsi="Times New Roman" w:cs="Times New Roman"/>
        </w:rPr>
        <w:t>родительского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6214A3">
        <w:rPr>
          <w:rFonts w:ascii="Times New Roman" w:hAnsi="Times New Roman" w:cs="Times New Roman"/>
        </w:rPr>
        <w:t>класса</w:t>
      </w:r>
      <w:r w:rsidRPr="00FC4165">
        <w:rPr>
          <w:rFonts w:ascii="Times New Roman" w:hAnsi="Times New Roman" w:cs="Times New Roman"/>
          <w:lang w:val="en-US"/>
        </w:rPr>
        <w:t xml:space="preserve"> QDialog; setWindowTitle(), setFixedSize(), setStyleSheet() — </w:t>
      </w:r>
      <w:r w:rsidRPr="006214A3">
        <w:rPr>
          <w:rFonts w:ascii="Times New Roman" w:hAnsi="Times New Roman" w:cs="Times New Roman"/>
        </w:rPr>
        <w:t>настройка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6214A3">
        <w:rPr>
          <w:rFonts w:ascii="Times New Roman" w:hAnsi="Times New Roman" w:cs="Times New Roman"/>
        </w:rPr>
        <w:t>диалогового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6214A3">
        <w:rPr>
          <w:rFonts w:ascii="Times New Roman" w:hAnsi="Times New Roman" w:cs="Times New Roman"/>
        </w:rPr>
        <w:t>окна</w:t>
      </w:r>
      <w:r w:rsidRPr="00FC4165">
        <w:rPr>
          <w:rFonts w:ascii="Times New Roman" w:hAnsi="Times New Roman" w:cs="Times New Roman"/>
          <w:lang w:val="en-US"/>
        </w:rPr>
        <w:t xml:space="preserve">; addRow(), addItems(), setLayout() — </w:t>
      </w:r>
      <w:r w:rsidRPr="006214A3">
        <w:rPr>
          <w:rFonts w:ascii="Times New Roman" w:hAnsi="Times New Roman" w:cs="Times New Roman"/>
        </w:rPr>
        <w:t>сборка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6214A3">
        <w:rPr>
          <w:rFonts w:ascii="Times New Roman" w:hAnsi="Times New Roman" w:cs="Times New Roman"/>
        </w:rPr>
        <w:t>формы</w:t>
      </w:r>
      <w:r w:rsidRPr="00FC4165">
        <w:rPr>
          <w:rFonts w:ascii="Times New Roman" w:hAnsi="Times New Roman" w:cs="Times New Roman"/>
          <w:lang w:val="en-US"/>
        </w:rPr>
        <w:t xml:space="preserve">; setPlaceholderText() — </w:t>
      </w:r>
      <w:r w:rsidRPr="006214A3">
        <w:rPr>
          <w:rFonts w:ascii="Times New Roman" w:hAnsi="Times New Roman" w:cs="Times New Roman"/>
        </w:rPr>
        <w:t>задание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6214A3">
        <w:rPr>
          <w:rFonts w:ascii="Times New Roman" w:hAnsi="Times New Roman" w:cs="Times New Roman"/>
        </w:rPr>
        <w:t>подсказок</w:t>
      </w:r>
      <w:r w:rsidRPr="00FC4165">
        <w:rPr>
          <w:rFonts w:ascii="Times New Roman" w:hAnsi="Times New Roman" w:cs="Times New Roman"/>
          <w:lang w:val="en-US"/>
        </w:rPr>
        <w:t xml:space="preserve">; connect() — </w:t>
      </w:r>
      <w:r w:rsidRPr="006214A3">
        <w:rPr>
          <w:rFonts w:ascii="Times New Roman" w:hAnsi="Times New Roman" w:cs="Times New Roman"/>
        </w:rPr>
        <w:t>привязка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6214A3">
        <w:rPr>
          <w:rFonts w:ascii="Times New Roman" w:hAnsi="Times New Roman" w:cs="Times New Roman"/>
        </w:rPr>
        <w:t>сигналов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6214A3">
        <w:rPr>
          <w:rFonts w:ascii="Times New Roman" w:hAnsi="Times New Roman" w:cs="Times New Roman"/>
        </w:rPr>
        <w:t>к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6214A3">
        <w:rPr>
          <w:rFonts w:ascii="Times New Roman" w:hAnsi="Times New Roman" w:cs="Times New Roman"/>
        </w:rPr>
        <w:t>слотам</w:t>
      </w:r>
      <w:r w:rsidRPr="00FC4165">
        <w:rPr>
          <w:rFonts w:ascii="Times New Roman" w:hAnsi="Times New Roman" w:cs="Times New Roman"/>
          <w:lang w:val="en-US"/>
        </w:rPr>
        <w:t xml:space="preserve"> (add_employee, reject). </w:t>
      </w:r>
    </w:p>
    <w:p w14:paraId="09CDC3D9" w14:textId="77777777" w:rsidR="006214A3" w:rsidRPr="006214A3" w:rsidRDefault="006214A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214A3">
        <w:rPr>
          <w:rFonts w:ascii="Times New Roman" w:hAnsi="Times New Roman" w:cs="Times New Roman"/>
        </w:rPr>
        <w:t xml:space="preserve">Ветвления: Отсутствуют (метод выполняет последовательную настройку интерфейса). </w:t>
      </w:r>
    </w:p>
    <w:p w14:paraId="35DF06C4" w14:textId="77777777" w:rsidR="006214A3" w:rsidRPr="006214A3" w:rsidRDefault="006214A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214A3">
        <w:rPr>
          <w:rFonts w:ascii="Times New Roman" w:hAnsi="Times New Roman" w:cs="Times New Roman"/>
        </w:rPr>
        <w:t xml:space="preserve">Циклы: Используется неявный цикл </w:t>
      </w:r>
      <w:r>
        <w:rPr>
          <w:rFonts w:ascii="Times New Roman" w:hAnsi="Times New Roman" w:cs="Times New Roman"/>
        </w:rPr>
        <w:t>(otd.name for otd in otdeleniya)</w:t>
      </w:r>
      <w:r w:rsidRPr="006214A3">
        <w:rPr>
          <w:rFonts w:ascii="Times New Roman" w:hAnsi="Times New Roman" w:cs="Times New Roman"/>
        </w:rPr>
        <w:t xml:space="preserve"> для заполнения комбобокса. </w:t>
      </w:r>
    </w:p>
    <w:p w14:paraId="48136A1D" w14:textId="77777777" w:rsidR="00584CF7" w:rsidRDefault="006214A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214A3">
        <w:rPr>
          <w:rFonts w:ascii="Times New Roman" w:hAnsi="Times New Roman" w:cs="Times New Roman"/>
        </w:rPr>
        <w:t>Поток: Инициализирует диалоговое окно</w:t>
      </w:r>
      <w:r>
        <w:rPr>
          <w:rFonts w:ascii="Times New Roman" w:hAnsi="Times New Roman" w:cs="Times New Roman"/>
        </w:rPr>
        <w:t>,</w:t>
      </w:r>
      <w:r w:rsidRPr="006214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далее</w:t>
      </w:r>
      <w:r w:rsidRPr="006214A3">
        <w:rPr>
          <w:rFonts w:ascii="Times New Roman" w:hAnsi="Times New Roman" w:cs="Times New Roman"/>
        </w:rPr>
        <w:t xml:space="preserve"> сохраняет репозиторий сотрудников</w:t>
      </w:r>
      <w:r w:rsidR="00AE4DFF">
        <w:rPr>
          <w:rFonts w:ascii="Times New Roman" w:hAnsi="Times New Roman" w:cs="Times New Roman"/>
        </w:rPr>
        <w:t>,</w:t>
      </w:r>
      <w:r w:rsidRPr="006214A3">
        <w:rPr>
          <w:rFonts w:ascii="Times New Roman" w:hAnsi="Times New Roman" w:cs="Times New Roman"/>
        </w:rPr>
        <w:t xml:space="preserve"> </w:t>
      </w:r>
      <w:r w:rsidR="00AE4DFF">
        <w:rPr>
          <w:rFonts w:ascii="Times New Roman" w:hAnsi="Times New Roman" w:cs="Times New Roman"/>
        </w:rPr>
        <w:t>затем</w:t>
      </w:r>
      <w:r w:rsidRPr="006214A3">
        <w:rPr>
          <w:rFonts w:ascii="Times New Roman" w:hAnsi="Times New Roman" w:cs="Times New Roman"/>
        </w:rPr>
        <w:t xml:space="preserve"> задает заголовок, размер и стили</w:t>
      </w:r>
      <w:r w:rsidR="00AE4DFF">
        <w:rPr>
          <w:rFonts w:ascii="Times New Roman" w:hAnsi="Times New Roman" w:cs="Times New Roman"/>
        </w:rPr>
        <w:t>,</w:t>
      </w:r>
      <w:r w:rsidRPr="006214A3">
        <w:rPr>
          <w:rFonts w:ascii="Times New Roman" w:hAnsi="Times New Roman" w:cs="Times New Roman"/>
        </w:rPr>
        <w:t xml:space="preserve"> </w:t>
      </w:r>
      <w:r w:rsidR="00AE4DFF">
        <w:rPr>
          <w:rFonts w:ascii="Times New Roman" w:hAnsi="Times New Roman" w:cs="Times New Roman"/>
        </w:rPr>
        <w:t>после</w:t>
      </w:r>
      <w:r w:rsidRPr="006214A3">
        <w:rPr>
          <w:rFonts w:ascii="Times New Roman" w:hAnsi="Times New Roman" w:cs="Times New Roman"/>
        </w:rPr>
        <w:t xml:space="preserve"> создает поля ввода (ФИО, должность), комбобокс отделений и кнопки</w:t>
      </w:r>
      <w:r w:rsidR="00AE4DFF">
        <w:rPr>
          <w:rFonts w:ascii="Times New Roman" w:hAnsi="Times New Roman" w:cs="Times New Roman"/>
        </w:rPr>
        <w:t>,</w:t>
      </w:r>
      <w:r w:rsidRPr="006214A3">
        <w:rPr>
          <w:rFonts w:ascii="Times New Roman" w:hAnsi="Times New Roman" w:cs="Times New Roman"/>
        </w:rPr>
        <w:t xml:space="preserve"> собирает элементы в форме </w:t>
      </w:r>
      <w:r w:rsidR="00AE4DFF">
        <w:rPr>
          <w:rFonts w:ascii="Times New Roman" w:hAnsi="Times New Roman" w:cs="Times New Roman"/>
        </w:rPr>
        <w:t>и</w:t>
      </w:r>
      <w:r w:rsidRPr="006214A3">
        <w:rPr>
          <w:rFonts w:ascii="Times New Roman" w:hAnsi="Times New Roman" w:cs="Times New Roman"/>
        </w:rPr>
        <w:t xml:space="preserve"> устанавливает макет.</w:t>
      </w:r>
    </w:p>
    <w:p w14:paraId="2BDABD5E" w14:textId="77777777" w:rsidR="00174D40" w:rsidRPr="00262A10" w:rsidRDefault="00174D40" w:rsidP="00262A10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62A10">
        <w:rPr>
          <w:rStyle w:val="22"/>
          <w:rFonts w:eastAsia="Tahoma"/>
        </w:rPr>
        <w:t>Представлено на рисунке 11.</w:t>
      </w:r>
    </w:p>
    <w:p w14:paraId="019F8908" w14:textId="77777777" w:rsidR="00174D40" w:rsidRPr="00174D40" w:rsidRDefault="00174D40" w:rsidP="00174D40">
      <w:pPr>
        <w:pStyle w:val="normal1"/>
        <w:jc w:val="center"/>
        <w:rPr>
          <w:noProof/>
          <w:lang w:eastAsia="ru-RU" w:bidi="ar-SA"/>
        </w:rPr>
      </w:pPr>
      <w:r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21D548CA" wp14:editId="0E563B16">
            <wp:extent cx="3743325" cy="23050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8AF20" w14:textId="77777777" w:rsidR="00174D40" w:rsidRDefault="00174D40" w:rsidP="00174D40">
      <w:pPr>
        <w:pStyle w:val="normal1"/>
        <w:jc w:val="center"/>
        <w:rPr>
          <w:noProof/>
          <w:lang w:eastAsia="ru-RU" w:bidi="ar-SA"/>
        </w:rPr>
      </w:pPr>
      <w:r w:rsidRPr="00174D40">
        <w:rPr>
          <w:noProof/>
          <w:lang w:eastAsia="ru-RU" w:bidi="ar-SA"/>
        </w:rPr>
        <w:t>Рисунок 11 – Окно добавление сотрудника</w:t>
      </w:r>
    </w:p>
    <w:p w14:paraId="454359CF" w14:textId="77777777" w:rsidR="00262A10" w:rsidRPr="00174D40" w:rsidRDefault="00262A10" w:rsidP="00174D40">
      <w:pPr>
        <w:pStyle w:val="normal1"/>
        <w:jc w:val="center"/>
        <w:rPr>
          <w:noProof/>
          <w:lang w:eastAsia="ru-RU" w:bidi="ar-SA"/>
        </w:rPr>
      </w:pPr>
    </w:p>
    <w:p w14:paraId="43D930D1" w14:textId="7F423475" w:rsidR="00584CF7" w:rsidRPr="00584CF7" w:rsidRDefault="00584CF7" w:rsidP="00584CF7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584CF7">
        <w:rPr>
          <w:rStyle w:val="22"/>
          <w:rFonts w:eastAsia="Tahoma"/>
        </w:rPr>
        <w:t>Листинг 3</w:t>
      </w:r>
      <w:r w:rsidR="00C63A35">
        <w:rPr>
          <w:rStyle w:val="22"/>
          <w:rFonts w:eastAsia="Tahoma"/>
        </w:rPr>
        <w:t xml:space="preserve"> – Окно добавления сотрудника</w:t>
      </w:r>
      <w:r w:rsidRPr="00584CF7">
        <w:rPr>
          <w:rStyle w:val="22"/>
          <w:rFonts w:eastAsia="Tahoma"/>
        </w:rPr>
        <w:t>:</w:t>
      </w:r>
    </w:p>
    <w:p w14:paraId="7E329ADD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__init__(self, employee_repo, parent=None):</w:t>
      </w:r>
    </w:p>
    <w:p w14:paraId="766C016D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super(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).__init__(parent)</w:t>
      </w:r>
    </w:p>
    <w:p w14:paraId="287F973A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self.employee_repo = employee_repo</w:t>
      </w:r>
    </w:p>
    <w:p w14:paraId="41D963D0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self.setWindowTitle(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Добавить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сотрудника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")</w:t>
      </w:r>
    </w:p>
    <w:p w14:paraId="4BD6F0F0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self.setFixedSize(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400, 300)</w:t>
      </w:r>
    </w:p>
    <w:p w14:paraId="0FE600E1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self.setStyleSheet(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"background-color: #F7F9FC; border-radius: 10px;")</w:t>
      </w:r>
    </w:p>
    <w:p w14:paraId="05BC7B7A" w14:textId="77777777" w:rsidR="00584CF7" w:rsidRPr="00FC4165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QFormLayout()</w:t>
      </w:r>
    </w:p>
    <w:p w14:paraId="2AD9B297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self.name_input =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QLineEdit()</w:t>
      </w:r>
      <w:proofErr w:type="gramEnd"/>
    </w:p>
    <w:p w14:paraId="7CA51854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self.name_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input.setPlaceholderText(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Введите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ФИО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")</w:t>
      </w:r>
    </w:p>
    <w:p w14:paraId="64A347AC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self.name_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input.setStyleSheet(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670186BF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QLineEdit {</w:t>
      </w:r>
    </w:p>
    <w:p w14:paraId="409B317E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1CC67C07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0590D670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207F3B84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4C1AEC9A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14px Arial;</w:t>
      </w:r>
    </w:p>
    <w:p w14:paraId="3FF3ABE2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0215D213" w14:textId="77777777" w:rsidR="00584CF7" w:rsidRPr="00A51B84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1A28D5A2" w14:textId="77777777" w:rsidR="00106B73" w:rsidRPr="00FC4165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self.position_input =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QLineEdit()</w:t>
      </w:r>
      <w:proofErr w:type="gramEnd"/>
    </w:p>
    <w:p w14:paraId="2B985A35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self.position_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input.setPlaceholderText(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Введите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должность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")</w:t>
      </w:r>
    </w:p>
    <w:p w14:paraId="0EC97022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self.position_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input.setStyleSheet(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60DF89C3" w14:textId="77777777" w:rsidR="00584CF7" w:rsidRPr="00FC4165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QLineEdit {</w:t>
      </w:r>
    </w:p>
    <w:p w14:paraId="0A0D39FE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38768C88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36FA0D48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31DC4EC3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6BC64CE1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14px Arial;</w:t>
      </w:r>
    </w:p>
    <w:p w14:paraId="31803CDD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1FABBE22" w14:textId="77777777" w:rsidR="00584CF7" w:rsidRPr="00A51B84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1AA9DBA5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self.otdelenie_combo =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QComboBox()</w:t>
      </w:r>
      <w:proofErr w:type="gramEnd"/>
    </w:p>
    <w:p w14:paraId="015C12C0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otdeleniya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self.employee_repo.get_all_otdeleniya()</w:t>
      </w:r>
    </w:p>
    <w:p w14:paraId="44480001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self.otdelenie_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combo.addItems(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[otd.name for otd in otdeleniya])</w:t>
      </w:r>
    </w:p>
    <w:p w14:paraId="1934FF4F" w14:textId="77777777" w:rsidR="00584CF7" w:rsidRPr="00A51B84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self.otdelenie_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combo.setStyleSheet(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1290EBAB" w14:textId="1224812A" w:rsidR="00C63A35" w:rsidRPr="00A51B84" w:rsidRDefault="00C63A35" w:rsidP="00C63A35">
      <w:pPr>
        <w:pStyle w:val="normal1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Style w:val="22"/>
          <w:rFonts w:eastAsia="Tahoma"/>
        </w:rPr>
        <w:lastRenderedPageBreak/>
        <w:t>Продолжение</w:t>
      </w:r>
      <w:r w:rsidRPr="00A51B84">
        <w:rPr>
          <w:rStyle w:val="22"/>
          <w:rFonts w:eastAsia="Tahoma"/>
          <w:lang w:val="en-US"/>
        </w:rPr>
        <w:t xml:space="preserve"> </w:t>
      </w:r>
      <w:r>
        <w:rPr>
          <w:rStyle w:val="22"/>
          <w:rFonts w:eastAsia="Tahoma"/>
        </w:rPr>
        <w:t>листинга</w:t>
      </w:r>
      <w:r w:rsidRPr="00A51B84">
        <w:rPr>
          <w:rStyle w:val="22"/>
          <w:rFonts w:eastAsia="Tahoma"/>
          <w:lang w:val="en-US"/>
        </w:rPr>
        <w:t xml:space="preserve"> 3.</w:t>
      </w:r>
    </w:p>
    <w:p w14:paraId="21332995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QComboBox {</w:t>
      </w:r>
    </w:p>
    <w:p w14:paraId="42CEEF3A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17BC6375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31403BBF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0840E9BA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3D534828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14px Arial;</w:t>
      </w:r>
    </w:p>
    <w:p w14:paraId="3F03FA3A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16A358CB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13920F6F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add_btn =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Добавить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")</w:t>
      </w:r>
    </w:p>
    <w:p w14:paraId="6566C4D4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add_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3299D900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5326A2A0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#88C0D0;</w:t>
      </w:r>
    </w:p>
    <w:p w14:paraId="0C39B4DC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1CDC2282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10px 20px;</w:t>
      </w:r>
    </w:p>
    <w:p w14:paraId="44248CC0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49386C14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14971C4D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04257212" w14:textId="77777777" w:rsidR="00106B73" w:rsidRPr="00FC4165" w:rsidRDefault="00584CF7" w:rsidP="00C63A35">
      <w:pPr>
        <w:spacing w:after="0" w:line="240" w:lineRule="auto"/>
        <w:jc w:val="both"/>
        <w:rPr>
          <w:rStyle w:val="22"/>
          <w:rFonts w:eastAsia="Tahoma"/>
          <w:lang w:val="en-US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2B95C394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#A3BE8C;</w:t>
      </w:r>
    </w:p>
    <w:p w14:paraId="2B7CD098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6E5B2A29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3A6D6A05" w14:textId="77777777" w:rsidR="00584CF7" w:rsidRPr="00FC4165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add_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self.add_employee)</w:t>
      </w:r>
    </w:p>
    <w:p w14:paraId="303ED5FB" w14:textId="77777777" w:rsidR="00584CF7" w:rsidRPr="00A51B84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cancel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_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btn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(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Отмена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")</w:t>
      </w:r>
    </w:p>
    <w:p w14:paraId="75A3D2C6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cancel_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28D9F8E8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4D2EA33D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#BF616A;</w:t>
      </w:r>
    </w:p>
    <w:p w14:paraId="11393587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5AC731C4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10px 20px;</w:t>
      </w:r>
    </w:p>
    <w:p w14:paraId="26CD0F1C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23C97606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02C17749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5309DA59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3C0A7654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 #D08770;</w:t>
      </w:r>
    </w:p>
    <w:p w14:paraId="786A57DE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22B9DA4F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4EF8C983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cancel_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self.reject)</w:t>
      </w:r>
    </w:p>
    <w:p w14:paraId="39578500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layout.addRow(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ФИО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:", self.name_input)</w:t>
      </w:r>
    </w:p>
    <w:p w14:paraId="6D9625BE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layout.addRow(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Должность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:", self.position_input)</w:t>
      </w:r>
    </w:p>
    <w:p w14:paraId="3432D493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layout.addRow(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584CF7">
        <w:rPr>
          <w:rFonts w:ascii="Courier New" w:eastAsia="Times New Roman" w:hAnsi="Courier New" w:cs="Courier New"/>
          <w:sz w:val="24"/>
          <w:szCs w:val="24"/>
          <w:lang w:eastAsia="zh-CN"/>
        </w:rPr>
        <w:t>Отделение</w:t>
      </w: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:", self.otdelenie_combo)</w:t>
      </w:r>
    </w:p>
    <w:p w14:paraId="1D11CA45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layout.addRow(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add_btn, cancel_btn)</w:t>
      </w:r>
    </w:p>
    <w:p w14:paraId="4E897BC1" w14:textId="77777777" w:rsidR="00584CF7" w:rsidRPr="00584CF7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layout.setSpacing(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15)</w:t>
      </w:r>
    </w:p>
    <w:p w14:paraId="0B5D67EB" w14:textId="77777777" w:rsidR="00AB40C8" w:rsidRPr="00A51B84" w:rsidRDefault="00584CF7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self.setLayout(</w:t>
      </w:r>
      <w:proofErr w:type="gramEnd"/>
      <w:r w:rsidRPr="00584CF7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layout)</w:t>
      </w:r>
    </w:p>
    <w:p w14:paraId="4FC2F93E" w14:textId="77777777" w:rsidR="00C63A35" w:rsidRPr="00A51B84" w:rsidRDefault="00C63A35" w:rsidP="00C63A35">
      <w:pPr>
        <w:spacing w:after="0" w:line="240" w:lineRule="auto"/>
        <w:jc w:val="both"/>
        <w:rPr>
          <w:rStyle w:val="22"/>
          <w:rFonts w:ascii="Courier New" w:eastAsiaTheme="minorHAnsi" w:hAnsi="Courier New" w:cs="Courier New"/>
          <w:sz w:val="24"/>
          <w:szCs w:val="24"/>
          <w:lang w:val="en-US" w:eastAsia="zh-CN"/>
        </w:rPr>
      </w:pPr>
    </w:p>
    <w:p w14:paraId="19685CD1" w14:textId="77777777" w:rsidR="00123688" w:rsidRPr="00EF7959" w:rsidRDefault="00AB40C8" w:rsidP="0000218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EF7959">
        <w:rPr>
          <w:rStyle w:val="22"/>
          <w:rFonts w:eastAsia="Tahoma"/>
        </w:rPr>
        <w:t>Описание листинга 4:</w:t>
      </w:r>
    </w:p>
    <w:p w14:paraId="53BD8B7A" w14:textId="77777777" w:rsidR="00EF7959" w:rsidRPr="00EF7959" w:rsidRDefault="00EF7959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F7959">
        <w:rPr>
          <w:rFonts w:ascii="Times New Roman" w:hAnsi="Times New Roman" w:cs="Times New Roman"/>
        </w:rPr>
        <w:t xml:space="preserve">Методы: super().__init__() — инициализация родительского класса QDialog; setWindowTitle(), setStyleSheet() — настройка диалогового окна; setFont() — установка шрифтов; addRow(), addWidget(), setLayout() — сборка формы; connect() — привязка сигнала кнопки к слоту close. </w:t>
      </w:r>
    </w:p>
    <w:p w14:paraId="299CA116" w14:textId="77777777" w:rsidR="00EF7959" w:rsidRPr="00EF7959" w:rsidRDefault="00EF7959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F7959">
        <w:rPr>
          <w:rFonts w:ascii="Times New Roman" w:hAnsi="Times New Roman" w:cs="Times New Roman"/>
        </w:rPr>
        <w:t xml:space="preserve">Ветвления: Отсутствуют (метод последовательно создает интерфейс). </w:t>
      </w:r>
    </w:p>
    <w:p w14:paraId="78DC93B1" w14:textId="77777777" w:rsidR="00EF7959" w:rsidRPr="00EF7959" w:rsidRDefault="00EF7959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F7959">
        <w:rPr>
          <w:rFonts w:ascii="Times New Roman" w:hAnsi="Times New Roman" w:cs="Times New Roman"/>
        </w:rPr>
        <w:lastRenderedPageBreak/>
        <w:t xml:space="preserve">Циклы: Отсутствуют. </w:t>
      </w:r>
    </w:p>
    <w:p w14:paraId="411AF12D" w14:textId="77777777" w:rsidR="00EF7959" w:rsidRPr="00EF7959" w:rsidRDefault="00EF7959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EF7959">
        <w:rPr>
          <w:rFonts w:ascii="Times New Roman" w:hAnsi="Times New Roman" w:cs="Times New Roman"/>
        </w:rPr>
        <w:t>Поток:</w:t>
      </w:r>
      <w:r w:rsidR="0000218F">
        <w:rPr>
          <w:rFonts w:ascii="Times New Roman" w:hAnsi="Times New Roman" w:cs="Times New Roman"/>
        </w:rPr>
        <w:t xml:space="preserve"> Инициализирует диалоговое окно, задает заголовок и стили, </w:t>
      </w:r>
      <w:r w:rsidRPr="00EF7959">
        <w:rPr>
          <w:rFonts w:ascii="Times New Roman" w:hAnsi="Times New Roman" w:cs="Times New Roman"/>
        </w:rPr>
        <w:t xml:space="preserve">создает метки для отображения данных сотрудника (ФИО, должность, отделение, количество </w:t>
      </w:r>
      <w:r w:rsidR="0000218F">
        <w:rPr>
          <w:rFonts w:ascii="Times New Roman" w:hAnsi="Times New Roman" w:cs="Times New Roman"/>
        </w:rPr>
        <w:t xml:space="preserve">смен), </w:t>
      </w:r>
      <w:r w:rsidRPr="00EF7959">
        <w:rPr>
          <w:rFonts w:ascii="Times New Roman" w:hAnsi="Times New Roman" w:cs="Times New Roman"/>
        </w:rPr>
        <w:t>настраивает шрифты</w:t>
      </w:r>
      <w:r w:rsidR="0000218F">
        <w:rPr>
          <w:rFonts w:ascii="Times New Roman" w:hAnsi="Times New Roman" w:cs="Times New Roman"/>
        </w:rPr>
        <w:t xml:space="preserve">, добавляет кнопку закрытия, собирает элементы в форме, </w:t>
      </w:r>
      <w:r w:rsidRPr="00EF7959">
        <w:rPr>
          <w:rFonts w:ascii="Times New Roman" w:hAnsi="Times New Roman" w:cs="Times New Roman"/>
        </w:rPr>
        <w:t>устанавливает макет.</w:t>
      </w:r>
    </w:p>
    <w:p w14:paraId="41A31933" w14:textId="77777777" w:rsidR="002956C7" w:rsidRDefault="002956C7" w:rsidP="009D07A6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>
        <w:rPr>
          <w:rStyle w:val="22"/>
          <w:rFonts w:eastAsia="Tahoma"/>
        </w:rPr>
        <w:t>Представлено на рисунке 12.</w:t>
      </w:r>
    </w:p>
    <w:p w14:paraId="290A88CE" w14:textId="77777777" w:rsidR="002956C7" w:rsidRDefault="002956C7" w:rsidP="009D07A6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</w:p>
    <w:p w14:paraId="142F010F" w14:textId="77777777" w:rsidR="002956C7" w:rsidRPr="002956C7" w:rsidRDefault="002956C7" w:rsidP="002956C7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2956C7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D257C55" wp14:editId="421F8B57">
            <wp:extent cx="4914900" cy="173355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85518" w14:textId="77777777" w:rsidR="002956C7" w:rsidRPr="002956C7" w:rsidRDefault="002956C7" w:rsidP="002956C7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2956C7">
        <w:rPr>
          <w:rFonts w:ascii="Times New Roman" w:hAnsi="Times New Roman" w:cs="Times New Roman"/>
          <w:noProof/>
          <w:lang w:eastAsia="ru-RU" w:bidi="ar-SA"/>
        </w:rPr>
        <w:t xml:space="preserve">Рисунок 12 – </w:t>
      </w:r>
      <w:r>
        <w:rPr>
          <w:rFonts w:ascii="Times New Roman" w:hAnsi="Times New Roman" w:cs="Times New Roman"/>
          <w:noProof/>
          <w:lang w:eastAsia="ru-RU" w:bidi="ar-SA"/>
        </w:rPr>
        <w:t>Окно «</w:t>
      </w:r>
      <w:r w:rsidRPr="002956C7">
        <w:rPr>
          <w:rFonts w:ascii="Times New Roman" w:hAnsi="Times New Roman" w:cs="Times New Roman"/>
          <w:noProof/>
          <w:lang w:eastAsia="ru-RU" w:bidi="ar-SA"/>
        </w:rPr>
        <w:t>Карточка сотрудника</w:t>
      </w:r>
      <w:r>
        <w:rPr>
          <w:rFonts w:ascii="Times New Roman" w:hAnsi="Times New Roman" w:cs="Times New Roman"/>
          <w:noProof/>
          <w:lang w:eastAsia="ru-RU" w:bidi="ar-SA"/>
        </w:rPr>
        <w:t>»</w:t>
      </w:r>
    </w:p>
    <w:p w14:paraId="73F55FD8" w14:textId="77777777" w:rsidR="002956C7" w:rsidRDefault="002956C7" w:rsidP="009D07A6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</w:p>
    <w:p w14:paraId="276AD16A" w14:textId="065D66D2" w:rsidR="00AB40C8" w:rsidRPr="00FC4165" w:rsidRDefault="009D07A6" w:rsidP="009D07A6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9D07A6">
        <w:rPr>
          <w:rStyle w:val="22"/>
          <w:rFonts w:eastAsia="Tahoma"/>
        </w:rPr>
        <w:t>Листинг</w:t>
      </w:r>
      <w:r w:rsidRPr="00FC4165">
        <w:rPr>
          <w:rStyle w:val="22"/>
          <w:rFonts w:eastAsia="Tahoma"/>
        </w:rPr>
        <w:t xml:space="preserve"> 4</w:t>
      </w:r>
      <w:r w:rsidR="00C63A35">
        <w:rPr>
          <w:rStyle w:val="22"/>
          <w:rFonts w:eastAsia="Tahoma"/>
        </w:rPr>
        <w:t xml:space="preserve"> – Окно «Карточка сотрудника»</w:t>
      </w:r>
      <w:r w:rsidRPr="00FC4165">
        <w:rPr>
          <w:rStyle w:val="22"/>
          <w:rFonts w:eastAsia="Tahoma"/>
        </w:rPr>
        <w:t>:</w:t>
      </w:r>
    </w:p>
    <w:p w14:paraId="47F0915F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__init__(self, employee_data, parent=None):</w:t>
      </w:r>
    </w:p>
    <w:p w14:paraId="7305B663" w14:textId="77777777" w:rsidR="00262A10" w:rsidRPr="00FC4165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super(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).__init__(parent)</w:t>
      </w:r>
    </w:p>
    <w:p w14:paraId="3D32DBBE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self.setWindowTitle(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"Карточка сотрудника")</w:t>
      </w:r>
    </w:p>
    <w:p w14:paraId="6324D187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self.setStyleSheet(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"background-color: #F7F9FC; border-radius: 10px;")</w:t>
      </w:r>
    </w:p>
    <w:p w14:paraId="16870927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QFormLayout()</w:t>
      </w:r>
    </w:p>
    <w:p w14:paraId="5576E03A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label_font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QFont(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"Arial", 12)</w:t>
      </w:r>
    </w:p>
    <w:p w14:paraId="4C8500B7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value_font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QFont(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"Arial", 14, QFont.Bold)</w:t>
      </w:r>
    </w:p>
    <w:p w14:paraId="257938AF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name_label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QLabel(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"ФИО:")</w:t>
      </w:r>
    </w:p>
    <w:p w14:paraId="36806100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name_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label.setFont(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label_font)</w:t>
      </w:r>
    </w:p>
    <w:p w14:paraId="76160527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name_value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QLabel(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employee_data['name'])</w:t>
      </w:r>
    </w:p>
    <w:p w14:paraId="45D0A64C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name_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value.setFont(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value_font)</w:t>
      </w:r>
    </w:p>
    <w:p w14:paraId="708898A2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pos_label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QLabel(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"Должность:")</w:t>
      </w:r>
    </w:p>
    <w:p w14:paraId="435475B0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pos_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label.setFont(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label_font)</w:t>
      </w:r>
    </w:p>
    <w:p w14:paraId="1A33BE13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pos_value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QLabel(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employee_data['position'])</w:t>
      </w:r>
    </w:p>
    <w:p w14:paraId="4E0FB046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pos_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value.setFont(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value_font)</w:t>
      </w:r>
    </w:p>
    <w:p w14:paraId="4AEA514F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otd_label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QLabel(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"Отделение:")</w:t>
      </w:r>
    </w:p>
    <w:p w14:paraId="1A3E2269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otd_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label.setFont(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label_font)</w:t>
      </w:r>
    </w:p>
    <w:p w14:paraId="5CBAE066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otd_value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QLabel(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employee_data['otdelenie'])</w:t>
      </w:r>
    </w:p>
    <w:p w14:paraId="083F831F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otd_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value.setFont(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value_font)</w:t>
      </w:r>
    </w:p>
    <w:p w14:paraId="0795FC7B" w14:textId="77777777" w:rsidR="009858EB" w:rsidRPr="00FC4165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shifts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QLabel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"Количество смен:")</w:t>
      </w:r>
    </w:p>
    <w:p w14:paraId="2003A159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shifts_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label.setFont(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label_font)</w:t>
      </w:r>
    </w:p>
    <w:p w14:paraId="4651A2AE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shifts_value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QLabel(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str(employee_data['shifts']))</w:t>
      </w:r>
    </w:p>
    <w:p w14:paraId="44DAD4C3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shifts_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value.setFont(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value_font)</w:t>
      </w:r>
    </w:p>
    <w:p w14:paraId="1A2117BB" w14:textId="77777777" w:rsidR="009858EB" w:rsidRPr="00FC4165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layout.addRow(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name_label, name_value)</w:t>
      </w:r>
    </w:p>
    <w:p w14:paraId="3A20FFD7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layout.addRow(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pos_label, pos_value)</w:t>
      </w:r>
    </w:p>
    <w:p w14:paraId="1F03B2EC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layout.addRow(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otd_label, otd_value)</w:t>
      </w:r>
    </w:p>
    <w:p w14:paraId="6BF3DD13" w14:textId="77777777" w:rsidR="009858EB" w:rsidRPr="00A51B84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layout.addRow(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shifts_label, shifts_value)</w:t>
      </w:r>
    </w:p>
    <w:p w14:paraId="2871C5E0" w14:textId="199E5B65" w:rsidR="00C63A35" w:rsidRPr="00C63A35" w:rsidRDefault="00C63A35" w:rsidP="00C63A35">
      <w:pPr>
        <w:pStyle w:val="normal1"/>
        <w:ind w:firstLine="709"/>
        <w:jc w:val="both"/>
        <w:rPr>
          <w:rFonts w:ascii="Times New Roman" w:hAnsi="Times New Roman" w:cs="Times New Roman"/>
        </w:rPr>
      </w:pPr>
      <w:r>
        <w:rPr>
          <w:rStyle w:val="22"/>
          <w:rFonts w:eastAsia="Tahoma"/>
        </w:rPr>
        <w:lastRenderedPageBreak/>
        <w:t>Продолжение листинга 4.</w:t>
      </w:r>
    </w:p>
    <w:p w14:paraId="05751DD6" w14:textId="77777777" w:rsidR="009858EB" w:rsidRPr="00A51B84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close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btn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=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"Закрыть")</w:t>
      </w:r>
    </w:p>
    <w:p w14:paraId="79065F00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close_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04776F0D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74EBF680" w14:textId="77777777" w:rsidR="009858EB" w:rsidRPr="00FC4165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: #5E81AC;</w:t>
      </w:r>
    </w:p>
    <w:p w14:paraId="1B5C6FDC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443BF901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10px 20px;</w:t>
      </w:r>
    </w:p>
    <w:p w14:paraId="4BCC6A0A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7C0CD0D4" w14:textId="77777777" w:rsidR="009858EB" w:rsidRPr="00AC5842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12B454FF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2B2D7768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0A4A902D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#81A1C1;</w:t>
      </w:r>
    </w:p>
    <w:p w14:paraId="6989B515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62F4E34F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67C13121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close_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self.close)</w:t>
      </w:r>
    </w:p>
    <w:p w14:paraId="79869A3F" w14:textId="77777777" w:rsidR="009858EB" w:rsidRPr="009858EB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close_btn)</w:t>
      </w:r>
    </w:p>
    <w:p w14:paraId="3BD86C3B" w14:textId="77777777" w:rsidR="009858EB" w:rsidRPr="00A51B84" w:rsidRDefault="009858EB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self.setLayout(</w:t>
      </w:r>
      <w:proofErr w:type="gramEnd"/>
      <w:r w:rsidRPr="009858EB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layout)</w:t>
      </w:r>
    </w:p>
    <w:p w14:paraId="2386250D" w14:textId="77777777" w:rsidR="00C63A35" w:rsidRPr="00A51B84" w:rsidRDefault="00C63A35" w:rsidP="00C63A35">
      <w:pPr>
        <w:spacing w:after="0" w:line="240" w:lineRule="auto"/>
        <w:jc w:val="both"/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</w:pPr>
    </w:p>
    <w:p w14:paraId="78BCEB52" w14:textId="77777777" w:rsidR="009D07A6" w:rsidRPr="00A72BE3" w:rsidRDefault="00A72BE3" w:rsidP="009D07A6">
      <w:pPr>
        <w:pStyle w:val="normal1"/>
        <w:spacing w:line="360" w:lineRule="auto"/>
        <w:ind w:firstLine="709"/>
        <w:jc w:val="both"/>
        <w:rPr>
          <w:rStyle w:val="22"/>
          <w:rFonts w:eastAsia="Tahoma"/>
          <w:lang w:val="en-US"/>
        </w:rPr>
      </w:pPr>
      <w:r>
        <w:rPr>
          <w:rStyle w:val="22"/>
          <w:rFonts w:eastAsia="Tahoma"/>
        </w:rPr>
        <w:t>Описание</w:t>
      </w:r>
      <w:r w:rsidRPr="00A72BE3">
        <w:rPr>
          <w:rStyle w:val="22"/>
          <w:rFonts w:eastAsia="Tahoma"/>
          <w:lang w:val="en-US"/>
        </w:rPr>
        <w:t xml:space="preserve"> </w:t>
      </w:r>
      <w:r>
        <w:rPr>
          <w:rStyle w:val="22"/>
          <w:rFonts w:eastAsia="Tahoma"/>
        </w:rPr>
        <w:t>листинга</w:t>
      </w:r>
      <w:r w:rsidRPr="00A72BE3">
        <w:rPr>
          <w:rStyle w:val="22"/>
          <w:rFonts w:eastAsia="Tahoma"/>
          <w:lang w:val="en-US"/>
        </w:rPr>
        <w:t xml:space="preserve"> 5:</w:t>
      </w:r>
    </w:p>
    <w:p w14:paraId="029CAB78" w14:textId="77777777" w:rsidR="003B6304" w:rsidRPr="00FC4165" w:rsidRDefault="003B630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3B6304">
        <w:rPr>
          <w:rFonts w:ascii="Times New Roman" w:hAnsi="Times New Roman" w:cs="Times New Roman"/>
        </w:rPr>
        <w:t>Методы</w:t>
      </w:r>
      <w:r w:rsidRPr="00FC4165">
        <w:rPr>
          <w:rFonts w:ascii="Times New Roman" w:hAnsi="Times New Roman" w:cs="Times New Roman"/>
          <w:lang w:val="en-US"/>
        </w:rPr>
        <w:t xml:space="preserve">: super().__init__() — </w:t>
      </w:r>
      <w:r w:rsidRPr="003B6304">
        <w:rPr>
          <w:rFonts w:ascii="Times New Roman" w:hAnsi="Times New Roman" w:cs="Times New Roman"/>
        </w:rPr>
        <w:t>инициализация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родительского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класса</w:t>
      </w:r>
      <w:r w:rsidRPr="00FC4165">
        <w:rPr>
          <w:rFonts w:ascii="Times New Roman" w:hAnsi="Times New Roman" w:cs="Times New Roman"/>
          <w:lang w:val="en-US"/>
        </w:rPr>
        <w:t xml:space="preserve"> QDialog; setWindowTitle(), setFixedSize(), setStyleSheet() — </w:t>
      </w:r>
      <w:r w:rsidRPr="003B6304">
        <w:rPr>
          <w:rFonts w:ascii="Times New Roman" w:hAnsi="Times New Roman" w:cs="Times New Roman"/>
        </w:rPr>
        <w:t>настройка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диалогового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окна</w:t>
      </w:r>
      <w:r w:rsidRPr="00FC4165">
        <w:rPr>
          <w:rFonts w:ascii="Times New Roman" w:hAnsi="Times New Roman" w:cs="Times New Roman"/>
          <w:lang w:val="en-US"/>
        </w:rPr>
        <w:t xml:space="preserve">; setPlaceholderText(), setEchoMode() — </w:t>
      </w:r>
      <w:r w:rsidRPr="003B6304">
        <w:rPr>
          <w:rFonts w:ascii="Times New Roman" w:hAnsi="Times New Roman" w:cs="Times New Roman"/>
        </w:rPr>
        <w:t>конфигурация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полей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ввода</w:t>
      </w:r>
      <w:r w:rsidRPr="00FC4165">
        <w:rPr>
          <w:rFonts w:ascii="Times New Roman" w:hAnsi="Times New Roman" w:cs="Times New Roman"/>
          <w:lang w:val="en-US"/>
        </w:rPr>
        <w:t xml:space="preserve">; addRow(), addWidget(), setLayout() — </w:t>
      </w:r>
      <w:r w:rsidRPr="003B6304">
        <w:rPr>
          <w:rFonts w:ascii="Times New Roman" w:hAnsi="Times New Roman" w:cs="Times New Roman"/>
        </w:rPr>
        <w:t>сборка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формы</w:t>
      </w:r>
      <w:r w:rsidRPr="00FC4165">
        <w:rPr>
          <w:rFonts w:ascii="Times New Roman" w:hAnsi="Times New Roman" w:cs="Times New Roman"/>
          <w:lang w:val="en-US"/>
        </w:rPr>
        <w:t xml:space="preserve">; connect() — </w:t>
      </w:r>
      <w:r w:rsidRPr="003B6304">
        <w:rPr>
          <w:rFonts w:ascii="Times New Roman" w:hAnsi="Times New Roman" w:cs="Times New Roman"/>
        </w:rPr>
        <w:t>привязка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сигнала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кнопки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к</w:t>
      </w:r>
      <w:r w:rsidRPr="00FC4165">
        <w:rPr>
          <w:rFonts w:ascii="Times New Roman" w:hAnsi="Times New Roman" w:cs="Times New Roman"/>
          <w:lang w:val="en-US"/>
        </w:rPr>
        <w:t xml:space="preserve"> </w:t>
      </w:r>
      <w:r w:rsidRPr="003B6304">
        <w:rPr>
          <w:rFonts w:ascii="Times New Roman" w:hAnsi="Times New Roman" w:cs="Times New Roman"/>
        </w:rPr>
        <w:t>слоту</w:t>
      </w:r>
      <w:r w:rsidRPr="00FC4165">
        <w:rPr>
          <w:rFonts w:ascii="Times New Roman" w:hAnsi="Times New Roman" w:cs="Times New Roman"/>
          <w:lang w:val="en-US"/>
        </w:rPr>
        <w:t xml:space="preserve"> check_credentials.</w:t>
      </w:r>
    </w:p>
    <w:p w14:paraId="4F6AC5AD" w14:textId="77777777" w:rsidR="003B6304" w:rsidRPr="003B6304" w:rsidRDefault="003B630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3B6304">
        <w:rPr>
          <w:rFonts w:ascii="Times New Roman" w:hAnsi="Times New Roman" w:cs="Times New Roman"/>
        </w:rPr>
        <w:t>Ветвления: Отсутствуют (метод выполняет последовательную настройку интерфейса).</w:t>
      </w:r>
    </w:p>
    <w:p w14:paraId="4E2E68B2" w14:textId="77777777" w:rsidR="003B6304" w:rsidRPr="003B6304" w:rsidRDefault="003B630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3B6304">
        <w:rPr>
          <w:rFonts w:ascii="Times New Roman" w:hAnsi="Times New Roman" w:cs="Times New Roman"/>
        </w:rPr>
        <w:t>Циклы: Отсутствуют.</w:t>
      </w:r>
    </w:p>
    <w:p w14:paraId="65736641" w14:textId="77777777" w:rsidR="00A72BE3" w:rsidRPr="003B6304" w:rsidRDefault="003B6304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Style w:val="22"/>
          <w:rFonts w:eastAsia="Tahoma"/>
        </w:rPr>
      </w:pPr>
      <w:r w:rsidRPr="003B6304">
        <w:rPr>
          <w:rFonts w:ascii="Times New Roman" w:hAnsi="Times New Roman" w:cs="Times New Roman"/>
        </w:rPr>
        <w:t xml:space="preserve">Поток: </w:t>
      </w:r>
      <w:r w:rsidR="00116A1B">
        <w:rPr>
          <w:rFonts w:ascii="Times New Roman" w:hAnsi="Times New Roman" w:cs="Times New Roman"/>
        </w:rPr>
        <w:t xml:space="preserve">Инициализирует диалоговое окно, далее </w:t>
      </w:r>
      <w:r w:rsidRPr="003B6304">
        <w:rPr>
          <w:rFonts w:ascii="Times New Roman" w:hAnsi="Times New Roman" w:cs="Times New Roman"/>
        </w:rPr>
        <w:t>з</w:t>
      </w:r>
      <w:r w:rsidR="00116A1B">
        <w:rPr>
          <w:rFonts w:ascii="Times New Roman" w:hAnsi="Times New Roman" w:cs="Times New Roman"/>
        </w:rPr>
        <w:t xml:space="preserve">адает заголовок, размер и стили, затем </w:t>
      </w:r>
      <w:r w:rsidRPr="003B6304">
        <w:rPr>
          <w:rFonts w:ascii="Times New Roman" w:hAnsi="Times New Roman" w:cs="Times New Roman"/>
        </w:rPr>
        <w:t>создает поля для ввод</w:t>
      </w:r>
      <w:r w:rsidR="00116A1B">
        <w:rPr>
          <w:rFonts w:ascii="Times New Roman" w:hAnsi="Times New Roman" w:cs="Times New Roman"/>
        </w:rPr>
        <w:t xml:space="preserve">а логина и пароля, кнопку входа, потом </w:t>
      </w:r>
      <w:r w:rsidRPr="003B6304">
        <w:rPr>
          <w:rFonts w:ascii="Times New Roman" w:hAnsi="Times New Roman" w:cs="Times New Roman"/>
        </w:rPr>
        <w:t xml:space="preserve">задает начальные значения флагов (is_admin, employee_id) </w:t>
      </w:r>
      <w:r w:rsidR="00116A1B">
        <w:rPr>
          <w:rFonts w:ascii="Times New Roman" w:hAnsi="Times New Roman" w:cs="Times New Roman"/>
        </w:rPr>
        <w:t xml:space="preserve">и собирает элементы в форме, </w:t>
      </w:r>
      <w:r w:rsidRPr="003B6304">
        <w:rPr>
          <w:rFonts w:ascii="Times New Roman" w:hAnsi="Times New Roman" w:cs="Times New Roman"/>
        </w:rPr>
        <w:t>устанавливает макет.</w:t>
      </w:r>
    </w:p>
    <w:p w14:paraId="1726B38B" w14:textId="77777777" w:rsidR="002956C7" w:rsidRDefault="002956C7" w:rsidP="009D07A6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>
        <w:rPr>
          <w:rStyle w:val="22"/>
          <w:rFonts w:eastAsia="Tahoma"/>
        </w:rPr>
        <w:t>Представлено на рисунке 13.</w:t>
      </w:r>
    </w:p>
    <w:p w14:paraId="42C28C80" w14:textId="77777777" w:rsidR="002956C7" w:rsidRDefault="002956C7" w:rsidP="009D07A6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</w:p>
    <w:p w14:paraId="3C94DC66" w14:textId="77777777" w:rsidR="002956C7" w:rsidRPr="00BE4554" w:rsidRDefault="00BE4554" w:rsidP="00BE4554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BE4554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4F3166DD" wp14:editId="35441975">
            <wp:extent cx="2809875" cy="1685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7FCFD" w14:textId="77777777" w:rsidR="00BE4554" w:rsidRDefault="00BE4554" w:rsidP="00BE4554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BE4554">
        <w:rPr>
          <w:rFonts w:ascii="Times New Roman" w:hAnsi="Times New Roman" w:cs="Times New Roman"/>
          <w:noProof/>
          <w:lang w:eastAsia="ru-RU" w:bidi="ar-SA"/>
        </w:rPr>
        <w:t>Рисунок 13 – Окно авторизации</w:t>
      </w:r>
    </w:p>
    <w:p w14:paraId="3A1137C6" w14:textId="77777777" w:rsidR="00BE4554" w:rsidRPr="00BE4554" w:rsidRDefault="00BE4554" w:rsidP="00BE4554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</w:p>
    <w:p w14:paraId="419573CE" w14:textId="61524559" w:rsidR="00A72BE3" w:rsidRPr="00C63A35" w:rsidRDefault="00A72BE3" w:rsidP="009D07A6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>
        <w:rPr>
          <w:rStyle w:val="22"/>
          <w:rFonts w:eastAsia="Tahoma"/>
        </w:rPr>
        <w:lastRenderedPageBreak/>
        <w:t>Листинг</w:t>
      </w:r>
      <w:r w:rsidRPr="00C63A35">
        <w:rPr>
          <w:rStyle w:val="22"/>
          <w:rFonts w:eastAsia="Tahoma"/>
        </w:rPr>
        <w:t xml:space="preserve"> 5</w:t>
      </w:r>
      <w:r w:rsidR="00C63A35">
        <w:rPr>
          <w:rStyle w:val="22"/>
          <w:rFonts w:eastAsia="Tahoma"/>
        </w:rPr>
        <w:t xml:space="preserve"> – Окно авторизации</w:t>
      </w:r>
      <w:r w:rsidRPr="00C63A35">
        <w:rPr>
          <w:rStyle w:val="22"/>
          <w:rFonts w:eastAsia="Tahoma"/>
        </w:rPr>
        <w:t>:</w:t>
      </w:r>
    </w:p>
    <w:p w14:paraId="1D888D9D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__init__(self, parent=None):</w:t>
      </w:r>
    </w:p>
    <w:p w14:paraId="1AAD8978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super(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).__init__(parent)</w:t>
      </w:r>
    </w:p>
    <w:p w14:paraId="0E7F745F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self.setWindowTitle(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"Вход в систему")</w:t>
      </w:r>
    </w:p>
    <w:p w14:paraId="4AA027B1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self.setFixedSize(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300, 200)</w:t>
      </w:r>
    </w:p>
    <w:p w14:paraId="7D1FA091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self.setStyleSheet(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"background-color: #F7F9FC; border-radius: 10px;")</w:t>
      </w:r>
    </w:p>
    <w:p w14:paraId="415FD0C3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QFormLayout()</w:t>
      </w:r>
    </w:p>
    <w:p w14:paraId="13D8ACDF" w14:textId="77777777" w:rsidR="00A72BE3" w:rsidRPr="00FC4165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self.login_input =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QLineEdit()</w:t>
      </w:r>
      <w:proofErr w:type="gramEnd"/>
    </w:p>
    <w:p w14:paraId="7A6CAD4B" w14:textId="77777777" w:rsidR="00A72BE3" w:rsidRPr="00FC4165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.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login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_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.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setPlaceholderText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(</w:t>
      </w:r>
      <w:proofErr w:type="gramEnd"/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5948AF">
        <w:rPr>
          <w:rFonts w:ascii="Courier New" w:eastAsia="Times New Roman" w:hAnsi="Courier New" w:cs="Courier New"/>
          <w:sz w:val="24"/>
          <w:szCs w:val="24"/>
          <w:lang w:eastAsia="zh-CN"/>
        </w:rPr>
        <w:t>Введите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5948AF">
        <w:rPr>
          <w:rFonts w:ascii="Courier New" w:eastAsia="Times New Roman" w:hAnsi="Courier New" w:cs="Courier New"/>
          <w:sz w:val="24"/>
          <w:szCs w:val="24"/>
          <w:lang w:eastAsia="zh-CN"/>
        </w:rPr>
        <w:t>логин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(</w:t>
      </w:r>
      <w:r w:rsidRPr="005948AF">
        <w:rPr>
          <w:rFonts w:ascii="Courier New" w:eastAsia="Times New Roman" w:hAnsi="Courier New" w:cs="Courier New"/>
          <w:sz w:val="24"/>
          <w:szCs w:val="24"/>
          <w:lang w:eastAsia="zh-CN"/>
        </w:rPr>
        <w:t>ФИО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)")</w:t>
      </w:r>
    </w:p>
    <w:p w14:paraId="3640FE9F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self.login_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input.setStyleSheet(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7674F4A6" w14:textId="77777777" w:rsidR="00A72BE3" w:rsidRPr="00FC4165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QLineEdit {</w:t>
      </w:r>
    </w:p>
    <w:p w14:paraId="7FDA6ACE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79404D41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32E0B086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70E0CC89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7B138506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14px Arial;</w:t>
      </w:r>
    </w:p>
    <w:p w14:paraId="36E32EB1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44830B5A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7257475F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self.password_input =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QLineEdit()</w:t>
      </w:r>
      <w:proofErr w:type="gramEnd"/>
    </w:p>
    <w:p w14:paraId="1959F2E3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self.password_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input.setEchoMode(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QLineEdit.Password)</w:t>
      </w:r>
    </w:p>
    <w:p w14:paraId="2AC7AD2E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self.password_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input.setPlaceholderText(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"Введите пароль")</w:t>
      </w:r>
    </w:p>
    <w:p w14:paraId="494B98D3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self.password_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input.setStyleSheet(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7432ABB1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QLineEdit {</w:t>
      </w:r>
    </w:p>
    <w:p w14:paraId="56F1ABB9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1055ACF4" w14:textId="77777777" w:rsidR="00A72BE3" w:rsidRPr="00FC4165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1px solid #D8DEE9;</w:t>
      </w:r>
    </w:p>
    <w:p w14:paraId="35D013BB" w14:textId="77777777" w:rsidR="00A72BE3" w:rsidRPr="00A51B8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-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radius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: 8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px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;</w:t>
      </w:r>
    </w:p>
    <w:p w14:paraId="0A91C80D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15B44968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14px Arial;</w:t>
      </w:r>
    </w:p>
    <w:p w14:paraId="4070D47A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439420EA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24BF8D9F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login_btn =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QPushButton(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"Войти")</w:t>
      </w:r>
    </w:p>
    <w:p w14:paraId="63A8D3B8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login_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btn.setStyleSheet(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"""</w:t>
      </w:r>
    </w:p>
    <w:p w14:paraId="5ECF1435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 {</w:t>
      </w:r>
    </w:p>
    <w:p w14:paraId="49471157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#5E81AC;</w:t>
      </w:r>
    </w:p>
    <w:p w14:paraId="46711983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white;</w:t>
      </w:r>
    </w:p>
    <w:p w14:paraId="7BEC876F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padding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10px 20px;</w:t>
      </w:r>
    </w:p>
    <w:p w14:paraId="3C14AD27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border-radius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8px;</w:t>
      </w:r>
    </w:p>
    <w:p w14:paraId="00438684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bold 14px Arial;</w:t>
      </w:r>
    </w:p>
    <w:p w14:paraId="398C2529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507A5A01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QPushButton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:hover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{</w:t>
      </w:r>
    </w:p>
    <w:p w14:paraId="00DBC4DD" w14:textId="77777777" w:rsidR="00A72BE3" w:rsidRPr="00FC4165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background-color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: #81A1C1;</w:t>
      </w:r>
    </w:p>
    <w:p w14:paraId="0A1C065D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}</w:t>
      </w:r>
    </w:p>
    <w:p w14:paraId="702CDA7A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""")</w:t>
      </w:r>
    </w:p>
    <w:p w14:paraId="03C6649C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login_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btn.clicked.connect(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self.check_credentials) </w:t>
      </w:r>
    </w:p>
    <w:p w14:paraId="6D0E6E4A" w14:textId="77777777" w:rsidR="00A72BE3" w:rsidRPr="00FC4165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layout.addRow(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"Логин (ФИО):", self.login_input)</w:t>
      </w:r>
    </w:p>
    <w:p w14:paraId="5DAA00DF" w14:textId="77777777" w:rsidR="00A72BE3" w:rsidRPr="00FC4165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.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addRow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(</w:t>
      </w:r>
      <w:proofErr w:type="gramEnd"/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  <w:r w:rsidRPr="00BE4554">
        <w:rPr>
          <w:rFonts w:ascii="Courier New" w:eastAsia="Times New Roman" w:hAnsi="Courier New" w:cs="Courier New"/>
          <w:sz w:val="24"/>
          <w:szCs w:val="24"/>
          <w:lang w:eastAsia="zh-CN"/>
        </w:rPr>
        <w:t>Пароль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(</w:t>
      </w:r>
      <w:r w:rsidRPr="00BE4554">
        <w:rPr>
          <w:rFonts w:ascii="Courier New" w:eastAsia="Times New Roman" w:hAnsi="Courier New" w:cs="Courier New"/>
          <w:sz w:val="24"/>
          <w:szCs w:val="24"/>
          <w:lang w:eastAsia="zh-CN"/>
        </w:rPr>
        <w:t>Отделение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):",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.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password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_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>)</w:t>
      </w:r>
    </w:p>
    <w:p w14:paraId="5DF04BBE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layout.addWidget(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login_btn)</w:t>
      </w:r>
    </w:p>
    <w:p w14:paraId="6696A4F8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layout.setSpacing(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15)</w:t>
      </w:r>
    </w:p>
    <w:p w14:paraId="3C439BFB" w14:textId="77777777" w:rsidR="00A72BE3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setLayout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layout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)</w:t>
      </w:r>
    </w:p>
    <w:p w14:paraId="0FB99DF9" w14:textId="703BDE6C" w:rsidR="0028522E" w:rsidRPr="0028522E" w:rsidRDefault="0028522E" w:rsidP="0028522E">
      <w:pPr>
        <w:pStyle w:val="normal1"/>
        <w:ind w:firstLine="709"/>
        <w:jc w:val="both"/>
        <w:rPr>
          <w:rFonts w:ascii="Times New Roman" w:hAnsi="Times New Roman" w:cs="Times New Roman"/>
        </w:rPr>
      </w:pPr>
      <w:r>
        <w:rPr>
          <w:rStyle w:val="22"/>
          <w:rFonts w:eastAsia="Tahoma"/>
        </w:rPr>
        <w:lastRenderedPageBreak/>
        <w:t>Продолжение листинга 5.</w:t>
      </w:r>
    </w:p>
    <w:p w14:paraId="08C3B684" w14:textId="77777777" w:rsidR="00A72BE3" w:rsidRPr="003B6304" w:rsidRDefault="00A72BE3" w:rsidP="00C63A3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self.is_admin = False</w:t>
      </w:r>
    </w:p>
    <w:p w14:paraId="573DA09F" w14:textId="77777777" w:rsidR="009D07A6" w:rsidRPr="00BE4554" w:rsidRDefault="00A72BE3" w:rsidP="00C63A35">
      <w:pPr>
        <w:spacing w:after="0" w:line="240" w:lineRule="auto"/>
        <w:jc w:val="both"/>
        <w:rPr>
          <w:rStyle w:val="22"/>
          <w:rFonts w:ascii="Courier New" w:eastAsiaTheme="minorHAnsi" w:hAnsi="Courier New" w:cs="Courier New"/>
          <w:sz w:val="24"/>
          <w:szCs w:val="24"/>
          <w:lang w:val="en-US" w:eastAsia="zh-CN"/>
        </w:rPr>
      </w:pPr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self.employee_id = </w:t>
      </w:r>
      <w:proofErr w:type="gramStart"/>
      <w:r w:rsidRPr="003B6304">
        <w:rPr>
          <w:rFonts w:ascii="Courier New" w:eastAsia="Times New Roman" w:hAnsi="Courier New" w:cs="Courier New"/>
          <w:sz w:val="24"/>
          <w:szCs w:val="24"/>
          <w:lang w:val="en-US" w:eastAsia="zh-CN"/>
        </w:rPr>
        <w:t>None</w:t>
      </w:r>
      <w:proofErr w:type="gramEnd"/>
    </w:p>
    <w:p w14:paraId="7247D637" w14:textId="77777777" w:rsidR="00175ACC" w:rsidRDefault="00175ACC" w:rsidP="004C0AF2">
      <w:pPr>
        <w:pStyle w:val="2"/>
        <w:keepLines w:val="0"/>
        <w:numPr>
          <w:ilvl w:val="1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</w:pPr>
      <w:bookmarkStart w:id="8" w:name="_Toc195624260"/>
      <w:r w:rsidRPr="00E419B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>4.2 Разработка кода программного модуля</w:t>
      </w:r>
      <w:bookmarkEnd w:id="8"/>
    </w:p>
    <w:p w14:paraId="48F1EFBF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Описание </w:t>
      </w:r>
      <w:r w:rsidR="00F122AC">
        <w:rPr>
          <w:rFonts w:ascii="Times New Roman" w:eastAsia="Times New Roman" w:hAnsi="Times New Roman" w:cs="Times New Roman"/>
          <w:sz w:val="24"/>
          <w:szCs w:val="24"/>
          <w:lang w:eastAsia="zh-CN"/>
        </w:rPr>
        <w:t>листинга 6</w:t>
      </w: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04873E4B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F4A2D">
        <w:rPr>
          <w:rFonts w:ascii="Times New Roman" w:hAnsi="Times New Roman" w:cs="Times New Roman"/>
        </w:rPr>
        <w:t>Методы: text(), strip(), currentText() — получение данных; QMessageBox.warning(), QMessageBox.information() — сообщения; accept() — закрытие диалога; employee_repo.add_employee — добавление в БД.</w:t>
      </w:r>
    </w:p>
    <w:p w14:paraId="536D76CC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F4A2D">
        <w:rPr>
          <w:rFonts w:ascii="Times New Roman" w:hAnsi="Times New Roman" w:cs="Times New Roman"/>
        </w:rPr>
        <w:t>Ветвления: if — проверка пустых полей; if-else — обработка результата добавления.</w:t>
      </w:r>
    </w:p>
    <w:p w14:paraId="297348C0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F4A2D">
        <w:rPr>
          <w:rFonts w:ascii="Times New Roman" w:hAnsi="Times New Roman" w:cs="Times New Roman"/>
        </w:rPr>
        <w:t>Циклы: Отсутствуют.</w:t>
      </w:r>
    </w:p>
    <w:p w14:paraId="46BAC305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0F4A2D">
        <w:rPr>
          <w:rFonts w:ascii="Times New Roman" w:hAnsi="Times New Roman" w:cs="Times New Roman"/>
        </w:rPr>
        <w:t xml:space="preserve">Поток: Получает данные → </w:t>
      </w:r>
      <w:proofErr w:type="gramStart"/>
      <w:r w:rsidRPr="000F4A2D">
        <w:rPr>
          <w:rFonts w:ascii="Times New Roman" w:hAnsi="Times New Roman" w:cs="Times New Roman"/>
        </w:rPr>
        <w:t>проверяет</w:t>
      </w:r>
      <w:proofErr w:type="gramEnd"/>
      <w:r w:rsidRPr="000F4A2D">
        <w:rPr>
          <w:rFonts w:ascii="Times New Roman" w:hAnsi="Times New Roman" w:cs="Times New Roman"/>
        </w:rPr>
        <w:t xml:space="preserve"> → добавляет → показывает результат (успех/ошибка).</w:t>
      </w:r>
    </w:p>
    <w:p w14:paraId="05D8656C" w14:textId="1C06ACF5" w:rsidR="000F4A2D" w:rsidRPr="00A51B84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Листинг</w:t>
      </w:r>
      <w:r w:rsidRPr="00A51B8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B84899" w:rsidRPr="00A51B84">
        <w:rPr>
          <w:rFonts w:ascii="Times New Roman" w:eastAsia="Times New Roman" w:hAnsi="Times New Roman" w:cs="Times New Roman"/>
          <w:sz w:val="24"/>
          <w:szCs w:val="24"/>
          <w:lang w:eastAsia="zh-CN"/>
        </w:rPr>
        <w:t>6</w:t>
      </w:r>
      <w:r w:rsidR="0028522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Добавление сотрудника</w:t>
      </w:r>
      <w:r w:rsidR="00CA3C9B" w:rsidRPr="00A51B8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  <w:commentRangeStart w:id="9"/>
      <w:commentRangeEnd w:id="9"/>
      <w:r w:rsidR="00FC4165">
        <w:rPr>
          <w:rStyle w:val="afff7"/>
          <w:rFonts w:ascii="Times New Roman" w:eastAsia="Times New Roman" w:hAnsi="Times New Roman" w:cs="Times New Roman"/>
          <w:lang w:eastAsia="zh-CN"/>
        </w:rPr>
        <w:commentReference w:id="9"/>
      </w:r>
    </w:p>
    <w:p w14:paraId="59B7821A" w14:textId="77777777" w:rsidR="000F4A2D" w:rsidRPr="00A51B84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add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):</w:t>
      </w:r>
    </w:p>
    <w:p w14:paraId="7006FD2E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name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self.name_input.text().strip(</w:t>
      </w:r>
    </w:p>
    <w:p w14:paraId="572BB077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position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self.position_input.text().strip() </w:t>
      </w:r>
    </w:p>
    <w:p w14:paraId="421DAEA8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otdelenie_name = self.otdelenie_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combo.currentText()</w:t>
      </w:r>
      <w:proofErr w:type="gramEnd"/>
    </w:p>
    <w:p w14:paraId="07C22C51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not name or not position or not otdelenie_name:</w:t>
      </w:r>
    </w:p>
    <w:p w14:paraId="3F2AC544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QMessageBox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warning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, "Ошибка", "Все поля должны быть заполнены")</w:t>
      </w:r>
    </w:p>
    <w:p w14:paraId="66DE9120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</w:p>
    <w:p w14:paraId="03726726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self.employee_repo.add_employee(name, position, otdelenie_name):</w:t>
      </w:r>
    </w:p>
    <w:p w14:paraId="56EBCD35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QMessageBox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information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, "Успех", "Сотрудник успешно добавлен")</w:t>
      </w:r>
    </w:p>
    <w:p w14:paraId="2F2C5122" w14:textId="77777777" w:rsidR="000F4A2D" w:rsidRPr="00AC5842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AC5842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accept</w:t>
      </w:r>
      <w:r w:rsidRPr="00AC5842">
        <w:rPr>
          <w:rFonts w:ascii="Courier New" w:eastAsia="Times New Roman" w:hAnsi="Courier New" w:cs="Courier New"/>
          <w:sz w:val="24"/>
          <w:szCs w:val="24"/>
          <w:lang w:eastAsia="zh-CN"/>
        </w:rPr>
        <w:t>()</w:t>
      </w:r>
      <w:proofErr w:type="gramEnd"/>
    </w:p>
    <w:p w14:paraId="523147E3" w14:textId="77777777" w:rsidR="000F4A2D" w:rsidRPr="00AC5842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AC5842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else</w:t>
      </w:r>
      <w:proofErr w:type="gramEnd"/>
      <w:r w:rsidRPr="00AC5842">
        <w:rPr>
          <w:rFonts w:ascii="Courier New" w:eastAsia="Times New Roman" w:hAnsi="Courier New" w:cs="Courier New"/>
          <w:sz w:val="24"/>
          <w:szCs w:val="24"/>
          <w:lang w:eastAsia="zh-CN"/>
        </w:rPr>
        <w:t>:</w:t>
      </w:r>
    </w:p>
    <w:p w14:paraId="479FB4B1" w14:textId="77777777" w:rsidR="000F4A2D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9702E3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QMessageBox</w:t>
      </w:r>
      <w:r w:rsidRPr="009702E3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warning</w:t>
      </w:r>
      <w:r w:rsidRPr="009702E3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9702E3">
        <w:rPr>
          <w:rFonts w:ascii="Courier New" w:eastAsia="Times New Roman" w:hAnsi="Courier New" w:cs="Courier New"/>
          <w:sz w:val="24"/>
          <w:szCs w:val="24"/>
          <w:lang w:eastAsia="zh-CN"/>
        </w:rPr>
        <w:t>, "Ошибка", "Не удалось добавить сотрудника")</w:t>
      </w:r>
    </w:p>
    <w:p w14:paraId="4916B46C" w14:textId="77777777" w:rsidR="0028522E" w:rsidRPr="000F4A2D" w:rsidRDefault="0028522E" w:rsidP="002852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4E3D359" w14:textId="77777777" w:rsidR="000F4A2D" w:rsidRPr="000F4A2D" w:rsidRDefault="00B84899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Рисунок 14</w:t>
      </w:r>
      <w:r w:rsidR="000F4A2D"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показывает диалоговое окно «Добавить сотрудника», созданное с использованием PySide6. </w:t>
      </w:r>
      <w:proofErr w:type="gramStart"/>
      <w:r w:rsidR="000F4A2D"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Окно содержит: поле ввода «ФИО» (для имени сотрудника), поле ввода «Должность» (для должности), выпадающий список «Отделение» (с примером «Кардиология»), кнопки «Добавить» (голубая) и «Отмена» (красная).</w:t>
      </w:r>
      <w:proofErr w:type="gramEnd"/>
      <w:r w:rsidR="000F4A2D"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Окно предназначено для добавления нового сотрудника в систему учета дежурств.</w:t>
      </w:r>
    </w:p>
    <w:p w14:paraId="432FF07F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2A18F2" w14:textId="77777777" w:rsidR="000F4A2D" w:rsidRPr="00B84899" w:rsidRDefault="000F4A2D" w:rsidP="00B84899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B84899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109169EF" wp14:editId="3599B3CA">
            <wp:extent cx="3495675" cy="2162175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BC976" w14:textId="77777777" w:rsidR="000F4A2D" w:rsidRPr="00B84899" w:rsidRDefault="000F4A2D" w:rsidP="00B84899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B84899">
        <w:rPr>
          <w:rFonts w:ascii="Times New Roman" w:hAnsi="Times New Roman" w:cs="Times New Roman"/>
          <w:noProof/>
          <w:lang w:eastAsia="ru-RU" w:bidi="ar-SA"/>
        </w:rPr>
        <w:t xml:space="preserve">Рисунок </w:t>
      </w:r>
      <w:r w:rsidR="00B84899">
        <w:rPr>
          <w:rFonts w:ascii="Times New Roman" w:hAnsi="Times New Roman" w:cs="Times New Roman"/>
          <w:noProof/>
          <w:lang w:eastAsia="ru-RU" w:bidi="ar-SA"/>
        </w:rPr>
        <w:t>14</w:t>
      </w:r>
      <w:r w:rsidRPr="00B84899">
        <w:rPr>
          <w:rFonts w:ascii="Times New Roman" w:hAnsi="Times New Roman" w:cs="Times New Roman"/>
          <w:noProof/>
          <w:lang w:eastAsia="ru-RU" w:bidi="ar-SA"/>
        </w:rPr>
        <w:t xml:space="preserve"> – Добавление сотрудника</w:t>
      </w:r>
    </w:p>
    <w:p w14:paraId="4A3CB3FF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D20858" w14:textId="77777777" w:rsidR="000F4A2D" w:rsidRPr="000F4A2D" w:rsidRDefault="009702E3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Описание листинга 7</w:t>
      </w:r>
      <w:r w:rsidR="000F4A2D"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p w14:paraId="3596CF1E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Методы: currentData() — получает ID сотрудника; date() — получает дату; add_shift(), get_shifts_by_date() — добавляет и получает смены; update_employee_list(), load_available_employees(), load_schedule() — обновляют списки и график.</w:t>
      </w:r>
    </w:p>
    <w:p w14:paraId="75947FBF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Ветвления: if — проверяет наличие данных и окна.</w:t>
      </w:r>
    </w:p>
    <w:p w14:paraId="5CF5B806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Циклы: Отсутствуют.</w:t>
      </w:r>
    </w:p>
    <w:p w14:paraId="59A19EE9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F122AC">
        <w:rPr>
          <w:rFonts w:ascii="Times New Roman" w:hAnsi="Times New Roman" w:cs="Times New Roman"/>
        </w:rPr>
        <w:t>Поток</w:t>
      </w:r>
      <w:r w:rsidR="002A2461">
        <w:rPr>
          <w:rFonts w:ascii="Times New Roman" w:eastAsia="Times New Roman" w:hAnsi="Times New Roman" w:cs="Times New Roman"/>
          <w:lang w:bidi="ar-SA"/>
        </w:rPr>
        <w:t xml:space="preserve">: Проверяет данные, добавляет смену, </w:t>
      </w:r>
      <w:r w:rsidRPr="000F4A2D">
        <w:rPr>
          <w:rFonts w:ascii="Times New Roman" w:eastAsia="Times New Roman" w:hAnsi="Times New Roman" w:cs="Times New Roman"/>
          <w:lang w:bidi="ar-SA"/>
        </w:rPr>
        <w:t>обновляет списки и график.</w:t>
      </w:r>
    </w:p>
    <w:p w14:paraId="285A3D98" w14:textId="49392B60" w:rsidR="000F4A2D" w:rsidRPr="0028522E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Листинг</w:t>
      </w:r>
      <w:r w:rsidRPr="0028522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9702E3" w:rsidRPr="0028522E">
        <w:rPr>
          <w:rFonts w:ascii="Times New Roman" w:eastAsia="Times New Roman" w:hAnsi="Times New Roman" w:cs="Times New Roman"/>
          <w:sz w:val="24"/>
          <w:szCs w:val="24"/>
          <w:lang w:eastAsia="zh-CN"/>
        </w:rPr>
        <w:t>7</w:t>
      </w:r>
      <w:r w:rsidR="0028522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Добавление сотрудника в график дежурства</w:t>
      </w:r>
      <w:r w:rsidR="00A4773E" w:rsidRPr="0028522E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28F9A7BE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add_employee_to_shift(self):</w:t>
      </w:r>
    </w:p>
    <w:p w14:paraId="0CA4EE5B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not self.employee_combo or not self.schedule_repo:</w:t>
      </w:r>
    </w:p>
    <w:p w14:paraId="2E58D3BB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</w:p>
    <w:p w14:paraId="20BF6907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emp_id = self.employee_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combo.currentData()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</w:p>
    <w:p w14:paraId="6A2CFEF1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not emp_id:</w:t>
      </w:r>
    </w:p>
    <w:p w14:paraId="5B3D55BD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</w:t>
      </w:r>
    </w:p>
    <w:p w14:paraId="5B0F2CF8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self.schedule_repo.add_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shift(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emp_id, self.shift_date.date())</w:t>
      </w:r>
    </w:p>
    <w:p w14:paraId="703D02DA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self.employees = self.schedule_repo.get_shifts_by_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date(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self.shift_date.date())</w:t>
      </w:r>
    </w:p>
    <w:p w14:paraId="6FA36073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self.update_employee_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list()</w:t>
      </w:r>
      <w:proofErr w:type="gramEnd"/>
    </w:p>
    <w:p w14:paraId="69B81456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self.load_available_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employees()</w:t>
      </w:r>
      <w:proofErr w:type="gramEnd"/>
    </w:p>
    <w:p w14:paraId="55F10B1F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self.parent_window:</w:t>
      </w:r>
    </w:p>
    <w:p w14:paraId="1B4482F9" w14:textId="77777777" w:rsidR="000F4A2D" w:rsidRPr="00A51B84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self.parent_window.load_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schedule()</w:t>
      </w:r>
      <w:proofErr w:type="gramEnd"/>
    </w:p>
    <w:p w14:paraId="6D5AA271" w14:textId="77777777" w:rsidR="0028522E" w:rsidRPr="00A51B84" w:rsidRDefault="0028522E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</w:p>
    <w:p w14:paraId="2E6154B6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 w:rsidR="002A2461">
        <w:rPr>
          <w:rFonts w:ascii="Times New Roman" w:eastAsia="Times New Roman" w:hAnsi="Times New Roman" w:cs="Times New Roman"/>
          <w:sz w:val="24"/>
          <w:szCs w:val="24"/>
          <w:lang w:eastAsia="zh-CN"/>
        </w:rPr>
        <w:t>15</w:t>
      </w: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показывает диалоговое окно, созданное с использованием PySide6, для управления дежурствами. В окне есть:</w:t>
      </w:r>
    </w:p>
    <w:p w14:paraId="66FBA42E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Выпадающий список (например, для выбора сотрудника, с примером "Васильев Василий Васильевич").</w:t>
      </w:r>
    </w:p>
    <w:p w14:paraId="5ED65F49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Кнопка "Добавить дежурного" (голубая) для добавления сотрудника в график.</w:t>
      </w:r>
    </w:p>
    <w:p w14:paraId="611266E8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Кнопка "Удалить дежурного" (красная) для удаления сотрудника из графика.</w:t>
      </w:r>
    </w:p>
    <w:p w14:paraId="1A02C7FF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F122AC">
        <w:rPr>
          <w:rFonts w:ascii="Times New Roman" w:hAnsi="Times New Roman" w:cs="Times New Roman"/>
        </w:rPr>
        <w:lastRenderedPageBreak/>
        <w:t>Кноп</w:t>
      </w:r>
      <w:r w:rsidRPr="000F4A2D">
        <w:rPr>
          <w:rFonts w:ascii="Times New Roman" w:eastAsia="Times New Roman" w:hAnsi="Times New Roman" w:cs="Times New Roman"/>
          <w:lang w:bidi="ar-SA"/>
        </w:rPr>
        <w:t>ка "Закрыть" (синяя) для закрытия окна.</w:t>
      </w:r>
      <w:r w:rsidRPr="000F4A2D">
        <w:rPr>
          <w:rFonts w:ascii="Times New Roman" w:eastAsia="Times New Roman" w:hAnsi="Times New Roman" w:cs="Times New Roman"/>
          <w:lang w:bidi="ar-SA"/>
        </w:rPr>
        <w:br/>
        <w:t>Окно предназначено для управления графиком дежурств на указанную дату.</w:t>
      </w:r>
    </w:p>
    <w:p w14:paraId="77BF42D2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737389" w14:textId="77777777" w:rsidR="000F4A2D" w:rsidRPr="00B84899" w:rsidRDefault="000F4A2D" w:rsidP="00B84899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B84899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4932E89" wp14:editId="7D6D3C05">
            <wp:extent cx="3771900" cy="32004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45BB7" w14:textId="77777777" w:rsidR="000F4A2D" w:rsidRPr="00B84899" w:rsidRDefault="000F4A2D" w:rsidP="00B84899">
      <w:pPr>
        <w:pStyle w:val="normal1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B84899">
        <w:rPr>
          <w:rFonts w:ascii="Times New Roman" w:hAnsi="Times New Roman" w:cs="Times New Roman"/>
          <w:noProof/>
          <w:lang w:eastAsia="ru-RU" w:bidi="ar-SA"/>
        </w:rPr>
        <w:t xml:space="preserve">Рисунок </w:t>
      </w:r>
      <w:r w:rsidR="002A2461">
        <w:rPr>
          <w:rFonts w:ascii="Times New Roman" w:hAnsi="Times New Roman" w:cs="Times New Roman"/>
          <w:noProof/>
          <w:lang w:eastAsia="ru-RU" w:bidi="ar-SA"/>
        </w:rPr>
        <w:t>15</w:t>
      </w:r>
      <w:r w:rsidRPr="00B84899">
        <w:rPr>
          <w:rFonts w:ascii="Times New Roman" w:hAnsi="Times New Roman" w:cs="Times New Roman"/>
          <w:noProof/>
          <w:lang w:eastAsia="ru-RU" w:bidi="ar-SA"/>
        </w:rPr>
        <w:t xml:space="preserve"> – Управление графиком</w:t>
      </w:r>
    </w:p>
    <w:p w14:paraId="0CDF2239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73094A9" w14:textId="4D34178F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Оп</w:t>
      </w:r>
      <w:r w:rsidR="002A2461">
        <w:rPr>
          <w:rFonts w:ascii="Times New Roman" w:eastAsia="Times New Roman" w:hAnsi="Times New Roman" w:cs="Times New Roman"/>
          <w:sz w:val="24"/>
          <w:szCs w:val="24"/>
          <w:lang w:eastAsia="zh-CN"/>
        </w:rPr>
        <w:t>исание листинга 8</w:t>
      </w: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4DC3FAD3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Методы: replace() — задает начало месяца; getSaveFileName() — выбор файла; get_month_schedule() — получает данные; SimpleDocTemplate(), Paragraph(), Image() — формируют PDF; build() — сохраняет PDF.</w:t>
      </w:r>
    </w:p>
    <w:p w14:paraId="727A4BEA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Ветвления: if — проверяет индекс месяца, наличие файла, логотипа, сотрудников.</w:t>
      </w:r>
    </w:p>
    <w:p w14:paraId="58BF32FD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Циклы: for — перебирает даты и сотрудников для отчета.</w:t>
      </w:r>
    </w:p>
    <w:p w14:paraId="3A13EBCD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F122AC">
        <w:rPr>
          <w:rFonts w:ascii="Times New Roman" w:hAnsi="Times New Roman" w:cs="Times New Roman"/>
        </w:rPr>
        <w:t>Пото</w:t>
      </w:r>
      <w:r w:rsidR="00A4773E">
        <w:rPr>
          <w:rFonts w:ascii="Times New Roman" w:eastAsia="Times New Roman" w:hAnsi="Times New Roman" w:cs="Times New Roman"/>
          <w:lang w:bidi="ar-SA"/>
        </w:rPr>
        <w:t xml:space="preserve">к: Формирует заголовок, собирает данные, добавляет стили, логотип, текст, </w:t>
      </w:r>
      <w:r w:rsidRPr="000F4A2D">
        <w:rPr>
          <w:rFonts w:ascii="Times New Roman" w:eastAsia="Times New Roman" w:hAnsi="Times New Roman" w:cs="Times New Roman"/>
          <w:lang w:bidi="ar-SA"/>
        </w:rPr>
        <w:t>сохраняет PDF.</w:t>
      </w:r>
    </w:p>
    <w:p w14:paraId="2949F3C9" w14:textId="4BF54F6E" w:rsidR="000F4A2D" w:rsidRPr="00A51B84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Листинг</w:t>
      </w:r>
      <w:r w:rsidRPr="00A51B8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2A2461" w:rsidRPr="00A51B84">
        <w:rPr>
          <w:rFonts w:ascii="Times New Roman" w:eastAsia="Times New Roman" w:hAnsi="Times New Roman" w:cs="Times New Roman"/>
          <w:sz w:val="24"/>
          <w:szCs w:val="24"/>
          <w:lang w:eastAsia="zh-CN"/>
        </w:rPr>
        <w:t>8</w:t>
      </w:r>
      <w:r w:rsidR="0028522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Генерация отчета</w:t>
      </w:r>
      <w:r w:rsidR="00A4773E" w:rsidRPr="00A51B8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151A3778" w14:textId="77777777" w:rsidR="000F4A2D" w:rsidRPr="00A51B84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generate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pdf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):</w:t>
      </w:r>
    </w:p>
    <w:p w14:paraId="29CEBB14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start_of_month = self.current_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date.replace(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day=1) </w:t>
      </w:r>
    </w:p>
    <w:p w14:paraId="0D95BBFC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months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= ["Январь", "Февраль", "Март", "Апрель", "Май", "Июнь", </w:t>
      </w:r>
    </w:p>
    <w:p w14:paraId="44595E28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  </w:t>
      </w:r>
      <w:proofErr w:type="gramStart"/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"Июль", "Август", "Сентябрь", "Октябрь", "Ноябрь", "Декабрь"]</w:t>
      </w:r>
      <w:proofErr w:type="gramEnd"/>
    </w:p>
    <w:p w14:paraId="337DF36F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month_index = start_of_month.month - 1</w:t>
      </w:r>
    </w:p>
    <w:p w14:paraId="01F0A712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not (0 &lt;= month_index &lt; len(months)):</w:t>
      </w:r>
    </w:p>
    <w:p w14:paraId="0846046E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month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name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= "Неизвестный месяц"</w:t>
      </w:r>
    </w:p>
    <w:p w14:paraId="0124ADDC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else</w:t>
      </w:r>
      <w:proofErr w:type="gramEnd"/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:</w:t>
      </w:r>
    </w:p>
    <w:p w14:paraId="772E7660" w14:textId="77777777" w:rsidR="000F4A2D" w:rsidRPr="00A51B84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month_name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months[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month_index</w:t>
      </w:r>
    </w:p>
    <w:p w14:paraId="1146C7BF" w14:textId="6904947C" w:rsidR="0028522E" w:rsidRPr="00A51B84" w:rsidRDefault="0028522E" w:rsidP="002852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Продолжение</w:t>
      </w:r>
      <w:r w:rsidRPr="00A51B84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листинга</w:t>
      </w:r>
      <w:r w:rsidRPr="00A51B84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8.        </w:t>
      </w:r>
    </w:p>
    <w:p w14:paraId="4C802AED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print(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f"month_name перед Paragraph: {month_name}")</w:t>
      </w:r>
    </w:p>
    <w:p w14:paraId="6BFBB3B7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title_text = f"График дежурств: {month_name} {start_of_month.year}"</w:t>
      </w:r>
    </w:p>
    <w:p w14:paraId="322A69B8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print(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f"title_text: {title_text}")</w:t>
      </w:r>
    </w:p>
    <w:p w14:paraId="20268399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filename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, _ = QFileDialog.getSaveFileName(self, "Сохранить PDF",                          f"График_дежурств_{month_name}_{start_of_month.year}.pdf", </w:t>
      </w:r>
    </w:p>
    <w:p w14:paraId="00935090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                             "PDF Files (*.pdf)")</w:t>
      </w:r>
    </w:p>
    <w:p w14:paraId="2E865ED5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not filename:</w:t>
      </w:r>
    </w:p>
    <w:p w14:paraId="73F0E5E5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</w:p>
    <w:p w14:paraId="7BB089B2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schedule_data = self.schedule_repo.get_month_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schedule(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start_of_month)</w:t>
      </w:r>
    </w:p>
    <w:p w14:paraId="3E9F71DE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doc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SimpleDocTemplate(filename, pagesize=A4)</w:t>
      </w:r>
    </w:p>
    <w:p w14:paraId="05E02366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elements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[]</w:t>
      </w:r>
    </w:p>
    <w:p w14:paraId="02BABA0E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styles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getSampleStyleSheet()</w:t>
      </w:r>
    </w:p>
    <w:p w14:paraId="50804ED3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font_name = 'DejaVuSans' if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pdfmetrics.getFont(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'DejaVuSans') else 'Helvetica'</w:t>
      </w:r>
    </w:p>
    <w:p w14:paraId="655CE725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print(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f"Используемый шрифт: {font_name}")</w:t>
      </w:r>
    </w:p>
    <w:p w14:paraId="381C55E7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logo_style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ParagraphStyle(</w:t>
      </w:r>
      <w:proofErr w:type="gramEnd"/>
    </w:p>
    <w:p w14:paraId="32184221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name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='LogoStyle',</w:t>
      </w:r>
    </w:p>
    <w:p w14:paraId="67ADC334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parent=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styles['Normal'],</w:t>
      </w:r>
    </w:p>
    <w:p w14:paraId="10268C38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fontName=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font_name,</w:t>
      </w:r>
    </w:p>
    <w:p w14:paraId="31DDEA28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fontSize=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14,</w:t>
      </w:r>
    </w:p>
    <w:p w14:paraId="296CC1A5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textColor=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colors.black,</w:t>
      </w:r>
    </w:p>
    <w:p w14:paraId="5AA0A48B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alignment=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1 </w:t>
      </w:r>
    </w:p>
    <w:p w14:paraId="5FD5548B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)</w:t>
      </w:r>
    </w:p>
    <w:p w14:paraId="16192F7E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title_style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ParagraphStyle(</w:t>
      </w:r>
      <w:proofErr w:type="gramEnd"/>
    </w:p>
    <w:p w14:paraId="5F3FA3D4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name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='TitleStyle',</w:t>
      </w:r>
    </w:p>
    <w:p w14:paraId="277CD88E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parent=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styles['Heading1'],</w:t>
      </w:r>
    </w:p>
    <w:p w14:paraId="7B8C7F92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fontName=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font_name,</w:t>
      </w:r>
    </w:p>
    <w:p w14:paraId="580708E3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fontSize=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24,</w:t>
      </w:r>
    </w:p>
    <w:p w14:paraId="20ECC841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textColor=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colors.blue,</w:t>
      </w:r>
    </w:p>
    <w:p w14:paraId="36CB2CA5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spaceAfter=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12,</w:t>
      </w:r>
    </w:p>
    <w:p w14:paraId="2B7C9746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alignment=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1  </w:t>
      </w:r>
    </w:p>
    <w:p w14:paraId="65C43065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) </w:t>
      </w:r>
    </w:p>
    <w:p w14:paraId="328175F9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info_style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ParagraphStyle(</w:t>
      </w:r>
      <w:proofErr w:type="gramEnd"/>
    </w:p>
    <w:p w14:paraId="2B979EC9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name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='InfoStyle',</w:t>
      </w:r>
    </w:p>
    <w:p w14:paraId="72B349E0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parent=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styles['Normal'],</w:t>
      </w:r>
    </w:p>
    <w:p w14:paraId="632613CE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fontName=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font_name,</w:t>
      </w:r>
    </w:p>
    <w:p w14:paraId="46D2A25F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fontSize=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12,</w:t>
      </w:r>
    </w:p>
    <w:p w14:paraId="19ABFCDE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leading=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14,</w:t>
      </w:r>
    </w:p>
    <w:p w14:paraId="761088C4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alignment=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1  </w:t>
      </w:r>
    </w:p>
    <w:p w14:paraId="735BC947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)</w:t>
      </w:r>
    </w:p>
    <w:p w14:paraId="23458F39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schedule_style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ParagraphStyle(</w:t>
      </w:r>
      <w:proofErr w:type="gramEnd"/>
    </w:p>
    <w:p w14:paraId="3E943CDF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name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='ScheduleStyle',</w:t>
      </w:r>
    </w:p>
    <w:p w14:paraId="57F01592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parent=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styles['Normal'],</w:t>
      </w:r>
    </w:p>
    <w:p w14:paraId="307864B9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fontName=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font_name,</w:t>
      </w:r>
    </w:p>
    <w:p w14:paraId="15BCC927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fontSize=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12,</w:t>
      </w:r>
    </w:p>
    <w:p w14:paraId="067D9CA3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leading=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16,</w:t>
      </w:r>
    </w:p>
    <w:p w14:paraId="1BEEC6EC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leftIndent=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20,</w:t>
      </w:r>
    </w:p>
    <w:p w14:paraId="32521DEF" w14:textId="77777777" w:rsidR="000F4A2D" w:rsidRPr="00A51B84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spaceAfter=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6</w:t>
      </w:r>
    </w:p>
    <w:p w14:paraId="6FC14D8F" w14:textId="775F5954" w:rsidR="0028522E" w:rsidRPr="00A51B84" w:rsidRDefault="0028522E" w:rsidP="002852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Продолжение</w:t>
      </w:r>
      <w:r w:rsidRPr="00A51B84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листинга</w:t>
      </w:r>
      <w:r w:rsidRPr="00A51B84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8.        </w:t>
      </w:r>
    </w:p>
    <w:p w14:paraId="13531745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)</w:t>
      </w:r>
    </w:p>
    <w:p w14:paraId="75B06371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footer_style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ParagraphStyle(</w:t>
      </w:r>
      <w:proofErr w:type="gramEnd"/>
    </w:p>
    <w:p w14:paraId="0AE3DACB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name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='FooterStyle',</w:t>
      </w:r>
    </w:p>
    <w:p w14:paraId="624D5138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parent=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styles['Normal'],</w:t>
      </w:r>
    </w:p>
    <w:p w14:paraId="4B31C961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fontName=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font_name,</w:t>
      </w:r>
    </w:p>
    <w:p w14:paraId="500767A1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fontSize=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10,</w:t>
      </w:r>
    </w:p>
    <w:p w14:paraId="471F59B7" w14:textId="77777777" w:rsidR="000F4A2D" w:rsidRPr="00A51B84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leading=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12,</w:t>
      </w:r>
    </w:p>
    <w:p w14:paraId="545402C6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alignment=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1  </w:t>
      </w:r>
    </w:p>
    <w:p w14:paraId="35FB46D0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)</w:t>
      </w:r>
    </w:p>
    <w:p w14:paraId="03D86E16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logo_path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os.path.join(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os.getcwd(), 'logo.jpg')  </w:t>
      </w:r>
    </w:p>
    <w:p w14:paraId="2103F146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os.path.exists(logo_path):</w:t>
      </w:r>
    </w:p>
    <w:p w14:paraId="2F4BD582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logo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Image(logo_path, width=250, height=250)</w:t>
      </w:r>
    </w:p>
    <w:p w14:paraId="0B4AB638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elements.append(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logo)</w:t>
      </w:r>
    </w:p>
    <w:p w14:paraId="4C3D3B97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else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:</w:t>
      </w:r>
    </w:p>
    <w:p w14:paraId="6423E100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logo_text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Paragraph(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"Логотип больницы", logo_style)</w:t>
      </w:r>
    </w:p>
    <w:p w14:paraId="4F7BB256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elements.append(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logo_text)</w:t>
      </w:r>
    </w:p>
    <w:p w14:paraId="57757850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title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Paragraph(title_text, title_style)</w:t>
      </w:r>
    </w:p>
    <w:p w14:paraId="5095848E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elements.append(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title)</w:t>
      </w:r>
    </w:p>
    <w:p w14:paraId="130B2038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hospital_info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Paragraph(</w:t>
      </w:r>
      <w:proofErr w:type="gramEnd"/>
    </w:p>
    <w:p w14:paraId="2CDFB5A6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r w:rsidRPr="006D61BA">
        <w:rPr>
          <w:rFonts w:ascii="Courier New" w:eastAsia="Times New Roman" w:hAnsi="Courier New" w:cs="Courier New"/>
          <w:sz w:val="24"/>
          <w:szCs w:val="24"/>
          <w:lang w:eastAsia="zh-CN"/>
        </w:rPr>
        <w:t>"Республиканская клиническая больница имени Г.Я. Ремишевской&lt;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br</w:t>
      </w:r>
      <w:r w:rsidRPr="006D61BA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/&gt;Адрес: пр.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Ленина д. 23&lt;br/&gt;Телефон: +7 390 224-82-54",</w:t>
      </w:r>
    </w:p>
    <w:p w14:paraId="1D4868B7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info_style</w:t>
      </w:r>
    </w:p>
    <w:p w14:paraId="7DE5EBED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)</w:t>
      </w:r>
    </w:p>
    <w:p w14:paraId="7898CCD1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elements.append(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hospital_info)</w:t>
      </w:r>
    </w:p>
    <w:p w14:paraId="18F67985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elements.append(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Paragraph("&lt;br/&gt;", styles['Normal']))</w:t>
      </w:r>
    </w:p>
    <w:p w14:paraId="42A0A614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schedule_text = "Список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дежурств: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&lt;br/&gt;\n"</w:t>
      </w:r>
    </w:p>
    <w:p w14:paraId="2810210A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for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i, (date, employees) in enumerate(sorted(schedule_data.items()), 1):</w:t>
      </w:r>
    </w:p>
    <w:p w14:paraId="0DD032F6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schedule_text += f"&lt;b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&gt;{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i}.&lt;/b&gt; Дежурства на {date}:&lt;br/&gt;\n"</w:t>
      </w:r>
    </w:p>
    <w:p w14:paraId="073FAEEF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employees:</w:t>
      </w:r>
    </w:p>
    <w:p w14:paraId="3126B6B4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schedule_text += "   - &lt;i&gt;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Дежурные: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&lt;/i&gt;&lt;br/&gt;\n"</w:t>
      </w:r>
    </w:p>
    <w:p w14:paraId="353BF3DA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for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j, employee in enumerate(employees, 1):</w:t>
      </w:r>
    </w:p>
    <w:p w14:paraId="5806D194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    schedule_text += f"      &lt;b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&gt;{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j}.&lt;/b&gt; {employee}&lt;br/&gt;\n"</w:t>
      </w:r>
    </w:p>
    <w:p w14:paraId="18A2FD60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else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:</w:t>
      </w:r>
    </w:p>
    <w:p w14:paraId="3FDF00DA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schedule_text += "   - &lt;i&gt;Дежурных нет&lt;/i&gt;&lt;br/&gt;\n"</w:t>
      </w:r>
    </w:p>
    <w:p w14:paraId="69306EC7" w14:textId="77777777" w:rsidR="000F4A2D" w:rsidRPr="00A51B84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schedule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_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text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+= "&lt;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br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/&gt;\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n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"</w:t>
      </w:r>
    </w:p>
    <w:p w14:paraId="3E2ACC6A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28522E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schedule_paragraph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Paragraph(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schedule_text, schedule_style)</w:t>
      </w:r>
    </w:p>
    <w:p w14:paraId="0AF0D08F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elements.append(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schedule_paragraph)</w:t>
      </w:r>
    </w:p>
    <w:p w14:paraId="537DC475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footer_text = (</w:t>
      </w:r>
    </w:p>
    <w:p w14:paraId="1AE6936C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f"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Сформировано: {datetime.now().strftime('%d.%m.%Y %H:%M')}&lt;br/&gt;"</w:t>
      </w:r>
    </w:p>
    <w:p w14:paraId="1AB264B0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"Отдел кадров: 8 (3902) 248-263&lt;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br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/&gt;"</w:t>
      </w:r>
    </w:p>
    <w:p w14:paraId="48CD6E3B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"Электронная почта: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kadry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@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gospital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ru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"</w:t>
      </w:r>
    </w:p>
    <w:p w14:paraId="0C0AB36A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)</w:t>
      </w:r>
    </w:p>
    <w:p w14:paraId="1191A527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footer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Paragraph(footer_text, footer_style)</w:t>
      </w:r>
    </w:p>
    <w:p w14:paraId="1B799320" w14:textId="77777777" w:rsidR="000F4A2D" w:rsidRPr="00A51B84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elements.append(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footer)</w:t>
      </w:r>
    </w:p>
    <w:p w14:paraId="1FF2D9F6" w14:textId="22B43000" w:rsidR="0028522E" w:rsidRPr="00A51B84" w:rsidRDefault="0028522E" w:rsidP="002852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Продолжение</w:t>
      </w:r>
      <w:r w:rsidRPr="00A51B84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листинга</w:t>
      </w:r>
      <w:r w:rsidRPr="00A51B84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8.        </w:t>
      </w:r>
    </w:p>
    <w:p w14:paraId="220DF0D1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doc.build(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elements)</w:t>
      </w:r>
    </w:p>
    <w:p w14:paraId="0BDC52A1" w14:textId="77777777" w:rsidR="000F4A2D" w:rsidRPr="00A51B84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print(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f"PDF сохранен как {filename}")</w:t>
      </w:r>
    </w:p>
    <w:p w14:paraId="77EB378C" w14:textId="77777777" w:rsidR="0028522E" w:rsidRPr="00A51B84" w:rsidRDefault="0028522E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</w:p>
    <w:p w14:paraId="1E5A8FA8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 w:rsidR="008835D4">
        <w:rPr>
          <w:rFonts w:ascii="Times New Roman" w:eastAsia="Times New Roman" w:hAnsi="Times New Roman" w:cs="Times New Roman"/>
          <w:sz w:val="24"/>
          <w:szCs w:val="24"/>
          <w:lang w:eastAsia="zh-CN"/>
        </w:rPr>
        <w:t>16</w:t>
      </w: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показывает PDF-отчет «График дежурств: Апрель 2025» для Республиканской клинической больницы им. Г.Я. Ремишевской. В отчете есть:</w:t>
      </w:r>
    </w:p>
    <w:p w14:paraId="1345D71B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Логотип РКБ в верхней части.</w:t>
      </w:r>
    </w:p>
    <w:p w14:paraId="7959EDB0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F122AC">
        <w:rPr>
          <w:rFonts w:ascii="Times New Roman" w:hAnsi="Times New Roman" w:cs="Times New Roman"/>
        </w:rPr>
        <w:t>Текстовое поле: информация о больнице: адрес (пр.</w:t>
      </w:r>
      <w:proofErr w:type="gramEnd"/>
      <w:r w:rsidRPr="00F122AC">
        <w:rPr>
          <w:rFonts w:ascii="Times New Roman" w:hAnsi="Times New Roman" w:cs="Times New Roman"/>
        </w:rPr>
        <w:t xml:space="preserve"> </w:t>
      </w:r>
      <w:proofErr w:type="gramStart"/>
      <w:r w:rsidRPr="00F122AC">
        <w:rPr>
          <w:rFonts w:ascii="Times New Roman" w:hAnsi="Times New Roman" w:cs="Times New Roman"/>
        </w:rPr>
        <w:t>Ленина, д. 23), телефон (+7 390 224-82-54).</w:t>
      </w:r>
      <w:proofErr w:type="gramEnd"/>
    </w:p>
    <w:p w14:paraId="0A0072B3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Список дежурств.</w:t>
      </w:r>
    </w:p>
    <w:p w14:paraId="4E3CF6F2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F122AC">
        <w:rPr>
          <w:rFonts w:ascii="Times New Roman" w:hAnsi="Times New Roman" w:cs="Times New Roman"/>
        </w:rPr>
        <w:t>Подвал: дата формирования (19.03.2025 14:34:44), контакт отдела кадров (8 (3902) 248-263), ema</w:t>
      </w:r>
      <w:r w:rsidRPr="000F4A2D">
        <w:rPr>
          <w:rFonts w:ascii="Times New Roman" w:eastAsia="Times New Roman" w:hAnsi="Times New Roman" w:cs="Times New Roman"/>
          <w:lang w:bidi="ar-SA"/>
        </w:rPr>
        <w:t>il (</w:t>
      </w:r>
      <w:hyperlink r:id="rId25" w:tgtFrame="_blank" w:history="1">
        <w:r w:rsidRPr="000F4A2D">
          <w:rPr>
            <w:rFonts w:eastAsia="Times New Roman"/>
            <w:lang w:bidi="ar-SA"/>
          </w:rPr>
          <w:t>kadry@gospital.ru</w:t>
        </w:r>
      </w:hyperlink>
      <w:r w:rsidRPr="000F4A2D">
        <w:rPr>
          <w:rFonts w:ascii="Times New Roman" w:eastAsia="Times New Roman" w:hAnsi="Times New Roman" w:cs="Times New Roman"/>
          <w:lang w:bidi="ar-SA"/>
        </w:rPr>
        <w:t>).</w:t>
      </w:r>
    </w:p>
    <w:p w14:paraId="13DA8B6B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2331C2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B38A78E" w14:textId="77777777" w:rsidR="000F4A2D" w:rsidRPr="000F4A2D" w:rsidRDefault="000F4A2D" w:rsidP="008835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A48E7D" wp14:editId="5DFB4938">
            <wp:extent cx="4619625" cy="474345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0E8C0" w14:textId="77777777" w:rsidR="000F4A2D" w:rsidRPr="000F4A2D" w:rsidRDefault="000F4A2D" w:rsidP="008835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 w:rsidR="008835D4">
        <w:rPr>
          <w:rFonts w:ascii="Times New Roman" w:eastAsia="Times New Roman" w:hAnsi="Times New Roman" w:cs="Times New Roman"/>
          <w:sz w:val="24"/>
          <w:szCs w:val="24"/>
          <w:lang w:eastAsia="zh-CN"/>
        </w:rPr>
        <w:t>16</w:t>
      </w: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Создание отчета</w:t>
      </w:r>
    </w:p>
    <w:p w14:paraId="176DD263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2CE220" w14:textId="77777777" w:rsidR="000F4A2D" w:rsidRPr="000F4A2D" w:rsidRDefault="008835D4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Описание листинга 9</w:t>
      </w:r>
      <w:r w:rsidR="000F4A2D"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33EBCE60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lastRenderedPageBreak/>
        <w:t>Методы: warning() — показывает ошибки; selectedItems() — получает выбранный элемент; data() — извлекает ID смены; remove_shift(), get_shifts_by_date() — удаляет и получает смены; update_employee_list(), load_available_employees(), load_schedule() — обновляют списки и график.</w:t>
      </w:r>
    </w:p>
    <w:p w14:paraId="78591050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Ветвления: if — проверяет окно, права, выбор сотрудника, результат удаления.</w:t>
      </w:r>
    </w:p>
    <w:p w14:paraId="0BD3CC4B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Циклы: Отсутствуют.</w:t>
      </w:r>
    </w:p>
    <w:p w14:paraId="57511D34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F122AC">
        <w:rPr>
          <w:rFonts w:ascii="Times New Roman" w:hAnsi="Times New Roman" w:cs="Times New Roman"/>
        </w:rPr>
        <w:t>Поток</w:t>
      </w:r>
      <w:r w:rsidRPr="000F4A2D">
        <w:rPr>
          <w:rFonts w:ascii="Times New Roman" w:eastAsia="Times New Roman" w:hAnsi="Times New Roman" w:cs="Times New Roman"/>
          <w:lang w:bidi="ar-SA"/>
        </w:rPr>
        <w:t xml:space="preserve">: Проверяет условия → удаляет </w:t>
      </w:r>
      <w:proofErr w:type="gramStart"/>
      <w:r w:rsidRPr="000F4A2D">
        <w:rPr>
          <w:rFonts w:ascii="Times New Roman" w:eastAsia="Times New Roman" w:hAnsi="Times New Roman" w:cs="Times New Roman"/>
          <w:lang w:bidi="ar-SA"/>
        </w:rPr>
        <w:t>смену</w:t>
      </w:r>
      <w:proofErr w:type="gramEnd"/>
      <w:r w:rsidRPr="000F4A2D">
        <w:rPr>
          <w:rFonts w:ascii="Times New Roman" w:eastAsia="Times New Roman" w:hAnsi="Times New Roman" w:cs="Times New Roman"/>
          <w:lang w:bidi="ar-SA"/>
        </w:rPr>
        <w:t xml:space="preserve"> → обновляет данные или показывает ошибку.</w:t>
      </w:r>
    </w:p>
    <w:p w14:paraId="5DDA4A6D" w14:textId="0773D3CE" w:rsidR="000F4A2D" w:rsidRPr="0028522E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Листинг</w:t>
      </w:r>
      <w:r w:rsidRPr="0028522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8835D4" w:rsidRPr="0028522E">
        <w:rPr>
          <w:rFonts w:ascii="Times New Roman" w:eastAsia="Times New Roman" w:hAnsi="Times New Roman" w:cs="Times New Roman"/>
          <w:sz w:val="24"/>
          <w:szCs w:val="24"/>
          <w:lang w:eastAsia="zh-CN"/>
        </w:rPr>
        <w:t>9</w:t>
      </w:r>
      <w:r w:rsidR="0028522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Удаление сотрудника из дежурства</w:t>
      </w:r>
      <w:r w:rsidR="00116C1D" w:rsidRPr="0028522E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1A661F14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remove_employee_from_shift(self):</w:t>
      </w:r>
    </w:p>
    <w:p w14:paraId="5AC2EFD2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not self.parent_window:</w:t>
      </w:r>
    </w:p>
    <w:p w14:paraId="5B05B84B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QMessageBox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warning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, "Ошибка", "Нет доступа к родительскому окну")</w:t>
      </w:r>
    </w:p>
    <w:p w14:paraId="057BEAAB" w14:textId="77777777" w:rsidR="000F4A2D" w:rsidRPr="00A51B84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</w:p>
    <w:p w14:paraId="7DE6584A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selected_items = self.list_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widget.selectedItems()</w:t>
      </w:r>
      <w:proofErr w:type="gramEnd"/>
    </w:p>
    <w:p w14:paraId="08D61B9A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not selected_items or not self.parent_window.is_admin:</w:t>
      </w:r>
    </w:p>
    <w:p w14:paraId="18ED9B38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QMessageBox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warning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, "Ошибка", "Выберите сотрудника для удаления или нет прав администратора")</w:t>
      </w:r>
    </w:p>
    <w:p w14:paraId="6E6876A0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</w:p>
    <w:p w14:paraId="389BDCAD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shift_id, _ = selected_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items[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0].data(Qt.UserRole)</w:t>
      </w:r>
    </w:p>
    <w:p w14:paraId="4E6D98C3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self.schedule_repo and self.schedule_repo.remove_shift(shift_id):</w:t>
      </w:r>
    </w:p>
    <w:p w14:paraId="5D8A485B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self.employees = self.schedule_repo.get_shifts_by_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date(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self.shift_date.date())</w:t>
      </w:r>
    </w:p>
    <w:p w14:paraId="1D06AAE5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self.update_employee_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list()</w:t>
      </w:r>
      <w:proofErr w:type="gramEnd"/>
    </w:p>
    <w:p w14:paraId="23D6D2E2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self.load_available_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employees()</w:t>
      </w:r>
      <w:proofErr w:type="gramEnd"/>
    </w:p>
    <w:p w14:paraId="0364EAB8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self.parent_window:</w:t>
      </w:r>
    </w:p>
    <w:p w14:paraId="518D3450" w14:textId="77777777" w:rsidR="000F4A2D" w:rsidRPr="001B72CC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self.parent_window.load_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schedule()</w:t>
      </w:r>
      <w:proofErr w:type="gramEnd"/>
    </w:p>
    <w:p w14:paraId="311CC5FE" w14:textId="77777777" w:rsidR="000F4A2D" w:rsidRPr="00FC4165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else</w:t>
      </w:r>
      <w:proofErr w:type="gramEnd"/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:</w:t>
      </w:r>
    </w:p>
    <w:p w14:paraId="37E46E73" w14:textId="77777777" w:rsidR="000F4A2D" w:rsidRDefault="000F4A2D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QMessageBox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warning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, "Ошибка", "Не удалось удалить дежурство")</w:t>
      </w:r>
    </w:p>
    <w:p w14:paraId="5F402E6B" w14:textId="77777777" w:rsidR="0028522E" w:rsidRPr="00FC4165" w:rsidRDefault="0028522E" w:rsidP="0028522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</w:p>
    <w:p w14:paraId="516E0F10" w14:textId="77777777" w:rsidR="000F4A2D" w:rsidRPr="000F4A2D" w:rsidRDefault="00116C1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Рисунок 17</w:t>
      </w:r>
      <w:r w:rsidR="000F4A2D"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диалогового окна PySide6 для управления дежурствами включает:</w:t>
      </w:r>
    </w:p>
    <w:p w14:paraId="0644B820" w14:textId="5790AD79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Список сотрудников: «Иванов Иван Иванович», «Кузнецов Олег Викторович», «Козлов Мария Андреевна».</w:t>
      </w:r>
      <w:r w:rsidR="00900C87">
        <w:rPr>
          <w:rFonts w:ascii="Times New Roman" w:hAnsi="Times New Roman" w:cs="Times New Roman"/>
        </w:rPr>
        <w:t xml:space="preserve"> </w:t>
      </w:r>
    </w:p>
    <w:p w14:paraId="155858E7" w14:textId="77777777" w:rsidR="000F4A2D" w:rsidRPr="00F122AC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F122AC">
        <w:rPr>
          <w:rFonts w:ascii="Times New Roman" w:hAnsi="Times New Roman" w:cs="Times New Roman"/>
        </w:rPr>
        <w:t>Выпадающий список (например, «Васильев Василий Васильевич»).</w:t>
      </w:r>
    </w:p>
    <w:p w14:paraId="79574F03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F122AC">
        <w:rPr>
          <w:rFonts w:ascii="Times New Roman" w:hAnsi="Times New Roman" w:cs="Times New Roman"/>
        </w:rPr>
        <w:t>Кнопки: «Добавить дежурного» (</w:t>
      </w:r>
      <w:proofErr w:type="gramStart"/>
      <w:r w:rsidRPr="00F122AC">
        <w:rPr>
          <w:rFonts w:ascii="Times New Roman" w:hAnsi="Times New Roman" w:cs="Times New Roman"/>
        </w:rPr>
        <w:t>голубая</w:t>
      </w:r>
      <w:proofErr w:type="gramEnd"/>
      <w:r w:rsidRPr="00F122AC">
        <w:rPr>
          <w:rFonts w:ascii="Times New Roman" w:hAnsi="Times New Roman" w:cs="Times New Roman"/>
        </w:rPr>
        <w:t>), «Удалить дежурного» (красная), «Закрыть</w:t>
      </w:r>
      <w:r w:rsidRPr="000F4A2D">
        <w:rPr>
          <w:rFonts w:ascii="Times New Roman" w:eastAsia="Times New Roman" w:hAnsi="Times New Roman" w:cs="Times New Roman"/>
          <w:lang w:bidi="ar-SA"/>
        </w:rPr>
        <w:t>» (синяя).</w:t>
      </w:r>
    </w:p>
    <w:p w14:paraId="257F0FAA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88C40D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7D5F1A7" w14:textId="77777777" w:rsidR="000F4A2D" w:rsidRPr="000F4A2D" w:rsidRDefault="000F4A2D" w:rsidP="00116C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34D432" wp14:editId="61BD3663">
            <wp:extent cx="3771900" cy="320992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45FB9" w14:textId="77777777" w:rsidR="000F4A2D" w:rsidRPr="000F4A2D" w:rsidRDefault="000F4A2D" w:rsidP="00CA3C9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Рисунок 1</w:t>
      </w:r>
      <w:r w:rsidR="00116C1D">
        <w:rPr>
          <w:rFonts w:ascii="Times New Roman" w:eastAsia="Times New Roman" w:hAnsi="Times New Roman" w:cs="Times New Roman"/>
          <w:sz w:val="24"/>
          <w:szCs w:val="24"/>
          <w:lang w:eastAsia="zh-CN"/>
        </w:rPr>
        <w:t>7</w:t>
      </w: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Удаление сотрудника из дежурства</w:t>
      </w:r>
    </w:p>
    <w:p w14:paraId="0DF8FDB3" w14:textId="77777777" w:rsidR="000F4A2D" w:rsidRPr="000F4A2D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296610" w14:textId="77777777" w:rsidR="000F4A2D" w:rsidRPr="000F4A2D" w:rsidRDefault="00CA3C9B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Описание листинга 10</w:t>
      </w:r>
      <w:r w:rsidR="000F4A2D"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633D49D4" w14:textId="77777777" w:rsidR="000F4A2D" w:rsidRPr="00B84899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B84899">
        <w:rPr>
          <w:rFonts w:ascii="Times New Roman" w:hAnsi="Times New Roman" w:cs="Times New Roman"/>
        </w:rPr>
        <w:t xml:space="preserve">Методы: replace() — задает даты; weekday(), days — вычисляет дни; setText(), setRowCount(), setColumnCount(), clearContents() — настраивает таблицу; get_shifts_by_date() — получает смены; setItem(), setBackground() — заполняет ячейки. </w:t>
      </w:r>
    </w:p>
    <w:p w14:paraId="414637F0" w14:textId="77777777" w:rsidR="000F4A2D" w:rsidRPr="00B84899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B84899">
        <w:rPr>
          <w:rFonts w:ascii="Times New Roman" w:hAnsi="Times New Roman" w:cs="Times New Roman"/>
        </w:rPr>
        <w:t xml:space="preserve">Ветвления: if-else — определяет следующий месяц; if-elif-else — задает цвет ячеек. </w:t>
      </w:r>
    </w:p>
    <w:p w14:paraId="3DDCB792" w14:textId="77777777" w:rsidR="000F4A2D" w:rsidRPr="00B84899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B84899">
        <w:rPr>
          <w:rFonts w:ascii="Times New Roman" w:hAnsi="Times New Roman" w:cs="Times New Roman"/>
        </w:rPr>
        <w:t xml:space="preserve">Циклы: for — перебирает дни и настраивает размеры таблицы. </w:t>
      </w:r>
    </w:p>
    <w:p w14:paraId="577B3D85" w14:textId="77777777" w:rsidR="000F4A2D" w:rsidRP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lang w:bidi="ar-SA"/>
        </w:rPr>
      </w:pPr>
      <w:r w:rsidRPr="00B84899">
        <w:rPr>
          <w:rFonts w:ascii="Times New Roman" w:hAnsi="Times New Roman" w:cs="Times New Roman"/>
        </w:rPr>
        <w:t>Поток</w:t>
      </w:r>
      <w:r w:rsidR="00CA3C9B">
        <w:rPr>
          <w:rFonts w:ascii="Times New Roman" w:eastAsia="Times New Roman" w:hAnsi="Times New Roman" w:cs="Times New Roman"/>
          <w:lang w:bidi="ar-SA"/>
        </w:rPr>
        <w:t xml:space="preserve">: Вычисляет даты, настраивает таблицу, </w:t>
      </w:r>
      <w:r w:rsidRPr="000F4A2D">
        <w:rPr>
          <w:rFonts w:ascii="Times New Roman" w:eastAsia="Times New Roman" w:hAnsi="Times New Roman" w:cs="Times New Roman"/>
          <w:lang w:bidi="ar-SA"/>
        </w:rPr>
        <w:t>заполняет ячейки данными и цветами.</w:t>
      </w:r>
    </w:p>
    <w:p w14:paraId="2DF3FD38" w14:textId="3589918D" w:rsidR="000F4A2D" w:rsidRPr="00A51B84" w:rsidRDefault="000F4A2D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>Листинг</w:t>
      </w:r>
      <w:r w:rsidRPr="00A51B8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CA3C9B" w:rsidRPr="00A51B84">
        <w:rPr>
          <w:rFonts w:ascii="Times New Roman" w:eastAsia="Times New Roman" w:hAnsi="Times New Roman" w:cs="Times New Roman"/>
          <w:sz w:val="24"/>
          <w:szCs w:val="24"/>
          <w:lang w:eastAsia="zh-CN"/>
        </w:rPr>
        <w:t>10</w:t>
      </w:r>
      <w:r w:rsidR="00900C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Отображение графика дежурств</w:t>
      </w:r>
      <w:r w:rsidR="00CA3C9B" w:rsidRPr="00A51B8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04462863" w14:textId="77777777" w:rsidR="000F4A2D" w:rsidRPr="00A51B84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load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schedule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):</w:t>
      </w:r>
    </w:p>
    <w:p w14:paraId="128805AE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start_of_month = self.current_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date.replace(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day=1)</w:t>
      </w:r>
    </w:p>
    <w:p w14:paraId="074EA208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start_of_month.month &lt; 12:</w:t>
      </w:r>
    </w:p>
    <w:p w14:paraId="6EAABAC3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next_month = start_of_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month.replace(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month=start_of_month.month + 1, year=start_of_month.year)</w:t>
      </w:r>
    </w:p>
    <w:p w14:paraId="26CBAAFA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else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:</w:t>
      </w:r>
    </w:p>
    <w:p w14:paraId="6E6AEE18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next_month = start_of_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month.replace(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month=1, year=start_of_month.year + 1)</w:t>
      </w:r>
    </w:p>
    <w:p w14:paraId="173CEE2E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days_in_month = (next_month - start_of_month).days</w:t>
      </w:r>
    </w:p>
    <w:p w14:paraId="28B07DB2" w14:textId="77777777" w:rsidR="000F4A2D" w:rsidRPr="00FC4165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months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= ["Январь", "Февраль", "Март", "Апрель", "Май", "Июнь", </w:t>
      </w:r>
    </w:p>
    <w:p w14:paraId="15D2D163" w14:textId="77777777" w:rsidR="000F4A2D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      </w:t>
      </w:r>
      <w:proofErr w:type="gramStart"/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"Июль", "Август", "Сентябрь", "Октябрь", "Ноябрь", "Декабрь"]</w:t>
      </w:r>
      <w:proofErr w:type="gramEnd"/>
    </w:p>
    <w:p w14:paraId="579FFDD2" w14:textId="77777777" w:rsidR="00900C87" w:rsidRDefault="00900C87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</w:p>
    <w:p w14:paraId="07B8E30C" w14:textId="3B6236CD" w:rsidR="00900C87" w:rsidRPr="00A51B84" w:rsidRDefault="00900C87" w:rsidP="00900C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Продолжение</w:t>
      </w:r>
      <w:r w:rsidRPr="00A51B84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листинга</w:t>
      </w:r>
      <w:r w:rsidRPr="00A51B84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10.</w:t>
      </w:r>
    </w:p>
    <w:p w14:paraId="53B76D86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900C87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self.month_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label.setText(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f"{months[start_of_month.month - 1]} {start_of_month.year}")</w:t>
      </w:r>
    </w:p>
    <w:p w14:paraId="3EF18E1D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first_day_weekday = start_of_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month.weekday()</w:t>
      </w:r>
      <w:proofErr w:type="gramEnd"/>
    </w:p>
    <w:p w14:paraId="53E5BF9B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total_slots = days_in_month + first_day_weekday</w:t>
      </w:r>
    </w:p>
    <w:p w14:paraId="2FF48BAE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weeks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(total_slots + 6) // 7</w:t>
      </w:r>
    </w:p>
    <w:p w14:paraId="539F5B0A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self.table.setRowCount(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weeks)</w:t>
      </w:r>
    </w:p>
    <w:p w14:paraId="23747DC1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self.table.setColumnCount(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7)</w:t>
      </w:r>
    </w:p>
    <w:p w14:paraId="470916E6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self.table.clearContents()</w:t>
      </w:r>
      <w:proofErr w:type="gramEnd"/>
    </w:p>
    <w:p w14:paraId="42C061D4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today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datetime.now()</w:t>
      </w:r>
    </w:p>
    <w:p w14:paraId="6975C78C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for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day in range(days_in_month):</w:t>
      </w:r>
    </w:p>
    <w:p w14:paraId="66753547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current_date = start_of_month +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timedelta(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days=day)</w:t>
      </w:r>
    </w:p>
    <w:p w14:paraId="3989C274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total_position = day + first_day_weekday</w:t>
      </w:r>
    </w:p>
    <w:p w14:paraId="74F5B7ED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row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total_position // 7</w:t>
      </w:r>
    </w:p>
    <w:p w14:paraId="119DEC7F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col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total_position % 7</w:t>
      </w:r>
    </w:p>
    <w:p w14:paraId="72867F1A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employees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self.schedule_repo.get_shifts_by_date(current_date.date())</w:t>
      </w:r>
    </w:p>
    <w:p w14:paraId="2CC706C7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item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QTableWidgetItem()</w:t>
      </w:r>
    </w:p>
    <w:p w14:paraId="6A5BBD5B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employee_count =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len(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employees) if employees else 0</w:t>
      </w:r>
    </w:p>
    <w:p w14:paraId="5C7C4DAF" w14:textId="77777777" w:rsidR="000F4A2D" w:rsidRPr="00FC4165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item.setText(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f"{day + 1}\n{employee_count} чел.")  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# Отображение номера дня и количества дежурных</w:t>
      </w:r>
    </w:p>
    <w:p w14:paraId="27BD158E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item.setData(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Qt.UserRole, {</w:t>
      </w:r>
    </w:p>
    <w:p w14:paraId="1BF0C068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'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date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': current_date,</w:t>
      </w:r>
    </w:p>
    <w:p w14:paraId="7E1204C2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'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employees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': employees if employees else []</w:t>
      </w:r>
    </w:p>
    <w:p w14:paraId="144D8269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}) </w:t>
      </w:r>
    </w:p>
    <w:p w14:paraId="7C90BA67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item.setTextAlignment(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Qt.AlignCenter)</w:t>
      </w:r>
    </w:p>
    <w:p w14:paraId="574BED77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current_date.date() == today.date():</w:t>
      </w:r>
    </w:p>
    <w:p w14:paraId="16E1C560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item.setBackground(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QColor("#E5E9F0"))</w:t>
      </w:r>
    </w:p>
    <w:p w14:paraId="6E5DB0DD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elif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employee_count &gt; 0:</w:t>
      </w:r>
    </w:p>
    <w:p w14:paraId="1B5708F2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item.setBackground(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QColor("#EBE9D8"))</w:t>
      </w:r>
    </w:p>
    <w:p w14:paraId="74FEECB9" w14:textId="77777777" w:rsidR="000F4A2D" w:rsidRPr="00FC4165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else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:</w:t>
      </w:r>
    </w:p>
    <w:p w14:paraId="297066EE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item.setBackground(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QColor("#FFFFFF")) </w:t>
      </w:r>
    </w:p>
    <w:p w14:paraId="58297CB8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self.table.setItem(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row, col, item)</w:t>
      </w:r>
    </w:p>
    <w:p w14:paraId="4AA28AE4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for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col in range(7):</w:t>
      </w:r>
    </w:p>
    <w:p w14:paraId="58B723D2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self.table.setColumnWidth(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col, 125)</w:t>
      </w:r>
    </w:p>
    <w:p w14:paraId="04E604B6" w14:textId="77777777" w:rsidR="000F4A2D" w:rsidRPr="001B72CC" w:rsidRDefault="000F4A2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for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row in range(weeks):</w:t>
      </w:r>
    </w:p>
    <w:p w14:paraId="074F704B" w14:textId="77777777" w:rsidR="000F4A2D" w:rsidRPr="000F4A2D" w:rsidRDefault="000F4A2D" w:rsidP="00900C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           </w:t>
      </w:r>
      <w:proofErr w:type="gramStart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table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setRowHeight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1B72CC">
        <w:rPr>
          <w:rFonts w:ascii="Courier New" w:eastAsia="Times New Roman" w:hAnsi="Courier New" w:cs="Courier New"/>
          <w:sz w:val="24"/>
          <w:szCs w:val="24"/>
          <w:lang w:val="en-US" w:eastAsia="zh-CN"/>
        </w:rPr>
        <w:t>row</w:t>
      </w:r>
      <w:r w:rsidRPr="00FC4165">
        <w:rPr>
          <w:rFonts w:ascii="Courier New" w:eastAsia="Times New Roman" w:hAnsi="Courier New" w:cs="Courier New"/>
          <w:sz w:val="24"/>
          <w:szCs w:val="24"/>
          <w:lang w:eastAsia="zh-CN"/>
        </w:rPr>
        <w:t>, 80)</w:t>
      </w:r>
    </w:p>
    <w:p w14:paraId="0E391CB2" w14:textId="77777777" w:rsidR="00900C87" w:rsidRDefault="00900C87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D93AD3D" w14:textId="77777777" w:rsidR="000F4A2D" w:rsidRPr="000F4A2D" w:rsidRDefault="00CA3C9B" w:rsidP="000F4A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Рисунок 18</w:t>
      </w:r>
      <w:r w:rsidR="000F4A2D"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показывает календарь дежурств за март 2025 года в приложении. Включает:</w:t>
      </w:r>
    </w:p>
    <w:p w14:paraId="7569B547" w14:textId="77777777" w:rsidR="000F4A2D" w:rsidRPr="00B84899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B84899">
        <w:rPr>
          <w:rFonts w:ascii="Times New Roman" w:hAnsi="Times New Roman" w:cs="Times New Roman"/>
        </w:rPr>
        <w:t>Заголовок: «Март 2025».</w:t>
      </w:r>
    </w:p>
    <w:p w14:paraId="735C66DE" w14:textId="77777777" w:rsidR="000F4A2D" w:rsidRPr="00B84899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B84899">
        <w:rPr>
          <w:rFonts w:ascii="Times New Roman" w:hAnsi="Times New Roman" w:cs="Times New Roman"/>
        </w:rPr>
        <w:t>Кнопки: "Предыдущий месяц" и «Следующий месяц».</w:t>
      </w:r>
    </w:p>
    <w:p w14:paraId="3AE33913" w14:textId="77777777" w:rsidR="000F4A2D" w:rsidRPr="00B84899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B84899">
        <w:rPr>
          <w:rFonts w:ascii="Times New Roman" w:hAnsi="Times New Roman" w:cs="Times New Roman"/>
        </w:rPr>
        <w:t>Таблица с днями недели (Пн–Вс) и числами месяца.</w:t>
      </w:r>
    </w:p>
    <w:p w14:paraId="3A11736E" w14:textId="77777777" w:rsidR="000F4A2D" w:rsidRPr="00B84899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B84899">
        <w:rPr>
          <w:rFonts w:ascii="Times New Roman" w:hAnsi="Times New Roman" w:cs="Times New Roman"/>
        </w:rPr>
        <w:t>Ячейки: показывают день и количество дежурных (например, «1\n1 чел.», «4\n2 чел.», «0 чел.» — нет дежурных).</w:t>
      </w:r>
    </w:p>
    <w:p w14:paraId="4A862185" w14:textId="77777777" w:rsidR="000F4A2D" w:rsidRDefault="000F4A2D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lang w:bidi="ar-SA"/>
        </w:rPr>
      </w:pPr>
      <w:proofErr w:type="gramStart"/>
      <w:r w:rsidRPr="00B84899">
        <w:rPr>
          <w:rFonts w:ascii="Times New Roman" w:hAnsi="Times New Roman" w:cs="Times New Roman"/>
        </w:rPr>
        <w:t>Цвета</w:t>
      </w:r>
      <w:r w:rsidRPr="000F4A2D">
        <w:rPr>
          <w:rFonts w:ascii="Times New Roman" w:eastAsia="Times New Roman" w:hAnsi="Times New Roman" w:cs="Times New Roman"/>
          <w:lang w:bidi="ar-SA"/>
        </w:rPr>
        <w:t>: текущий день (21 марта) выделен голубым, дни с дежурными — желтым, без дежурных — белым, выбранный день (29 марта) — синим.</w:t>
      </w:r>
      <w:proofErr w:type="gramEnd"/>
    </w:p>
    <w:p w14:paraId="16C0CE00" w14:textId="77777777" w:rsidR="00F27CEF" w:rsidRPr="00F27CEF" w:rsidRDefault="00F27CEF" w:rsidP="00F27CE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7DAB91F0" w14:textId="77777777" w:rsidR="000F4A2D" w:rsidRPr="000F4A2D" w:rsidRDefault="000F4A2D" w:rsidP="00F27C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DC64F5" wp14:editId="4C19E18C">
            <wp:extent cx="6191250" cy="39052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AB061" w14:textId="77777777" w:rsidR="000F4A2D" w:rsidRPr="000F4A2D" w:rsidRDefault="000F4A2D" w:rsidP="00F27CEF">
      <w:pPr>
        <w:spacing w:after="0" w:line="360" w:lineRule="auto"/>
        <w:jc w:val="center"/>
        <w:rPr>
          <w:rFonts w:eastAsia="Times New Roman"/>
          <w:sz w:val="24"/>
          <w:szCs w:val="24"/>
          <w:lang w:eastAsia="zh-CN"/>
        </w:rPr>
      </w:pP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 w:rsidR="00F27CEF">
        <w:rPr>
          <w:rFonts w:ascii="Times New Roman" w:eastAsia="Times New Roman" w:hAnsi="Times New Roman" w:cs="Times New Roman"/>
          <w:sz w:val="24"/>
          <w:szCs w:val="24"/>
          <w:lang w:eastAsia="zh-CN"/>
        </w:rPr>
        <w:t>18</w:t>
      </w:r>
      <w:r w:rsidRPr="000F4A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Отображение графика дежурств</w:t>
      </w:r>
    </w:p>
    <w:p w14:paraId="471D4D62" w14:textId="77777777" w:rsidR="001819B9" w:rsidRPr="00E419B7" w:rsidRDefault="001819B9" w:rsidP="004C0AF2">
      <w:pPr>
        <w:pStyle w:val="2"/>
        <w:keepLines w:val="0"/>
        <w:numPr>
          <w:ilvl w:val="1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</w:pPr>
    </w:p>
    <w:p w14:paraId="4A2E81C4" w14:textId="77777777" w:rsidR="00303EE8" w:rsidRDefault="009E019B" w:rsidP="003F4F92">
      <w:pPr>
        <w:pStyle w:val="1"/>
        <w:pageBreakBefore/>
        <w:widowControl/>
        <w:spacing w:after="240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bookmarkStart w:id="10" w:name="_Toc195624261"/>
      <w:r>
        <w:rPr>
          <w:rFonts w:ascii="Times New Roman" w:hAnsi="Times New Roman"/>
          <w:caps/>
          <w:sz w:val="28"/>
          <w:szCs w:val="28"/>
          <w:lang w:eastAsia="zh-CN"/>
        </w:rPr>
        <w:lastRenderedPageBreak/>
        <w:t>5 тестирование программного модуля</w:t>
      </w:r>
      <w:bookmarkEnd w:id="10"/>
    </w:p>
    <w:p w14:paraId="75351BE2" w14:textId="77777777" w:rsidR="009E019B" w:rsidRDefault="00303EE8" w:rsidP="004C0AF2">
      <w:pPr>
        <w:pStyle w:val="2"/>
        <w:keepLines w:val="0"/>
        <w:numPr>
          <w:ilvl w:val="1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</w:pPr>
      <w:bookmarkStart w:id="11" w:name="_Toc195624262"/>
      <w:r w:rsidRPr="00E419B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 xml:space="preserve">5.1 Разработка </w:t>
      </w:r>
      <w:proofErr w:type="gramStart"/>
      <w:r w:rsidRPr="00E419B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>тест-кейсов</w:t>
      </w:r>
      <w:bookmarkEnd w:id="11"/>
      <w:proofErr w:type="gramEnd"/>
    </w:p>
    <w:p w14:paraId="117BAB95" w14:textId="6D2EDBA2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Тест-кейс - документ или описание, которое определяет конкретный сценарий тестирования программного обеспечения. Он включает набор условий, шагов, входных данных и ожидаемых результатов, которые используются для проверки того, что система или её часть работает корректно и соответствует треб</w:t>
      </w:r>
      <w:r w:rsidR="00900C87">
        <w:rPr>
          <w:rStyle w:val="22"/>
          <w:rFonts w:eastAsia="Tahoma"/>
        </w:rPr>
        <w:t>ованиям.</w:t>
      </w:r>
    </w:p>
    <w:p w14:paraId="50723DFB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Название: Неуспешный вход с неверным паролем</w:t>
      </w:r>
    </w:p>
    <w:p w14:paraId="49C0B1A1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ID: 1</w:t>
      </w:r>
    </w:p>
    <w:p w14:paraId="006B5977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Предусловие: В базе данных есть сотрудник "Иванов Иван Иванович" в отделении "Терапия".</w:t>
      </w:r>
    </w:p>
    <w:p w14:paraId="3153D3E4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 xml:space="preserve">Шаги: </w:t>
      </w:r>
    </w:p>
    <w:p w14:paraId="77F4AB5E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Ввести логин "Иванов Иван Иванович".</w:t>
      </w:r>
    </w:p>
    <w:p w14:paraId="005F1CD1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Ввести пароль "Хирургия".</w:t>
      </w:r>
    </w:p>
    <w:p w14:paraId="5BE129C2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Нажать кнопку "Войти".</w:t>
      </w:r>
    </w:p>
    <w:p w14:paraId="680BDB48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Ожидаемый результат: Появляется сообщение "Неверный пароль", поле пароля очищается.</w:t>
      </w:r>
    </w:p>
    <w:p w14:paraId="29E83F49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Фактический результат: Появляется сообщение "Неверный пароль", поле пароля очищается.</w:t>
      </w:r>
    </w:p>
    <w:p w14:paraId="4DD09D19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Название: Добавление нового сотрудника</w:t>
      </w:r>
    </w:p>
    <w:p w14:paraId="5727B028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ID: 2</w:t>
      </w:r>
    </w:p>
    <w:p w14:paraId="289DD3D6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Предусловие: Пользователь вошел как администратор, в базе есть отделение "Терапия".</w:t>
      </w:r>
    </w:p>
    <w:p w14:paraId="49D48265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 xml:space="preserve">Шаги: </w:t>
      </w:r>
    </w:p>
    <w:p w14:paraId="789B4BBB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Перейти на вкладку "Сотрудники".</w:t>
      </w:r>
    </w:p>
    <w:p w14:paraId="78B54C7A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Нажать кнопку "Добавить сотрудника".</w:t>
      </w:r>
    </w:p>
    <w:p w14:paraId="5E43D4C9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Ввести ФИО "Петров Петр Петрович", должность "Врач", выбрать отделение "Терапия".</w:t>
      </w:r>
    </w:p>
    <w:p w14:paraId="6B471595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Нажать "Добавить".</w:t>
      </w:r>
    </w:p>
    <w:p w14:paraId="2113EAEB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Ожидаемый результат: Появляется сообщение "Сотрудник успешно добавлен", сотрудник отображается в списке.</w:t>
      </w:r>
    </w:p>
    <w:p w14:paraId="14280188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Фактический результат: Появляется сообщение "Сотрудник успешно добавлен", сотрудник отображается в списке.</w:t>
      </w:r>
    </w:p>
    <w:p w14:paraId="5DCF6ECF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Название: Добавление дежурства</w:t>
      </w:r>
    </w:p>
    <w:p w14:paraId="79DAE213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lastRenderedPageBreak/>
        <w:t>ID: 3</w:t>
      </w:r>
    </w:p>
    <w:p w14:paraId="5D1FDBCD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Предусловие: Пользователь вошел как администратор, есть сотрудник "Иванов Иван Иванович".</w:t>
      </w:r>
    </w:p>
    <w:p w14:paraId="2A402CB4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 xml:space="preserve">Шаги: </w:t>
      </w:r>
    </w:p>
    <w:p w14:paraId="7AFFB813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На вкладке "График дежурств" кликнуть на ячейку с датой "20.03.2025".</w:t>
      </w:r>
    </w:p>
    <w:p w14:paraId="3F45A411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В открывшемся окне нажать на выпадающий список сотрудников, выбрать "Иванов Иван Иванович".</w:t>
      </w:r>
    </w:p>
    <w:p w14:paraId="6DB4010E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Нажать "Добавить дежурного".</w:t>
      </w:r>
    </w:p>
    <w:p w14:paraId="2D9970F8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Ожидаемый результат: "Иванов Иван Иванович" появляется в списке дежурных на 20.03.2025, график обновляется.</w:t>
      </w:r>
    </w:p>
    <w:p w14:paraId="728FAFBC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Фактический результат: "Иванов Иван Иванович" появляется в списке дежурных на 20.03.2025, график обновляется.</w:t>
      </w:r>
    </w:p>
    <w:p w14:paraId="0D55B0BE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Название: Удаление дежурства</w:t>
      </w:r>
    </w:p>
    <w:p w14:paraId="2B6A1CCD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ID: 4</w:t>
      </w:r>
    </w:p>
    <w:p w14:paraId="20DFABA8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Предусловие: Пользователь вошел как администратор, на 20.03.2025 назначен "Иванов Иван Иванович".</w:t>
      </w:r>
    </w:p>
    <w:p w14:paraId="3FC914F0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 xml:space="preserve">Шаги: </w:t>
      </w:r>
    </w:p>
    <w:p w14:paraId="20350AEA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Кликнуть на ячейку с датой "20.03.2025".</w:t>
      </w:r>
    </w:p>
    <w:p w14:paraId="2DF070AD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Выбрать "Иванов Иван Иванович" в списке.</w:t>
      </w:r>
    </w:p>
    <w:p w14:paraId="7C1F6321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Нажать "Удалить дежурного".</w:t>
      </w:r>
    </w:p>
    <w:p w14:paraId="5B2AD15D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Ожидаемый результат: "Иванов Иван Иванович" удален из списка дежурных, график обновляется.</w:t>
      </w:r>
    </w:p>
    <w:p w14:paraId="14AEB7AD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Фактический результат: "Иванов Иван Иванович" удален из списка дежурных, график обновляется.</w:t>
      </w:r>
    </w:p>
    <w:p w14:paraId="0DC927FD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Название: Просмотр карточки сотрудника</w:t>
      </w:r>
    </w:p>
    <w:p w14:paraId="790FDAF7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ID: 5</w:t>
      </w:r>
    </w:p>
    <w:p w14:paraId="70502F90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Предусловие: Пользователь вошел в систему, есть сотрудник "Иванов Иван Иванович".</w:t>
      </w:r>
    </w:p>
    <w:p w14:paraId="4F3D8EA3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 xml:space="preserve">Шаги: </w:t>
      </w:r>
    </w:p>
    <w:p w14:paraId="0795EFA4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На вкладке "Сотрудники" выбрать "Иванов Иван Иванович".</w:t>
      </w:r>
    </w:p>
    <w:p w14:paraId="1E1713B0" w14:textId="77777777" w:rsidR="002C2C2F" w:rsidRPr="002C2C2F" w:rsidRDefault="002C2C2F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C2C2F">
        <w:rPr>
          <w:rFonts w:ascii="Times New Roman" w:hAnsi="Times New Roman" w:cs="Times New Roman"/>
        </w:rPr>
        <w:t>Нажать на него.</w:t>
      </w:r>
    </w:p>
    <w:p w14:paraId="765B07BF" w14:textId="77777777" w:rsidR="002C2C2F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t>Ожидаемый результат: Открывается карточка сотрудника с данными: ФИО, должность, отделение, количество смен.</w:t>
      </w:r>
    </w:p>
    <w:p w14:paraId="1D452F29" w14:textId="77777777" w:rsidR="00E419B7" w:rsidRPr="002C2C2F" w:rsidRDefault="002C2C2F" w:rsidP="002C2C2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2C2C2F">
        <w:rPr>
          <w:rStyle w:val="22"/>
          <w:rFonts w:eastAsia="Tahoma"/>
        </w:rPr>
        <w:lastRenderedPageBreak/>
        <w:t>Фактический результат: Открывается карточка сотрудника с данными: ФИО, должность, отделение, количество смен.</w:t>
      </w:r>
    </w:p>
    <w:p w14:paraId="022F0CA4" w14:textId="77777777" w:rsidR="00F0030F" w:rsidRDefault="00303EE8" w:rsidP="004C0AF2">
      <w:pPr>
        <w:pStyle w:val="2"/>
        <w:keepLines w:val="0"/>
        <w:numPr>
          <w:ilvl w:val="1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</w:pPr>
      <w:bookmarkStart w:id="12" w:name="_Toc195624263"/>
      <w:r w:rsidRPr="00E419B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>5.2 Модульное тестирование</w:t>
      </w:r>
      <w:bookmarkEnd w:id="12"/>
      <w:r w:rsidRPr="00E419B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 xml:space="preserve"> </w:t>
      </w:r>
    </w:p>
    <w:p w14:paraId="6204B3C3" w14:textId="77777777" w:rsidR="00F0030F" w:rsidRPr="00F0030F" w:rsidRDefault="00F0030F" w:rsidP="00F0030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F0030F">
        <w:rPr>
          <w:rStyle w:val="22"/>
          <w:rFonts w:eastAsia="Tahoma"/>
        </w:rPr>
        <w:t>Модульное тестирование является важной частью разработки программного обеспечения, позволяя разработчикам проверять корректность работы отдельных компонентов программы изолированно от остальной системы. В языке Python для проведения модульного тестирования широко используется библиотека unittest, которая предоставляет мощный и гибкий инструментарий для создания, выполнения и анализа тестов. В данной главе рассмотрен процесс проведения модульного тестирования с использованием unittest на примере системы авторизации, реализованной в приложении для управления графиком дежурств больницы</w:t>
      </w:r>
      <w:r>
        <w:rPr>
          <w:rStyle w:val="22"/>
          <w:rFonts w:eastAsia="Tahoma"/>
        </w:rPr>
        <w:t>.</w:t>
      </w:r>
    </w:p>
    <w:p w14:paraId="697124EB" w14:textId="77777777" w:rsidR="00F0030F" w:rsidRPr="00F0030F" w:rsidRDefault="00F0030F" w:rsidP="00F0030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F0030F">
        <w:rPr>
          <w:rStyle w:val="22"/>
          <w:rFonts w:eastAsia="Tahoma"/>
        </w:rPr>
        <w:t>В рамках тестирования проверяется логика авторизации, которая проверяет учетные данные пользователя (логин и пароль). Логин представляет собой ФИО сотрудника, а пароль – название отделения, в котором он работает.</w:t>
      </w:r>
    </w:p>
    <w:p w14:paraId="34A23D7D" w14:textId="77777777" w:rsidR="00303EE8" w:rsidRDefault="00F0030F" w:rsidP="00F0030F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F0030F">
        <w:rPr>
          <w:rStyle w:val="22"/>
          <w:rFonts w:eastAsia="Tahoma"/>
        </w:rPr>
        <w:t xml:space="preserve">Для тестирования был создан изолированный класс LoginTester, продемонстрированный в листинге </w:t>
      </w:r>
      <w:r w:rsidR="000E39BC">
        <w:rPr>
          <w:rStyle w:val="22"/>
          <w:rFonts w:eastAsia="Tahoma"/>
        </w:rPr>
        <w:t>11</w:t>
      </w:r>
      <w:r w:rsidRPr="00F0030F">
        <w:rPr>
          <w:rStyle w:val="22"/>
          <w:rFonts w:eastAsia="Tahoma"/>
        </w:rPr>
        <w:t xml:space="preserve">, который воспроизводит логику авторизации без использования GUI, и написаны тесты для проверки двух сценариев: успешного входа и входа с неверным паролем. Результаты тестов будут отображаться в диалоговом окне с помощью QMessageBox, наблюдать результат выполнения можно на рисунке </w:t>
      </w:r>
      <w:r w:rsidR="000E39BC">
        <w:rPr>
          <w:rStyle w:val="22"/>
          <w:rFonts w:eastAsia="Tahoma"/>
        </w:rPr>
        <w:t>19</w:t>
      </w:r>
      <w:r w:rsidRPr="00F0030F">
        <w:rPr>
          <w:rStyle w:val="22"/>
          <w:rFonts w:eastAsia="Tahoma"/>
        </w:rPr>
        <w:t>.</w:t>
      </w:r>
    </w:p>
    <w:p w14:paraId="4F1DB063" w14:textId="660669EC" w:rsidR="00B65E3D" w:rsidRPr="00B65E3D" w:rsidRDefault="00B65E3D" w:rsidP="00B65E3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B65E3D">
        <w:rPr>
          <w:rStyle w:val="22"/>
          <w:rFonts w:eastAsia="Tahoma"/>
        </w:rPr>
        <w:t xml:space="preserve">Листинг кода </w:t>
      </w:r>
      <w:r w:rsidR="00752B0C">
        <w:rPr>
          <w:rStyle w:val="22"/>
          <w:rFonts w:eastAsia="Tahoma"/>
        </w:rPr>
        <w:t>11</w:t>
      </w:r>
      <w:r w:rsidR="00900C87">
        <w:rPr>
          <w:rStyle w:val="22"/>
          <w:rFonts w:eastAsia="Tahoma"/>
        </w:rPr>
        <w:t xml:space="preserve"> – Модульное тестирование 1</w:t>
      </w:r>
      <w:r w:rsidR="00752B0C">
        <w:rPr>
          <w:rStyle w:val="22"/>
          <w:rFonts w:eastAsia="Tahoma"/>
        </w:rPr>
        <w:t>:</w:t>
      </w:r>
    </w:p>
    <w:p w14:paraId="4104A6D9" w14:textId="77777777" w:rsidR="00B65E3D" w:rsidRPr="00A51B84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A51B84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  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check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credentials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,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login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,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password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,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mock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db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,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mock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msgbox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):</w:t>
      </w:r>
    </w:p>
    <w:p w14:paraId="6A81A759" w14:textId="77777777" w:rsidR="00B65E3D" w:rsidRPr="00752B0C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login == "admin" and password == "admin":</w:t>
      </w:r>
    </w:p>
    <w:p w14:paraId="0AFDFD58" w14:textId="77777777" w:rsidR="00B65E3D" w:rsidRPr="00752B0C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self.is_admin = True</w:t>
      </w:r>
    </w:p>
    <w:p w14:paraId="4CECBDAF" w14:textId="77777777" w:rsidR="00B65E3D" w:rsidRPr="00752B0C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self.accept()</w:t>
      </w:r>
      <w:proofErr w:type="gramEnd"/>
    </w:p>
    <w:p w14:paraId="3135BC90" w14:textId="77777777" w:rsidR="00B65E3D" w:rsidRPr="00752B0C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</w:p>
    <w:p w14:paraId="758FBFEB" w14:textId="77777777" w:rsidR="00B65E3D" w:rsidRPr="00752B0C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mock_employee =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Employee(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id=1, name="Иванов Иван Иванович")</w:t>
      </w:r>
    </w:p>
    <w:p w14:paraId="26C291E2" w14:textId="77777777" w:rsidR="00B65E3D" w:rsidRPr="00752B0C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mock_otdelenie =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Otdelenie(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name="Хирургия")</w:t>
      </w:r>
    </w:p>
    <w:p w14:paraId="11635A27" w14:textId="77777777" w:rsidR="00B65E3D" w:rsidRPr="00752B0C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mock_db.return_value.session.query.return_value.filter.return_value.first.return_value = (</w:t>
      </w:r>
    </w:p>
    <w:p w14:paraId="2B8655D9" w14:textId="77777777" w:rsidR="00B65E3D" w:rsidRPr="00FC4165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mock_employee, mock_otdelenie) if login == "Иванов Иван Иванович" else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None</w:t>
      </w:r>
      <w:proofErr w:type="gramEnd"/>
    </w:p>
    <w:p w14:paraId="77B05F1B" w14:textId="77777777" w:rsidR="00B65E3D" w:rsidRPr="00752B0C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login == "Иванов Иван Иванович" and mock_otdelenie.name == password:</w:t>
      </w:r>
    </w:p>
    <w:p w14:paraId="443D8951" w14:textId="77777777" w:rsidR="00B65E3D" w:rsidRPr="00752B0C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self.employee_id = mock_employee.id</w:t>
      </w:r>
    </w:p>
    <w:p w14:paraId="07C9C1AB" w14:textId="77777777" w:rsidR="00B65E3D" w:rsidRPr="00A51B84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accept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()</w:t>
      </w:r>
      <w:proofErr w:type="gramEnd"/>
    </w:p>
    <w:p w14:paraId="62177D68" w14:textId="77777777" w:rsidR="00B65E3D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else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:</w:t>
      </w:r>
    </w:p>
    <w:p w14:paraId="424E9801" w14:textId="77777777" w:rsidR="00900C87" w:rsidRDefault="00900C87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</w:p>
    <w:p w14:paraId="5C2A36ED" w14:textId="29B3A12C" w:rsidR="00900C87" w:rsidRPr="00900C87" w:rsidRDefault="00900C87" w:rsidP="00900C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1B84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Продолжение листинга 11.</w:t>
      </w:r>
    </w:p>
    <w:p w14:paraId="3A32F924" w14:textId="77777777" w:rsidR="00B65E3D" w:rsidRPr="00A51B84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lastRenderedPageBreak/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mock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msgbox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.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warning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(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None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, "Ошибка", "Неверный пароль")</w:t>
      </w:r>
    </w:p>
    <w:p w14:paraId="508CA54E" w14:textId="77777777" w:rsidR="00B65E3D" w:rsidRPr="00752B0C" w:rsidRDefault="00B65E3D" w:rsidP="00900C8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self.password_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input.clear()</w:t>
      </w:r>
      <w:proofErr w:type="gramEnd"/>
    </w:p>
    <w:p w14:paraId="3EAE8943" w14:textId="77777777" w:rsidR="00B65E3D" w:rsidRPr="00B65E3D" w:rsidRDefault="00B65E3D" w:rsidP="00B65E3D">
      <w:pPr>
        <w:pStyle w:val="normal1"/>
        <w:rPr>
          <w:rFonts w:ascii="Times New Roman" w:hAnsi="Times New Roman" w:cs="Times New Roman"/>
          <w:lang w:val="en-US"/>
        </w:rPr>
      </w:pPr>
    </w:p>
    <w:p w14:paraId="48D4A6B5" w14:textId="77777777" w:rsidR="00B65E3D" w:rsidRPr="00B65E3D" w:rsidRDefault="00B65E3D" w:rsidP="00B65E3D">
      <w:pPr>
        <w:pStyle w:val="normal1"/>
        <w:jc w:val="both"/>
        <w:rPr>
          <w:rFonts w:ascii="Times New Roman" w:hAnsi="Times New Roman" w:cs="Times New Roman"/>
          <w:lang w:val="en-US"/>
        </w:rPr>
      </w:pPr>
    </w:p>
    <w:p w14:paraId="210C3FA7" w14:textId="77777777" w:rsidR="00B65E3D" w:rsidRPr="0007546D" w:rsidRDefault="00B65E3D" w:rsidP="000754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75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E89D5" wp14:editId="352A7F48">
            <wp:extent cx="1962150" cy="1619250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2B199" w14:textId="77777777" w:rsidR="00B65E3D" w:rsidRPr="0007546D" w:rsidRDefault="00B65E3D" w:rsidP="000754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754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 w:rsidR="00752B0C">
        <w:rPr>
          <w:rFonts w:ascii="Times New Roman" w:eastAsia="Times New Roman" w:hAnsi="Times New Roman" w:cs="Times New Roman"/>
          <w:sz w:val="24"/>
          <w:szCs w:val="24"/>
          <w:lang w:eastAsia="zh-CN"/>
        </w:rPr>
        <w:t>19</w:t>
      </w:r>
      <w:r w:rsidRPr="000754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Результат выполнения модульного тестирования 1 </w:t>
      </w:r>
    </w:p>
    <w:p w14:paraId="129422CF" w14:textId="77777777" w:rsidR="00B65E3D" w:rsidRPr="00B65E3D" w:rsidRDefault="00B65E3D" w:rsidP="00B65E3D">
      <w:pPr>
        <w:pStyle w:val="normal1"/>
        <w:jc w:val="both"/>
        <w:rPr>
          <w:rFonts w:ascii="Times New Roman" w:hAnsi="Times New Roman" w:cs="Times New Roman"/>
        </w:rPr>
      </w:pPr>
    </w:p>
    <w:p w14:paraId="58082C26" w14:textId="77777777" w:rsidR="00B65E3D" w:rsidRPr="00B65E3D" w:rsidRDefault="00B65E3D" w:rsidP="00E54E8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B65E3D">
        <w:rPr>
          <w:rStyle w:val="22"/>
          <w:rFonts w:eastAsia="Tahoma"/>
        </w:rPr>
        <w:t xml:space="preserve">Данное модульное тестирование проверяет функциональность удаления дежурства из графика в приложении управления дежурствами больницы. Тест-кейс (ID: 4) имитирует действия администратора, удаляющего сотрудника "Иванов Иван Иванович" из графика на 20.03.2025. Тест изолирует логику метода remove_employee_from_shift, проверяя, что сотрудник удаляется из списка дежурных, график обновляется, и ошибки не возникают. Результаты отображаются в диалоговом окне. Полный код модульного тестирования представлен в </w:t>
      </w:r>
      <w:r w:rsidR="00162D43">
        <w:rPr>
          <w:rStyle w:val="22"/>
          <w:rFonts w:eastAsia="Tahoma"/>
        </w:rPr>
        <w:t>л</w:t>
      </w:r>
      <w:r w:rsidRPr="00B65E3D">
        <w:rPr>
          <w:rStyle w:val="22"/>
          <w:rFonts w:eastAsia="Tahoma"/>
        </w:rPr>
        <w:t xml:space="preserve">истинге </w:t>
      </w:r>
      <w:r w:rsidR="00162D43">
        <w:rPr>
          <w:rStyle w:val="22"/>
          <w:rFonts w:eastAsia="Tahoma"/>
        </w:rPr>
        <w:t>12</w:t>
      </w:r>
      <w:r w:rsidRPr="00B65E3D">
        <w:rPr>
          <w:rStyle w:val="22"/>
          <w:rFonts w:eastAsia="Tahoma"/>
        </w:rPr>
        <w:t xml:space="preserve">. Результаты выполнения теста, демонстрирующие успешное прохождение или возможные ошибки, показаны на Рисунке </w:t>
      </w:r>
      <w:r w:rsidR="00162D43">
        <w:rPr>
          <w:rStyle w:val="22"/>
          <w:rFonts w:eastAsia="Tahoma"/>
        </w:rPr>
        <w:t>20</w:t>
      </w:r>
      <w:r w:rsidRPr="00B65E3D">
        <w:rPr>
          <w:rStyle w:val="22"/>
          <w:rFonts w:eastAsia="Tahoma"/>
        </w:rPr>
        <w:t>.</w:t>
      </w:r>
    </w:p>
    <w:p w14:paraId="4C929C8C" w14:textId="04E01573" w:rsidR="00B65E3D" w:rsidRPr="00A51B84" w:rsidRDefault="00B65E3D" w:rsidP="00E54E8D">
      <w:pPr>
        <w:pStyle w:val="normal1"/>
        <w:spacing w:line="360" w:lineRule="auto"/>
        <w:ind w:firstLine="709"/>
        <w:jc w:val="both"/>
        <w:rPr>
          <w:rStyle w:val="22"/>
          <w:rFonts w:eastAsia="Tahoma"/>
          <w:lang w:val="en-US"/>
        </w:rPr>
      </w:pPr>
      <w:r w:rsidRPr="00B65E3D">
        <w:rPr>
          <w:rStyle w:val="22"/>
          <w:rFonts w:eastAsia="Tahoma"/>
        </w:rPr>
        <w:t>Листинг</w:t>
      </w:r>
      <w:r w:rsidRPr="00A51B84">
        <w:rPr>
          <w:rStyle w:val="22"/>
          <w:rFonts w:eastAsia="Tahoma"/>
          <w:lang w:val="en-US"/>
        </w:rPr>
        <w:t xml:space="preserve"> </w:t>
      </w:r>
      <w:r w:rsidRPr="00B65E3D">
        <w:rPr>
          <w:rStyle w:val="22"/>
          <w:rFonts w:eastAsia="Tahoma"/>
        </w:rPr>
        <w:t>кода</w:t>
      </w:r>
      <w:r w:rsidRPr="00A51B84">
        <w:rPr>
          <w:rStyle w:val="22"/>
          <w:rFonts w:eastAsia="Tahoma"/>
          <w:lang w:val="en-US"/>
        </w:rPr>
        <w:t xml:space="preserve"> </w:t>
      </w:r>
      <w:r w:rsidR="009421A5" w:rsidRPr="00A51B84">
        <w:rPr>
          <w:rStyle w:val="22"/>
          <w:rFonts w:eastAsia="Tahoma"/>
          <w:lang w:val="en-US"/>
        </w:rPr>
        <w:t>12</w:t>
      </w:r>
      <w:r w:rsidR="00900C87" w:rsidRPr="00A51B84">
        <w:rPr>
          <w:rStyle w:val="22"/>
          <w:rFonts w:eastAsia="Tahoma"/>
          <w:lang w:val="en-US"/>
        </w:rPr>
        <w:t xml:space="preserve"> – </w:t>
      </w:r>
      <w:r w:rsidR="00900C87">
        <w:rPr>
          <w:rStyle w:val="22"/>
          <w:rFonts w:eastAsia="Tahoma"/>
        </w:rPr>
        <w:t>Модульное</w:t>
      </w:r>
      <w:r w:rsidR="00900C87" w:rsidRPr="00A51B84">
        <w:rPr>
          <w:rStyle w:val="22"/>
          <w:rFonts w:eastAsia="Tahoma"/>
          <w:lang w:val="en-US"/>
        </w:rPr>
        <w:t xml:space="preserve"> </w:t>
      </w:r>
      <w:r w:rsidR="00900C87">
        <w:rPr>
          <w:rStyle w:val="22"/>
          <w:rFonts w:eastAsia="Tahoma"/>
        </w:rPr>
        <w:t>тестирование</w:t>
      </w:r>
      <w:r w:rsidR="00900C87" w:rsidRPr="00A51B84">
        <w:rPr>
          <w:rStyle w:val="22"/>
          <w:rFonts w:eastAsia="Tahoma"/>
          <w:lang w:val="en-US"/>
        </w:rPr>
        <w:t xml:space="preserve"> 2</w:t>
      </w:r>
      <w:r w:rsidR="009421A5" w:rsidRPr="00A51B84">
        <w:rPr>
          <w:rStyle w:val="22"/>
          <w:rFonts w:eastAsia="Tahoma"/>
          <w:lang w:val="en-US"/>
        </w:rPr>
        <w:t>:</w:t>
      </w:r>
    </w:p>
    <w:p w14:paraId="2F8C9288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B65E3D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 xml:space="preserve">     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remove_employee_from_shift(self, selected_shift_id, selected_emp_id):</w:t>
      </w:r>
    </w:p>
    <w:p w14:paraId="3EDE45EC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not self.parent_window or not self.parent_window.is_admin:</w:t>
      </w:r>
    </w:p>
    <w:p w14:paraId="702D3264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False</w:t>
      </w:r>
    </w:p>
    <w:p w14:paraId="10F3275C" w14:textId="77777777" w:rsidR="00B65E3D" w:rsidRPr="00FC4165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selected_items = [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Mock(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)]</w:t>
      </w:r>
    </w:p>
    <w:p w14:paraId="43F38245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selected_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items[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0].data.return_value = (selected_shift_id, selected_emp_id)</w:t>
      </w:r>
    </w:p>
    <w:p w14:paraId="6FD95D31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self.list_widget.selectedItems.return_value = selected_items</w:t>
      </w:r>
    </w:p>
    <w:p w14:paraId="00D90FA0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B65E3D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 xml:space="preserve">       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shift_id, _ = selected_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items[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0].data()</w:t>
      </w:r>
    </w:p>
    <w:p w14:paraId="2239131E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if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self.parent_window.schedule_repo.remove_shift(shift_id):</w:t>
      </w:r>
    </w:p>
    <w:p w14:paraId="029F1CE7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self.employees = self.parent_window.schedule_repo.get_shifts_by_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date(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self.shift_date)</w:t>
      </w:r>
    </w:p>
    <w:p w14:paraId="2D246EF9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self.update_employee_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list()</w:t>
      </w:r>
      <w:proofErr w:type="gramEnd"/>
    </w:p>
    <w:p w14:paraId="69C20642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self.parent_window.load_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schedule()</w:t>
      </w:r>
      <w:proofErr w:type="gramEnd"/>
    </w:p>
    <w:p w14:paraId="53770939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True</w:t>
      </w:r>
    </w:p>
    <w:p w14:paraId="18A9BFCD" w14:textId="77777777" w:rsidR="00B65E3D" w:rsidRPr="00A51B84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False</w:t>
      </w:r>
    </w:p>
    <w:p w14:paraId="23A38B16" w14:textId="5F1336E1" w:rsidR="00900C87" w:rsidRPr="00A51B84" w:rsidRDefault="00900C87" w:rsidP="00E54E8D">
      <w:pPr>
        <w:pStyle w:val="normal1"/>
        <w:ind w:firstLine="709"/>
        <w:jc w:val="both"/>
        <w:rPr>
          <w:rFonts w:ascii="Times New Roman" w:hAnsi="Times New Roman" w:cs="Times New Roman"/>
          <w:lang w:val="en-US"/>
        </w:rPr>
      </w:pPr>
      <w:r w:rsidRPr="009421A5">
        <w:rPr>
          <w:rStyle w:val="22"/>
          <w:rFonts w:eastAsia="Tahoma"/>
        </w:rPr>
        <w:t>Продолжение</w:t>
      </w:r>
      <w:r w:rsidRPr="00AC5842">
        <w:rPr>
          <w:rStyle w:val="22"/>
          <w:rFonts w:eastAsia="Tahoma"/>
          <w:lang w:val="en-US"/>
        </w:rPr>
        <w:t xml:space="preserve"> </w:t>
      </w:r>
      <w:r w:rsidRPr="009421A5">
        <w:rPr>
          <w:rStyle w:val="22"/>
          <w:rFonts w:eastAsia="Tahoma"/>
        </w:rPr>
        <w:t>листинга</w:t>
      </w:r>
      <w:r>
        <w:rPr>
          <w:rStyle w:val="22"/>
          <w:rFonts w:eastAsia="Tahoma"/>
          <w:lang w:val="en-US"/>
        </w:rPr>
        <w:t xml:space="preserve"> 12.</w:t>
      </w:r>
    </w:p>
    <w:p w14:paraId="432FEB1F" w14:textId="77777777" w:rsidR="00B65E3D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lastRenderedPageBreak/>
        <w:t xml:space="preserve">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</w:t>
      </w:r>
      <w:r w:rsidRPr="00A51B84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data</w:t>
      </w:r>
    </w:p>
    <w:p w14:paraId="7F2D2E4D" w14:textId="77777777" w:rsidR="00900C87" w:rsidRPr="00900C87" w:rsidRDefault="00900C87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</w:p>
    <w:p w14:paraId="205BE153" w14:textId="50090271" w:rsidR="00B65E3D" w:rsidRPr="0007546D" w:rsidRDefault="009421A5" w:rsidP="00E54E8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>
        <w:rPr>
          <w:rStyle w:val="22"/>
          <w:rFonts w:eastAsia="Tahoma"/>
        </w:rPr>
        <w:t>Листинг 13</w:t>
      </w:r>
      <w:r w:rsidR="00900C87">
        <w:rPr>
          <w:rStyle w:val="22"/>
          <w:rFonts w:eastAsia="Tahoma"/>
        </w:rPr>
        <w:t xml:space="preserve"> – Модульное тестирование 3</w:t>
      </w:r>
      <w:r>
        <w:rPr>
          <w:rStyle w:val="22"/>
          <w:rFonts w:eastAsia="Tahoma"/>
        </w:rPr>
        <w:t>:</w:t>
      </w:r>
    </w:p>
    <w:p w14:paraId="7FDFF78D" w14:textId="77777777" w:rsidR="00B65E3D" w:rsidRPr="00A51B84" w:rsidRDefault="00B65E3D" w:rsidP="00E54E8D">
      <w:pPr>
        <w:spacing w:after="0" w:line="240" w:lineRule="auto"/>
        <w:jc w:val="both"/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</w:pPr>
      <w:r w:rsidRPr="00B65E3D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> 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setUp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(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>):</w:t>
      </w:r>
    </w:p>
    <w:p w14:paraId="4E28EA96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B65E3D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> </w:t>
      </w:r>
      <w:r w:rsidRPr="00A51B84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 xml:space="preserve"> </w:t>
      </w:r>
      <w:r w:rsidRPr="00B65E3D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> </w:t>
      </w:r>
      <w:r w:rsidRPr="00A51B84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 xml:space="preserve"> </w:t>
      </w:r>
      <w:r w:rsidRPr="00B65E3D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> </w:t>
      </w:r>
      <w:r w:rsidRPr="00A51B84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 xml:space="preserve"> </w:t>
      </w:r>
      <w:r w:rsidRPr="00B65E3D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> </w:t>
      </w:r>
      <w:r w:rsidRPr="00A51B84">
        <w:rPr>
          <w:rFonts w:ascii="Times New Roman" w:eastAsia="Tahoma" w:hAnsi="Times New Roman" w:cs="Times New Roman"/>
          <w:sz w:val="24"/>
          <w:szCs w:val="24"/>
          <w:lang w:val="en-US" w:eastAsia="zh-CN" w:bidi="hi-I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self.shift_date =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datetime.strptime(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"20.03.2025", "%d.%m.%Y")</w:t>
      </w:r>
    </w:p>
    <w:p w14:paraId="12BC5AD4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self.employee_id, self.shift_id = 1, 100</w:t>
      </w:r>
    </w:p>
    <w:p w14:paraId="5EF544CA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self.employees = [(self.shift_id, self.employee_id, "Иванов Иван Иванович")]</w:t>
      </w:r>
    </w:p>
    <w:p w14:paraId="025CE80E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self.parent_window =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MainWindow()</w:t>
      </w:r>
      <w:proofErr w:type="gramEnd"/>
    </w:p>
    <w:p w14:paraId="413F1F6D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self.tester =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ShiftTester(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self.shift_date, self.employees, self.parent_window)</w:t>
      </w:r>
    </w:p>
    <w:p w14:paraId="2DA5773C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test_remove_employee_from_shift(self):</w:t>
      </w:r>
    </w:p>
    <w:p w14:paraId="3FDC1316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self.parent_window.schedule_repo.remove_shift.return_value = True       self.parent_window.schedule_repo.get_shifts_by_date.return_value = []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self.assertTrue(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self.tester.remove_employee_from_shift(self.shift_id, self.employee_id))</w:t>
      </w:r>
    </w:p>
    <w:p w14:paraId="78D5081C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self.assertEqual(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self.tester.employees, [])</w:t>
      </w:r>
    </w:p>
    <w:p w14:paraId="1FA50133" w14:textId="77777777" w:rsidR="00B65E3D" w:rsidRPr="00FC4165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self.tester.list_widget.clear.assert_called_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once()</w:t>
      </w:r>
      <w:proofErr w:type="gramEnd"/>
    </w:p>
    <w:p w14:paraId="483EE53C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self.tester.parent_window.load_schedule.assert_called_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once()</w:t>
      </w:r>
      <w:proofErr w:type="gramEnd"/>
    </w:p>
    <w:p w14:paraId="2FED1B4B" w14:textId="77777777" w:rsidR="00B65E3D" w:rsidRPr="00B65E3D" w:rsidRDefault="00B65E3D" w:rsidP="00B65E3D">
      <w:pPr>
        <w:pStyle w:val="normal1"/>
        <w:ind w:firstLine="709"/>
        <w:rPr>
          <w:rFonts w:ascii="Times New Roman" w:hAnsi="Times New Roman" w:cs="Times New Roman"/>
          <w:lang w:val="en-US"/>
        </w:rPr>
      </w:pPr>
    </w:p>
    <w:p w14:paraId="363CE6AF" w14:textId="77777777" w:rsidR="00B65E3D" w:rsidRPr="00B65E3D" w:rsidRDefault="00B65E3D" w:rsidP="00B65E3D">
      <w:pPr>
        <w:pStyle w:val="normal1"/>
        <w:ind w:firstLine="709"/>
        <w:rPr>
          <w:rFonts w:ascii="Times New Roman" w:hAnsi="Times New Roman" w:cs="Times New Roman"/>
          <w:lang w:val="en-US"/>
        </w:rPr>
      </w:pPr>
    </w:p>
    <w:p w14:paraId="596AAAA1" w14:textId="77777777" w:rsidR="00B65E3D" w:rsidRPr="0007546D" w:rsidRDefault="00B65E3D" w:rsidP="000754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75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61AAE6" wp14:editId="4FE606CE">
            <wp:extent cx="1562100" cy="129540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0C145" w14:textId="77777777" w:rsidR="00B65E3D" w:rsidRPr="0007546D" w:rsidRDefault="00B65E3D" w:rsidP="000754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754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 w:rsidR="009421A5">
        <w:rPr>
          <w:rFonts w:ascii="Times New Roman" w:eastAsia="Times New Roman" w:hAnsi="Times New Roman" w:cs="Times New Roman"/>
          <w:sz w:val="24"/>
          <w:szCs w:val="24"/>
          <w:lang w:eastAsia="zh-CN"/>
        </w:rPr>
        <w:t>20</w:t>
      </w:r>
      <w:r w:rsidRPr="000754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Результат модульного тестирования 2</w:t>
      </w:r>
    </w:p>
    <w:p w14:paraId="3FA36BA7" w14:textId="77777777" w:rsidR="00B65E3D" w:rsidRPr="00B65E3D" w:rsidRDefault="00B65E3D" w:rsidP="00B65E3D">
      <w:pPr>
        <w:pStyle w:val="normal1"/>
        <w:ind w:firstLine="709"/>
        <w:jc w:val="both"/>
        <w:rPr>
          <w:rFonts w:ascii="Times New Roman" w:hAnsi="Times New Roman" w:cs="Times New Roman"/>
        </w:rPr>
      </w:pPr>
    </w:p>
    <w:p w14:paraId="7B65BB9B" w14:textId="77777777" w:rsidR="00B65E3D" w:rsidRPr="0007546D" w:rsidRDefault="00B65E3D" w:rsidP="0007546D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07546D">
        <w:rPr>
          <w:rStyle w:val="22"/>
          <w:rFonts w:eastAsia="Tahoma"/>
        </w:rPr>
        <w:t xml:space="preserve">Модульное тестирование разработано для проверки функциональности просмотра карточки сотрудника в приложении управления дежурствами больницы. Тест-кейс (ID: 5) моделирует сценарий, в котором пользователь, войдя в систему, выбирает сотрудника </w:t>
      </w:r>
      <w:r w:rsidR="00162D43">
        <w:rPr>
          <w:rStyle w:val="22"/>
          <w:rFonts w:eastAsia="Tahoma"/>
        </w:rPr>
        <w:t>«</w:t>
      </w:r>
      <w:r w:rsidRPr="0007546D">
        <w:rPr>
          <w:rStyle w:val="22"/>
          <w:rFonts w:eastAsia="Tahoma"/>
        </w:rPr>
        <w:t xml:space="preserve">Иванов Иван </w:t>
      </w:r>
      <w:r w:rsidR="00162D43">
        <w:rPr>
          <w:rStyle w:val="22"/>
          <w:rFonts w:eastAsia="Tahoma"/>
        </w:rPr>
        <w:t>Иванович»</w:t>
      </w:r>
      <w:r w:rsidRPr="0007546D">
        <w:rPr>
          <w:rStyle w:val="22"/>
          <w:rFonts w:eastAsia="Tahoma"/>
        </w:rPr>
        <w:t xml:space="preserve"> на вкладке </w:t>
      </w:r>
      <w:r w:rsidR="00162D43">
        <w:rPr>
          <w:rStyle w:val="22"/>
          <w:rFonts w:eastAsia="Tahoma"/>
        </w:rPr>
        <w:t>«Сотрудники»</w:t>
      </w:r>
      <w:r w:rsidRPr="0007546D">
        <w:rPr>
          <w:rStyle w:val="22"/>
          <w:rFonts w:eastAsia="Tahoma"/>
        </w:rPr>
        <w:t xml:space="preserve"> и открывает его карточку. Логика тестирования реализована в классе EmployeeCardTester, который изолирует метод show_employee_card от GUI. Тест проверяет, что при выборе сотрудника возвращаются корректные данные: ФИО, должность, отделение и количество смен (5), а также что эти данные передаются для отображения в интерфейсе. </w:t>
      </w:r>
    </w:p>
    <w:p w14:paraId="08DB36A1" w14:textId="527A98BC" w:rsidR="00B65E3D" w:rsidRPr="00A51B84" w:rsidRDefault="00B65E3D" w:rsidP="0007546D">
      <w:pPr>
        <w:pStyle w:val="normal1"/>
        <w:spacing w:line="360" w:lineRule="auto"/>
        <w:ind w:firstLine="709"/>
        <w:jc w:val="both"/>
        <w:rPr>
          <w:rStyle w:val="22"/>
          <w:rFonts w:eastAsia="Tahoma"/>
          <w:lang w:val="en-US"/>
        </w:rPr>
      </w:pPr>
      <w:r w:rsidRPr="0007546D">
        <w:rPr>
          <w:rStyle w:val="22"/>
          <w:rFonts w:eastAsia="Tahoma"/>
        </w:rPr>
        <w:t>Листинг</w:t>
      </w:r>
      <w:r w:rsidRPr="00A51B84">
        <w:rPr>
          <w:rStyle w:val="22"/>
          <w:rFonts w:eastAsia="Tahoma"/>
          <w:lang w:val="en-US"/>
        </w:rPr>
        <w:t xml:space="preserve"> </w:t>
      </w:r>
      <w:r w:rsidR="00040D1F" w:rsidRPr="00A51B84">
        <w:rPr>
          <w:rStyle w:val="22"/>
          <w:rFonts w:eastAsia="Tahoma"/>
          <w:lang w:val="en-US"/>
        </w:rPr>
        <w:t>14</w:t>
      </w:r>
      <w:r w:rsidR="00E54E8D" w:rsidRPr="00A51B84">
        <w:rPr>
          <w:rStyle w:val="22"/>
          <w:rFonts w:eastAsia="Tahoma"/>
          <w:lang w:val="en-US"/>
        </w:rPr>
        <w:t xml:space="preserve"> – </w:t>
      </w:r>
      <w:r w:rsidR="00E54E8D">
        <w:rPr>
          <w:rStyle w:val="22"/>
          <w:rFonts w:eastAsia="Tahoma"/>
        </w:rPr>
        <w:t>Модульное</w:t>
      </w:r>
      <w:r w:rsidR="00E54E8D" w:rsidRPr="00A51B84">
        <w:rPr>
          <w:rStyle w:val="22"/>
          <w:rFonts w:eastAsia="Tahoma"/>
          <w:lang w:val="en-US"/>
        </w:rPr>
        <w:t xml:space="preserve"> </w:t>
      </w:r>
      <w:r w:rsidR="00E54E8D">
        <w:rPr>
          <w:rStyle w:val="22"/>
          <w:rFonts w:eastAsia="Tahoma"/>
        </w:rPr>
        <w:t>тестирование</w:t>
      </w:r>
      <w:r w:rsidR="00E54E8D" w:rsidRPr="00A51B84">
        <w:rPr>
          <w:rStyle w:val="22"/>
          <w:rFonts w:eastAsia="Tahoma"/>
          <w:lang w:val="en-US"/>
        </w:rPr>
        <w:t xml:space="preserve"> 3</w:t>
      </w:r>
      <w:r w:rsidR="00040D1F" w:rsidRPr="00A51B84">
        <w:rPr>
          <w:rStyle w:val="22"/>
          <w:rFonts w:eastAsia="Tahoma"/>
          <w:lang w:val="en-US"/>
        </w:rPr>
        <w:t>:</w:t>
      </w:r>
    </w:p>
    <w:p w14:paraId="5CCB61C7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show_employee_card(self, employee_id):</w:t>
      </w:r>
    </w:p>
    <w:p w14:paraId="0172FE57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Employee(id=employee_id, name="Иванов Иван Иванович", position="Хирург")</w:t>
      </w:r>
    </w:p>
    <w:p w14:paraId="33940A6D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employee_data = {</w:t>
      </w:r>
    </w:p>
    <w:p w14:paraId="5160C1A1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"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name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": employee.name,</w:t>
      </w:r>
    </w:p>
    <w:p w14:paraId="07F10E27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"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position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": employee.position,</w:t>
      </w:r>
    </w:p>
    <w:p w14:paraId="45B8A311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lastRenderedPageBreak/>
        <w:t>            "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otdelenie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": "Хирургия",</w:t>
      </w:r>
    </w:p>
    <w:p w14:paraId="5754A628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    "shifts_count": 5</w:t>
      </w:r>
    </w:p>
    <w:p w14:paraId="65772458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}</w:t>
      </w:r>
    </w:p>
    <w:p w14:paraId="26BA3FAD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       self.dialog.name_label.setText(employee_data["name"]       self.dialog.position_label.setText(employee_data["position"]       self.dialog.otdelenie_label.setText(employee_data["otdelenie"]    self.dialog.shifts_label.setText(str(employee_data["shifts_count"]))</w:t>
      </w:r>
    </w:p>
    <w:p w14:paraId="72359CE4" w14:textId="64D59516" w:rsidR="00E54E8D" w:rsidRPr="00E54E8D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 </w:t>
      </w:r>
      <w:r w:rsidRPr="00A51B84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return</w:t>
      </w:r>
      <w:proofErr w:type="gramEnd"/>
      <w:r w:rsidRPr="00E54E8D">
        <w:rPr>
          <w:rFonts w:ascii="Courier New" w:eastAsia="Times New Roman" w:hAnsi="Courier New" w:cs="Courier New"/>
          <w:sz w:val="24"/>
          <w:szCs w:val="24"/>
          <w:lang w:eastAsia="zh-CN"/>
        </w:rPr>
        <w:t xml:space="preserve"> 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employee</w:t>
      </w:r>
      <w:r w:rsidRPr="00E54E8D">
        <w:rPr>
          <w:rFonts w:ascii="Courier New" w:eastAsia="Times New Roman" w:hAnsi="Courier New" w:cs="Courier New"/>
          <w:sz w:val="24"/>
          <w:szCs w:val="24"/>
          <w:lang w:eastAsia="zh-CN"/>
        </w:rPr>
        <w:t>_</w:t>
      </w: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data</w:t>
      </w:r>
    </w:p>
    <w:p w14:paraId="22BBBDFC" w14:textId="1D37C69C" w:rsidR="00B65E3D" w:rsidRPr="00E54E8D" w:rsidRDefault="00040D1F" w:rsidP="00E54E8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E54E8D">
        <w:rPr>
          <w:rFonts w:ascii="Times New Roman" w:hAnsi="Times New Roman" w:cs="Times New Roman"/>
        </w:rPr>
        <w:t xml:space="preserve"> 15</w:t>
      </w:r>
      <w:r w:rsidR="00E54E8D">
        <w:rPr>
          <w:rFonts w:ascii="Times New Roman" w:hAnsi="Times New Roman" w:cs="Times New Roman"/>
        </w:rPr>
        <w:t xml:space="preserve"> – Модульное тестирование 3</w:t>
      </w:r>
      <w:r w:rsidRPr="00E54E8D">
        <w:rPr>
          <w:rFonts w:ascii="Times New Roman" w:hAnsi="Times New Roman" w:cs="Times New Roman"/>
        </w:rPr>
        <w:t>:</w:t>
      </w:r>
    </w:p>
    <w:p w14:paraId="1774244C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def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test_show_employee_card(self):</w:t>
      </w:r>
    </w:p>
    <w:p w14:paraId="5DA1307A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result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self.tester.show_employee_card(1)</w:t>
      </w:r>
    </w:p>
    <w:p w14:paraId="0BCDB35B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expected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 = {"name": "Иванов Иван Иванович", "position": "Хирург", "otdelenie": "Хирургия", "shifts_count": 5}</w:t>
      </w:r>
    </w:p>
    <w:p w14:paraId="6D666746" w14:textId="77777777" w:rsidR="00B65E3D" w:rsidRPr="00752B0C" w:rsidRDefault="00B65E3D" w:rsidP="00E54E8D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zh-CN"/>
        </w:rPr>
      </w:pPr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 xml:space="preserve">        </w:t>
      </w:r>
      <w:proofErr w:type="gramStart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self.assertEqual(</w:t>
      </w:r>
      <w:proofErr w:type="gramEnd"/>
      <w:r w:rsidRPr="00752B0C">
        <w:rPr>
          <w:rFonts w:ascii="Courier New" w:eastAsia="Times New Roman" w:hAnsi="Courier New" w:cs="Courier New"/>
          <w:sz w:val="24"/>
          <w:szCs w:val="24"/>
          <w:lang w:val="en-US" w:eastAsia="zh-CN"/>
        </w:rPr>
        <w:t>result, expected)</w:t>
      </w:r>
    </w:p>
    <w:p w14:paraId="0C94D1A2" w14:textId="77777777" w:rsidR="00B65E3D" w:rsidRPr="00B65E3D" w:rsidRDefault="00B65E3D" w:rsidP="00B65E3D">
      <w:pPr>
        <w:pStyle w:val="normal1"/>
        <w:rPr>
          <w:rFonts w:ascii="Times New Roman" w:hAnsi="Times New Roman" w:cs="Times New Roman"/>
        </w:rPr>
      </w:pPr>
    </w:p>
    <w:p w14:paraId="443AE83A" w14:textId="77777777" w:rsidR="00B65E3D" w:rsidRPr="0007546D" w:rsidRDefault="00B65E3D" w:rsidP="000754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75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9FF117" wp14:editId="00F0DA8C">
            <wp:extent cx="1571625" cy="1295400"/>
            <wp:effectExtent l="1905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BD1A3" w14:textId="77777777" w:rsidR="00B65E3D" w:rsidRPr="0007546D" w:rsidRDefault="00B65E3D" w:rsidP="0007546D">
      <w:pPr>
        <w:spacing w:after="0" w:line="360" w:lineRule="auto"/>
        <w:jc w:val="center"/>
        <w:rPr>
          <w:rFonts w:eastAsia="Times New Roman"/>
          <w:sz w:val="24"/>
          <w:szCs w:val="24"/>
          <w:lang w:eastAsia="zh-CN"/>
        </w:rPr>
      </w:pPr>
      <w:r w:rsidRPr="0007546D">
        <w:rPr>
          <w:rFonts w:ascii="Times New Roman" w:eastAsia="Times New Roman" w:hAnsi="Times New Roman" w:cs="Times New Roman"/>
          <w:sz w:val="24"/>
          <w:szCs w:val="24"/>
          <w:lang w:eastAsia="zh-CN"/>
        </w:rPr>
        <w:t>Рисунок 2</w:t>
      </w:r>
      <w:r w:rsidR="00040D1F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Pr="000754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Результат выполнения модульного тестирования 3</w:t>
      </w:r>
    </w:p>
    <w:p w14:paraId="4BD62884" w14:textId="77777777" w:rsidR="00303EE8" w:rsidRDefault="009E019B" w:rsidP="003F4F92">
      <w:pPr>
        <w:pStyle w:val="1"/>
        <w:pageBreakBefore/>
        <w:widowControl/>
        <w:spacing w:after="240"/>
        <w:jc w:val="center"/>
        <w:rPr>
          <w:rFonts w:ascii="Times New Roman" w:hAnsi="Times New Roman"/>
          <w:caps/>
          <w:sz w:val="28"/>
          <w:szCs w:val="28"/>
          <w:lang w:eastAsia="zh-CN"/>
        </w:rPr>
      </w:pPr>
      <w:bookmarkStart w:id="13" w:name="_Toc195624264"/>
      <w:r>
        <w:rPr>
          <w:rFonts w:ascii="Times New Roman" w:hAnsi="Times New Roman"/>
          <w:caps/>
          <w:sz w:val="28"/>
          <w:szCs w:val="28"/>
          <w:lang w:eastAsia="zh-CN"/>
        </w:rPr>
        <w:lastRenderedPageBreak/>
        <w:t>приложения</w:t>
      </w:r>
      <w:bookmarkEnd w:id="13"/>
    </w:p>
    <w:p w14:paraId="71DD22AC" w14:textId="77777777" w:rsidR="009E019B" w:rsidRDefault="00303EE8" w:rsidP="004C0AF2">
      <w:pPr>
        <w:pStyle w:val="2"/>
        <w:keepLines w:val="0"/>
        <w:numPr>
          <w:ilvl w:val="1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</w:pPr>
      <w:bookmarkStart w:id="14" w:name="_Toc195624265"/>
      <w:r w:rsidRPr="00E419B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>Спецификация требований</w:t>
      </w:r>
      <w:bookmarkEnd w:id="14"/>
    </w:p>
    <w:p w14:paraId="4B880EB4" w14:textId="77777777" w:rsidR="00497333" w:rsidRPr="00497333" w:rsidRDefault="00497333" w:rsidP="00497333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497333">
        <w:rPr>
          <w:rStyle w:val="22"/>
          <w:rFonts w:eastAsia="Tahoma"/>
        </w:rPr>
        <w:t>Приложение представляет собой настольное приложение для управления графиком дежурств сотрудников больницы. Оно разработано с использованием Python, PySide6 (Qt для интерфейса), SQLAlchemy (для работы с базой данных PostgreSQL) и ReportLab (для генерации PDF-отчетов).</w:t>
      </w:r>
    </w:p>
    <w:p w14:paraId="3DA8F0B9" w14:textId="77777777" w:rsidR="00497333" w:rsidRPr="00497333" w:rsidRDefault="00497333" w:rsidP="00497333">
      <w:pPr>
        <w:pStyle w:val="normal1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Cs w:val="28"/>
          <w:lang w:bidi="ar-SA"/>
        </w:rPr>
      </w:pPr>
      <w:r w:rsidRPr="00497333">
        <w:rPr>
          <w:rStyle w:val="22"/>
          <w:rFonts w:eastAsia="Tahoma"/>
        </w:rPr>
        <w:t>Системные характеристики:</w:t>
      </w:r>
      <w:r w:rsidRPr="00497333">
        <w:rPr>
          <w:rFonts w:ascii="Times New Roman" w:eastAsia="Times New Roman" w:hAnsi="Times New Roman" w:cs="Times New Roman"/>
          <w:bCs/>
          <w:iCs/>
          <w:szCs w:val="28"/>
          <w:lang w:bidi="ar-SA"/>
        </w:rPr>
        <w:tab/>
      </w:r>
    </w:p>
    <w:p w14:paraId="1527C12D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ОС: Windows/Linux</w:t>
      </w:r>
    </w:p>
    <w:p w14:paraId="312A9844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Библиотеки: PySide6, SQLAlchemy, ReportLab</w:t>
      </w:r>
    </w:p>
    <w:p w14:paraId="4A203607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База данных: PostgreSQL</w:t>
      </w:r>
    </w:p>
    <w:p w14:paraId="50C595C4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Минимальные требования к оборудованию: Процессор 2 ГГц, 4 ГБ ОЗУ, 500 МБ свободного места на диске.</w:t>
      </w:r>
    </w:p>
    <w:p w14:paraId="470F5745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Cs w:val="28"/>
        </w:rPr>
      </w:pPr>
      <w:r w:rsidRPr="00497333">
        <w:rPr>
          <w:rFonts w:ascii="Times New Roman" w:hAnsi="Times New Roman" w:cs="Times New Roman"/>
        </w:rPr>
        <w:t>Сеть: Поддержка работы в локальной сети для многопользовательского доступа (в текущей версии</w:t>
      </w:r>
      <w:r w:rsidRPr="00497333">
        <w:rPr>
          <w:rFonts w:ascii="Times New Roman" w:eastAsia="Times New Roman" w:hAnsi="Times New Roman" w:cs="Times New Roman"/>
          <w:bCs/>
          <w:iCs/>
          <w:szCs w:val="28"/>
        </w:rPr>
        <w:t xml:space="preserve"> реализована только локальная работа, но архитектура позволяет расширение до клиент-серверной модели).</w:t>
      </w:r>
    </w:p>
    <w:p w14:paraId="3293CE74" w14:textId="77777777" w:rsidR="00497333" w:rsidRPr="00497333" w:rsidRDefault="00497333" w:rsidP="00497333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497333">
        <w:rPr>
          <w:rStyle w:val="22"/>
          <w:rFonts w:eastAsia="Tahoma"/>
        </w:rPr>
        <w:t>Пользовательские требования - это описание функций и возможностей системы, которые необходимы пользователям для выполнения их задач. Они отражают ожидания пользователей от программы, включая удобство интерфейса, доступные действия и производительность.</w:t>
      </w:r>
    </w:p>
    <w:p w14:paraId="6B64108E" w14:textId="77777777" w:rsidR="00497333" w:rsidRPr="00497333" w:rsidRDefault="00497333" w:rsidP="00497333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497333">
        <w:rPr>
          <w:rStyle w:val="22"/>
          <w:rFonts w:eastAsia="Tahoma"/>
        </w:rPr>
        <w:t>Пользовательские требования:</w:t>
      </w:r>
    </w:p>
    <w:p w14:paraId="78DBFE4F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Вход по логину и паролю.</w:t>
      </w:r>
    </w:p>
    <w:p w14:paraId="2AB81E1A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Просмотр карточки сотрудника.</w:t>
      </w:r>
    </w:p>
    <w:p w14:paraId="74679998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Отображение графика дежу</w:t>
      </w:r>
      <w:proofErr w:type="gramStart"/>
      <w:r w:rsidRPr="00497333">
        <w:rPr>
          <w:rFonts w:ascii="Times New Roman" w:hAnsi="Times New Roman" w:cs="Times New Roman"/>
        </w:rPr>
        <w:t>рств в в</w:t>
      </w:r>
      <w:proofErr w:type="gramEnd"/>
      <w:r w:rsidRPr="00497333">
        <w:rPr>
          <w:rFonts w:ascii="Times New Roman" w:hAnsi="Times New Roman" w:cs="Times New Roman"/>
        </w:rPr>
        <w:t>иде таблицы по месяцам.</w:t>
      </w:r>
    </w:p>
    <w:p w14:paraId="457C475E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Навигация между месяцами.</w:t>
      </w:r>
    </w:p>
    <w:p w14:paraId="4BCAB165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Просмотр дежурных на конкретный день.</w:t>
      </w:r>
    </w:p>
    <w:p w14:paraId="3A045E23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Сохранение графика за месяц в PDF-отчете.</w:t>
      </w:r>
    </w:p>
    <w:p w14:paraId="549C3483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Cs w:val="28"/>
        </w:rPr>
      </w:pPr>
      <w:r w:rsidRPr="00497333">
        <w:rPr>
          <w:rFonts w:ascii="Times New Roman" w:hAnsi="Times New Roman" w:cs="Times New Roman"/>
        </w:rPr>
        <w:t>Удобный</w:t>
      </w:r>
      <w:r w:rsidRPr="00497333">
        <w:rPr>
          <w:rFonts w:ascii="Times New Roman" w:eastAsia="Times New Roman" w:hAnsi="Times New Roman" w:cs="Times New Roman"/>
          <w:bCs/>
          <w:iCs/>
          <w:szCs w:val="28"/>
        </w:rPr>
        <w:t xml:space="preserve"> и понятный интерфейс.</w:t>
      </w:r>
    </w:p>
    <w:p w14:paraId="07977097" w14:textId="77777777" w:rsidR="00497333" w:rsidRPr="00497333" w:rsidRDefault="00497333" w:rsidP="00497333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497333">
        <w:rPr>
          <w:rStyle w:val="22"/>
          <w:rFonts w:eastAsia="Tahoma"/>
        </w:rPr>
        <w:t>Бизнес-правила - это ограничения, условия и политики, которые определяют, как должна работать система в соответствии с требованиями бизнеса или организации. Они описывают логику работы приложения, учитывая специфику предметной области.</w:t>
      </w:r>
    </w:p>
    <w:p w14:paraId="57C71304" w14:textId="77777777" w:rsidR="00497333" w:rsidRPr="00497333" w:rsidRDefault="00497333" w:rsidP="00497333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497333">
        <w:rPr>
          <w:rStyle w:val="22"/>
          <w:rFonts w:eastAsia="Tahoma"/>
        </w:rPr>
        <w:t>Бизнес-правила:</w:t>
      </w:r>
    </w:p>
    <w:p w14:paraId="0B316935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lastRenderedPageBreak/>
        <w:t>Аутентификация: логин сотрудника — его ФИО, пароль — название отделения, к которому он привязан; администратор имеет полный доступ ко всем функциям; обычный сотрудник может только просматривать данные.</w:t>
      </w:r>
    </w:p>
    <w:p w14:paraId="019DC730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Управление сотрудниками: добавление сотрудника возможно только при наличии существующего отделения в базе; у сотрудника обязательно должны быть указаны ФИО, должность и отделение.</w:t>
      </w:r>
    </w:p>
    <w:p w14:paraId="1CEF2101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график дежурств: один сотрудник не может быть назначен на дежурство в один и тот же день дважды; график отображается по месяцам, начиная с первого числа; дежурства хранятся в базе с привязкой к дате и сотруднику.</w:t>
      </w:r>
    </w:p>
    <w:p w14:paraId="1CD1EF6B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 xml:space="preserve">Экспорт в PDF: </w:t>
      </w:r>
      <w:proofErr w:type="gramStart"/>
      <w:r w:rsidRPr="00497333">
        <w:rPr>
          <w:rFonts w:ascii="Times New Roman" w:hAnsi="Times New Roman" w:cs="Times New Roman"/>
        </w:rPr>
        <w:t>PDF-файл включает заголовок ("График дежурств за [месяц]"), логотип больницы (если загружен), информацию о больнице (название, адрес), список дежурств (дата, ФИО сотрудника, отделение), футер (дата формирования отчета); даты в PDF сортируются в хронологическом порядке.</w:t>
      </w:r>
      <w:proofErr w:type="gramEnd"/>
    </w:p>
    <w:p w14:paraId="3CDAA8DC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Cs w:val="28"/>
        </w:rPr>
      </w:pPr>
      <w:r w:rsidRPr="00497333">
        <w:rPr>
          <w:rFonts w:ascii="Times New Roman" w:hAnsi="Times New Roman" w:cs="Times New Roman"/>
        </w:rPr>
        <w:t>Ограничения</w:t>
      </w:r>
      <w:r w:rsidRPr="00497333">
        <w:rPr>
          <w:rFonts w:ascii="Times New Roman" w:eastAsia="Times New Roman" w:hAnsi="Times New Roman" w:cs="Times New Roman"/>
          <w:bCs/>
          <w:iCs/>
          <w:szCs w:val="28"/>
        </w:rPr>
        <w:t>: удаление дежурства возможно только администратором; нельзя добавить дежурство на прошедшую дату (не реализовано, но может быть добавлено в дальнейшем).</w:t>
      </w:r>
    </w:p>
    <w:p w14:paraId="2B8CDEF8" w14:textId="77777777" w:rsidR="00497333" w:rsidRPr="00497333" w:rsidRDefault="00497333" w:rsidP="00497333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497333">
        <w:rPr>
          <w:rStyle w:val="22"/>
          <w:rFonts w:eastAsia="Tahoma"/>
        </w:rPr>
        <w:t>Детальные спецификации:</w:t>
      </w:r>
    </w:p>
    <w:p w14:paraId="5652A68F" w14:textId="77777777" w:rsidR="00497333" w:rsidRPr="00497333" w:rsidRDefault="00497333" w:rsidP="00497333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497333">
        <w:rPr>
          <w:rStyle w:val="22"/>
          <w:rFonts w:eastAsia="Tahoma"/>
        </w:rPr>
        <w:t>Детальные спецификации будут включать модули для учета сотрудников, управления графиком дежурств, генерации отчетов и графический интерфейс для пользователей.</w:t>
      </w:r>
    </w:p>
    <w:p w14:paraId="3BCCAD51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Модуль учета сотрудников: Хранение данных о сотрудниках (ФИО, должность, отделение), управление через класс EmployeeRepository, отображение в виде списка в интерфейсе.</w:t>
      </w:r>
    </w:p>
    <w:p w14:paraId="3621CF72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7333">
        <w:rPr>
          <w:rFonts w:ascii="Times New Roman" w:hAnsi="Times New Roman" w:cs="Times New Roman"/>
        </w:rPr>
        <w:t>Модуль управления графиком дежурств: Хранение и обработка данных о дежурствах через ScheduleRepository, отображение в виде таблицы с навигацией по месяцам. Поддержка добавления/удаления дежурств администратором.</w:t>
      </w:r>
    </w:p>
    <w:p w14:paraId="4A202C25" w14:textId="77777777" w:rsidR="00497333" w:rsidRPr="00497333" w:rsidRDefault="00497333" w:rsidP="004C0AF2">
      <w:pPr>
        <w:pStyle w:val="normal1"/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Cs w:val="28"/>
        </w:rPr>
      </w:pPr>
      <w:r w:rsidRPr="00497333">
        <w:rPr>
          <w:rFonts w:ascii="Times New Roman" w:hAnsi="Times New Roman" w:cs="Times New Roman"/>
        </w:rPr>
        <w:t>Модуль</w:t>
      </w:r>
      <w:r w:rsidRPr="00497333">
        <w:rPr>
          <w:rFonts w:ascii="Times New Roman" w:eastAsia="Times New Roman" w:hAnsi="Times New Roman" w:cs="Times New Roman"/>
          <w:bCs/>
          <w:iCs/>
          <w:szCs w:val="28"/>
        </w:rPr>
        <w:t xml:space="preserve"> отчетов: Генерация PDF-файлов с использованием ReportLab, включающих логотип (если доступен), заголовок, информацию о больнице и список дежурств за месяц.</w:t>
      </w:r>
    </w:p>
    <w:p w14:paraId="4F4A5837" w14:textId="77777777" w:rsidR="00497333" w:rsidRDefault="00497333" w:rsidP="00B73529">
      <w:pPr>
        <w:pStyle w:val="normal1"/>
        <w:spacing w:line="360" w:lineRule="auto"/>
        <w:ind w:firstLine="709"/>
        <w:jc w:val="both"/>
        <w:rPr>
          <w:rStyle w:val="22"/>
          <w:rFonts w:eastAsia="Tahoma"/>
        </w:rPr>
      </w:pPr>
      <w:r w:rsidRPr="00497333">
        <w:rPr>
          <w:rStyle w:val="22"/>
          <w:rFonts w:eastAsia="Tahoma"/>
        </w:rPr>
        <w:t>Графический интерфейс: Разработан на PySide6 с использованием классов QMainWindow, QTableWidget, QDialog и др. Основные элементы: вкладки ("График дежурств", "Сотрудники"), кнопки навигации, формы ввода данных. Стилизация в тематике Nord с закругленными углами и цветовой палитрой (#5E81AC, #88C0D0, #BF616A).</w:t>
      </w:r>
      <w:r w:rsidRPr="00497333">
        <w:rPr>
          <w:rStyle w:val="22"/>
          <w:rFonts w:eastAsia="Tahoma"/>
        </w:rPr>
        <w:br/>
      </w:r>
      <w:r w:rsidRPr="00497333">
        <w:rPr>
          <w:rStyle w:val="22"/>
          <w:rFonts w:eastAsia="Tahoma"/>
        </w:rPr>
        <w:lastRenderedPageBreak/>
        <w:t>Система будет поддерживать интеграцию с локальной базой данных PostgreSQL через SQLAlchemy, с возможностью расширения для подключения к внешним системам учета (например, кадровым базам) в будущем.</w:t>
      </w:r>
    </w:p>
    <w:p w14:paraId="72270879" w14:textId="77777777" w:rsidR="00B73529" w:rsidRDefault="00B73529">
      <w:pPr>
        <w:spacing w:after="0" w:line="240" w:lineRule="auto"/>
        <w:rPr>
          <w:rStyle w:val="22"/>
          <w:rFonts w:eastAsia="Tahoma"/>
          <w:sz w:val="24"/>
          <w:szCs w:val="24"/>
          <w:lang w:eastAsia="zh-CN" w:bidi="hi-IN"/>
        </w:rPr>
      </w:pPr>
      <w:r>
        <w:rPr>
          <w:rStyle w:val="22"/>
          <w:rFonts w:eastAsia="Tahoma"/>
        </w:rPr>
        <w:br w:type="page"/>
      </w:r>
    </w:p>
    <w:p w14:paraId="5E7D09A2" w14:textId="77777777" w:rsidR="00B73529" w:rsidRDefault="00303EE8" w:rsidP="00B73529">
      <w:pPr>
        <w:pStyle w:val="2"/>
        <w:keepLines w:val="0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</w:pPr>
      <w:bookmarkStart w:id="15" w:name="_Toc195624266"/>
      <w:r w:rsidRPr="00E419B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lastRenderedPageBreak/>
        <w:t>Репозиторий с документами в системе контроля версий</w:t>
      </w:r>
      <w:bookmarkEnd w:id="15"/>
    </w:p>
    <w:p w14:paraId="7DE77978" w14:textId="5D0780C3" w:rsidR="00B73529" w:rsidRPr="00B73529" w:rsidRDefault="00B73529" w:rsidP="00B735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eastAsia="zh-CN"/>
        </w:rPr>
      </w:pPr>
      <w:r w:rsidRPr="00B73529">
        <w:rPr>
          <w:rFonts w:ascii="Times New Roman" w:hAnsi="Times New Roman" w:cs="Times New Roman"/>
          <w:sz w:val="24"/>
          <w:lang w:eastAsia="zh-CN"/>
        </w:rPr>
        <w:t xml:space="preserve">Ссылка на </w:t>
      </w:r>
      <w:proofErr w:type="gramStart"/>
      <w:r w:rsidRPr="00B73529">
        <w:rPr>
          <w:rFonts w:ascii="Times New Roman" w:hAnsi="Times New Roman" w:cs="Times New Roman"/>
          <w:sz w:val="24"/>
          <w:lang w:eastAsia="zh-CN"/>
        </w:rPr>
        <w:t>проект</w:t>
      </w:r>
      <w:proofErr w:type="gramEnd"/>
      <w:r w:rsidRPr="00B73529">
        <w:rPr>
          <w:rFonts w:ascii="Times New Roman" w:hAnsi="Times New Roman" w:cs="Times New Roman"/>
          <w:sz w:val="24"/>
          <w:lang w:eastAsia="zh-CN"/>
        </w:rPr>
        <w:t xml:space="preserve"> загруженный на систему контроля версий [Электронный ресурс] </w:t>
      </w:r>
      <w:r w:rsidRPr="00B73529">
        <w:rPr>
          <w:rFonts w:ascii="Times New Roman" w:hAnsi="Times New Roman" w:cs="Times New Roman"/>
          <w:sz w:val="24"/>
          <w:lang w:val="en-US" w:eastAsia="zh-CN"/>
        </w:rPr>
        <w:t>URL</w:t>
      </w:r>
      <w:r w:rsidRPr="00B73529">
        <w:rPr>
          <w:rFonts w:ascii="Times New Roman" w:hAnsi="Times New Roman" w:cs="Times New Roman"/>
          <w:sz w:val="24"/>
          <w:lang w:eastAsia="zh-CN"/>
        </w:rPr>
        <w:t xml:space="preserve">: </w:t>
      </w:r>
      <w:commentRangeStart w:id="16"/>
      <w:r w:rsidRPr="00B73529">
        <w:rPr>
          <w:rFonts w:ascii="Times New Roman" w:hAnsi="Times New Roman" w:cs="Times New Roman"/>
          <w:sz w:val="24"/>
          <w:lang w:eastAsia="zh-CN"/>
        </w:rPr>
        <w:t xml:space="preserve">https://github.com/Mishanya322/Kyrsivaya.git </w:t>
      </w:r>
      <w:commentRangeEnd w:id="16"/>
      <w:r w:rsidR="00FC4165">
        <w:rPr>
          <w:rStyle w:val="afff7"/>
          <w:rFonts w:ascii="Times New Roman" w:eastAsia="Times New Roman" w:hAnsi="Times New Roman" w:cs="Times New Roman"/>
          <w:lang w:eastAsia="zh-CN"/>
        </w:rPr>
        <w:commentReference w:id="16"/>
      </w:r>
      <w:r w:rsidR="00E54E8D">
        <w:rPr>
          <w:rFonts w:ascii="Times New Roman" w:hAnsi="Times New Roman" w:cs="Times New Roman"/>
          <w:sz w:val="24"/>
          <w:lang w:eastAsia="zh-CN"/>
        </w:rPr>
        <w:t>(Дата обращения: хх.хх</w:t>
      </w:r>
      <w:r w:rsidRPr="00B73529">
        <w:rPr>
          <w:rFonts w:ascii="Times New Roman" w:hAnsi="Times New Roman" w:cs="Times New Roman"/>
          <w:sz w:val="24"/>
          <w:lang w:eastAsia="zh-CN"/>
        </w:rPr>
        <w:t>.2025)</w:t>
      </w:r>
    </w:p>
    <w:p w14:paraId="342BE6D5" w14:textId="77777777" w:rsidR="00303EE8" w:rsidRPr="00B73529" w:rsidRDefault="00303EE8" w:rsidP="00B73529">
      <w:pPr>
        <w:rPr>
          <w:lang w:eastAsia="zh-CN"/>
        </w:rPr>
      </w:pPr>
    </w:p>
    <w:sectPr w:rsidR="00303EE8" w:rsidRPr="00B73529" w:rsidSect="00A51B84">
      <w:footerReference w:type="default" r:id="rId32"/>
      <w:pgSz w:w="11906" w:h="16838"/>
      <w:pgMar w:top="1134" w:right="850" w:bottom="1134" w:left="1701" w:header="0" w:footer="708" w:gutter="0"/>
      <w:cols w:space="720"/>
      <w:formProt w:val="0"/>
      <w:titlePg/>
      <w:docGrid w:linePitch="299" w:charSpace="409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sasha_coolest@outlook.com" w:date="2025-04-14T16:41:00Z" w:initials="s">
    <w:p w14:paraId="439302BA" w14:textId="77777777" w:rsidR="00A51B84" w:rsidRDefault="00A51B84">
      <w:pPr>
        <w:pStyle w:val="afff2"/>
      </w:pPr>
      <w:r>
        <w:rPr>
          <w:rStyle w:val="afff7"/>
        </w:rPr>
        <w:annotationRef/>
      </w:r>
      <w:r>
        <w:t>Оформление: Листинг</w:t>
      </w:r>
      <w:proofErr w:type="gramStart"/>
      <w:r>
        <w:t>1</w:t>
      </w:r>
      <w:proofErr w:type="gramEnd"/>
      <w:r>
        <w:t xml:space="preserve"> – Название листинга</w:t>
      </w:r>
    </w:p>
    <w:p w14:paraId="7DC5741A" w14:textId="535E396F" w:rsidR="00A51B84" w:rsidRDefault="00A51B84">
      <w:pPr>
        <w:pStyle w:val="afff2"/>
      </w:pPr>
      <w:r>
        <w:t>Далее код</w:t>
      </w:r>
    </w:p>
  </w:comment>
  <w:comment w:id="16" w:author="sasha_coolest@outlook.com" w:date="2025-04-14T16:44:00Z" w:initials="s">
    <w:p w14:paraId="37F2F6A2" w14:textId="619884C5" w:rsidR="00A51B84" w:rsidRDefault="00A51B84">
      <w:pPr>
        <w:pStyle w:val="afff2"/>
      </w:pPr>
      <w:r>
        <w:rPr>
          <w:rStyle w:val="afff7"/>
        </w:rPr>
        <w:annotationRef/>
      </w:r>
      <w:r>
        <w:t>Поменяй ссылку, чтобы не было в тексте слово «Курсовая»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A160A2" w15:done="0"/>
  <w15:commentEx w15:paraId="6561BFD2" w15:done="0"/>
  <w15:commentEx w15:paraId="3E58CAB7" w15:done="0"/>
  <w15:commentEx w15:paraId="43D08A08" w15:done="0"/>
  <w15:commentEx w15:paraId="5468D46C" w15:done="0"/>
  <w15:commentEx w15:paraId="7DC5741A" w15:done="0"/>
  <w15:commentEx w15:paraId="37F2F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7B83F" w16cex:dateUtc="2025-04-14T09:37:00Z"/>
  <w16cex:commentExtensible w16cex:durableId="2BA7B84B" w16cex:dateUtc="2025-04-14T09:37:00Z"/>
  <w16cex:commentExtensible w16cex:durableId="2BA7B876" w16cex:dateUtc="2025-04-14T09:38:00Z"/>
  <w16cex:commentExtensible w16cex:durableId="2BA7B8AD" w16cex:dateUtc="2025-04-14T09:39:00Z"/>
  <w16cex:commentExtensible w16cex:durableId="2BA7B91F" w16cex:dateUtc="2025-04-14T09:41:00Z"/>
  <w16cex:commentExtensible w16cex:durableId="2BA7B952" w16cex:dateUtc="2025-04-14T09:41:00Z"/>
  <w16cex:commentExtensible w16cex:durableId="2BA7B9D7" w16cex:dateUtc="2025-04-14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A160A2" w16cid:durableId="2BA7B83F"/>
  <w16cid:commentId w16cid:paraId="6561BFD2" w16cid:durableId="2BA7B84B"/>
  <w16cid:commentId w16cid:paraId="3E58CAB7" w16cid:durableId="2BA7B876"/>
  <w16cid:commentId w16cid:paraId="43D08A08" w16cid:durableId="2BA7B8AD"/>
  <w16cid:commentId w16cid:paraId="5468D46C" w16cid:durableId="2BA7B91F"/>
  <w16cid:commentId w16cid:paraId="7DC5741A" w16cid:durableId="2BA7B952"/>
  <w16cid:commentId w16cid:paraId="37F2F6A2" w16cid:durableId="2BA7B9D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76534" w14:textId="77777777" w:rsidR="005E5ED9" w:rsidRDefault="005E5ED9" w:rsidP="00392B44">
      <w:pPr>
        <w:spacing w:after="0" w:line="240" w:lineRule="auto"/>
      </w:pPr>
      <w:r>
        <w:separator/>
      </w:r>
    </w:p>
  </w:endnote>
  <w:endnote w:type="continuationSeparator" w:id="0">
    <w:p w14:paraId="62D91B10" w14:textId="77777777" w:rsidR="005E5ED9" w:rsidRDefault="005E5ED9" w:rsidP="0039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Unifon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Devanagari">
    <w:altName w:val="Arial"/>
    <w:charset w:val="01"/>
    <w:family w:val="swiss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897259"/>
      <w:docPartObj>
        <w:docPartGallery w:val="Page Numbers (Bottom of Page)"/>
        <w:docPartUnique/>
      </w:docPartObj>
    </w:sdtPr>
    <w:sdtContent>
      <w:p w14:paraId="4DFAD0DB" w14:textId="58252321" w:rsidR="00A51B84" w:rsidRDefault="00A51B84">
        <w:pPr>
          <w:pStyle w:val="af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89E">
          <w:rPr>
            <w:noProof/>
          </w:rPr>
          <w:t>8</w:t>
        </w:r>
        <w:r>
          <w:fldChar w:fldCharType="end"/>
        </w:r>
      </w:p>
    </w:sdtContent>
  </w:sdt>
  <w:p w14:paraId="10FC07E8" w14:textId="77777777" w:rsidR="00A51B84" w:rsidRDefault="00A51B84">
    <w:pPr>
      <w:pStyle w:val="af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34214" w14:textId="77777777" w:rsidR="005E5ED9" w:rsidRDefault="005E5ED9" w:rsidP="00392B44">
      <w:pPr>
        <w:spacing w:after="0" w:line="240" w:lineRule="auto"/>
      </w:pPr>
      <w:r>
        <w:separator/>
      </w:r>
    </w:p>
  </w:footnote>
  <w:footnote w:type="continuationSeparator" w:id="0">
    <w:p w14:paraId="4690D684" w14:textId="77777777" w:rsidR="005E5ED9" w:rsidRDefault="005E5ED9" w:rsidP="0039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>
    <w:nsid w:val="00000004"/>
    <w:multiLevelType w:val="multilevel"/>
    <w:tmpl w:val="00000004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5"/>
    <w:multiLevelType w:val="multilevel"/>
    <w:tmpl w:val="9E6062CC"/>
    <w:name w:val="WWNum12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–"/>
      <w:lvlJc w:val="left"/>
      <w:pPr>
        <w:tabs>
          <w:tab w:val="num" w:pos="0"/>
        </w:tabs>
        <w:ind w:left="2149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4">
    <w:nsid w:val="00000007"/>
    <w:multiLevelType w:val="multilevel"/>
    <w:tmpl w:val="00000007"/>
    <w:name w:val="WWNum11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5">
    <w:nsid w:val="0000000A"/>
    <w:multiLevelType w:val="multilevel"/>
    <w:tmpl w:val="0000000A"/>
    <w:name w:val="WWNum14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6">
    <w:nsid w:val="100F4D4B"/>
    <w:multiLevelType w:val="multilevel"/>
    <w:tmpl w:val="995A7E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483E2A2C"/>
    <w:multiLevelType w:val="multilevel"/>
    <w:tmpl w:val="9E0A55D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F3133B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8"/>
  </w:num>
  <w:num w:numId="3">
    <w:abstractNumId w:val="6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sha_coolest@outlook.com">
    <w15:presenceInfo w15:providerId="Windows Live" w15:userId="bf245b98f07d3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44"/>
    <w:rsid w:val="0000218F"/>
    <w:rsid w:val="0004078A"/>
    <w:rsid w:val="00040D1F"/>
    <w:rsid w:val="0004447A"/>
    <w:rsid w:val="000657DC"/>
    <w:rsid w:val="0007546D"/>
    <w:rsid w:val="00084BC5"/>
    <w:rsid w:val="00093649"/>
    <w:rsid w:val="000A5E0E"/>
    <w:rsid w:val="000B2EEE"/>
    <w:rsid w:val="000C622B"/>
    <w:rsid w:val="000D183F"/>
    <w:rsid w:val="000D4675"/>
    <w:rsid w:val="000D7926"/>
    <w:rsid w:val="000E39BC"/>
    <w:rsid w:val="000E5DB0"/>
    <w:rsid w:val="000E7C9E"/>
    <w:rsid w:val="000F2405"/>
    <w:rsid w:val="000F4A2D"/>
    <w:rsid w:val="00103C2D"/>
    <w:rsid w:val="00106B73"/>
    <w:rsid w:val="00116A1B"/>
    <w:rsid w:val="00116C1D"/>
    <w:rsid w:val="00123688"/>
    <w:rsid w:val="00162D43"/>
    <w:rsid w:val="00174D40"/>
    <w:rsid w:val="00175ACC"/>
    <w:rsid w:val="001819B9"/>
    <w:rsid w:val="001B72CC"/>
    <w:rsid w:val="001D5528"/>
    <w:rsid w:val="00207DD0"/>
    <w:rsid w:val="002354AE"/>
    <w:rsid w:val="002536D0"/>
    <w:rsid w:val="00262A10"/>
    <w:rsid w:val="0026440C"/>
    <w:rsid w:val="00265D1E"/>
    <w:rsid w:val="0028522E"/>
    <w:rsid w:val="0029489E"/>
    <w:rsid w:val="002956C7"/>
    <w:rsid w:val="002A2461"/>
    <w:rsid w:val="002A27D1"/>
    <w:rsid w:val="002B6690"/>
    <w:rsid w:val="002B6EE6"/>
    <w:rsid w:val="002C2C2F"/>
    <w:rsid w:val="002F706C"/>
    <w:rsid w:val="00300DF8"/>
    <w:rsid w:val="00303EE8"/>
    <w:rsid w:val="00367560"/>
    <w:rsid w:val="00392B44"/>
    <w:rsid w:val="003B6304"/>
    <w:rsid w:val="003E595C"/>
    <w:rsid w:val="003F4F92"/>
    <w:rsid w:val="004213F3"/>
    <w:rsid w:val="004417DC"/>
    <w:rsid w:val="00442BB6"/>
    <w:rsid w:val="004823BD"/>
    <w:rsid w:val="00497333"/>
    <w:rsid w:val="004B0767"/>
    <w:rsid w:val="004C0AF2"/>
    <w:rsid w:val="004C6567"/>
    <w:rsid w:val="004D6D91"/>
    <w:rsid w:val="004D74FA"/>
    <w:rsid w:val="004E0FE6"/>
    <w:rsid w:val="004E5B0A"/>
    <w:rsid w:val="004E7323"/>
    <w:rsid w:val="00506FB4"/>
    <w:rsid w:val="00523CA4"/>
    <w:rsid w:val="00540FAF"/>
    <w:rsid w:val="005638DE"/>
    <w:rsid w:val="00572E0B"/>
    <w:rsid w:val="00584CF7"/>
    <w:rsid w:val="00592A4C"/>
    <w:rsid w:val="005948AF"/>
    <w:rsid w:val="0059596F"/>
    <w:rsid w:val="005E5ED9"/>
    <w:rsid w:val="006000E8"/>
    <w:rsid w:val="006161C9"/>
    <w:rsid w:val="006214A3"/>
    <w:rsid w:val="00637C8D"/>
    <w:rsid w:val="00653E94"/>
    <w:rsid w:val="00655415"/>
    <w:rsid w:val="006614E4"/>
    <w:rsid w:val="0069168D"/>
    <w:rsid w:val="006A5225"/>
    <w:rsid w:val="006B4C7E"/>
    <w:rsid w:val="006D06EF"/>
    <w:rsid w:val="006D61BA"/>
    <w:rsid w:val="006E4C1B"/>
    <w:rsid w:val="00752B0C"/>
    <w:rsid w:val="00772D67"/>
    <w:rsid w:val="0077499E"/>
    <w:rsid w:val="007B5E02"/>
    <w:rsid w:val="00821C72"/>
    <w:rsid w:val="00844E6F"/>
    <w:rsid w:val="008777D3"/>
    <w:rsid w:val="008835D4"/>
    <w:rsid w:val="008A63CD"/>
    <w:rsid w:val="008F2A76"/>
    <w:rsid w:val="008F4EB4"/>
    <w:rsid w:val="00900C87"/>
    <w:rsid w:val="00936D5B"/>
    <w:rsid w:val="009421A5"/>
    <w:rsid w:val="00942F38"/>
    <w:rsid w:val="00943B4B"/>
    <w:rsid w:val="0095734C"/>
    <w:rsid w:val="009702E3"/>
    <w:rsid w:val="00971E4C"/>
    <w:rsid w:val="00972AD6"/>
    <w:rsid w:val="009858EB"/>
    <w:rsid w:val="009C4B36"/>
    <w:rsid w:val="009D07A6"/>
    <w:rsid w:val="009D19E3"/>
    <w:rsid w:val="009E019B"/>
    <w:rsid w:val="009F7160"/>
    <w:rsid w:val="00A03CEA"/>
    <w:rsid w:val="00A10D15"/>
    <w:rsid w:val="00A179DD"/>
    <w:rsid w:val="00A4773E"/>
    <w:rsid w:val="00A51B84"/>
    <w:rsid w:val="00A72BE3"/>
    <w:rsid w:val="00A83AD6"/>
    <w:rsid w:val="00A956F1"/>
    <w:rsid w:val="00AB40C8"/>
    <w:rsid w:val="00AC5842"/>
    <w:rsid w:val="00AE4DFF"/>
    <w:rsid w:val="00B17284"/>
    <w:rsid w:val="00B17459"/>
    <w:rsid w:val="00B43449"/>
    <w:rsid w:val="00B47689"/>
    <w:rsid w:val="00B55504"/>
    <w:rsid w:val="00B65E3D"/>
    <w:rsid w:val="00B73529"/>
    <w:rsid w:val="00B76F41"/>
    <w:rsid w:val="00B84899"/>
    <w:rsid w:val="00B95E86"/>
    <w:rsid w:val="00BB4AC3"/>
    <w:rsid w:val="00BD04F6"/>
    <w:rsid w:val="00BD0E94"/>
    <w:rsid w:val="00BE395B"/>
    <w:rsid w:val="00BE4554"/>
    <w:rsid w:val="00C10B45"/>
    <w:rsid w:val="00C4633F"/>
    <w:rsid w:val="00C532B6"/>
    <w:rsid w:val="00C62271"/>
    <w:rsid w:val="00C627A1"/>
    <w:rsid w:val="00C63A35"/>
    <w:rsid w:val="00C90D78"/>
    <w:rsid w:val="00CA2787"/>
    <w:rsid w:val="00CA3C9B"/>
    <w:rsid w:val="00CD629E"/>
    <w:rsid w:val="00CE4861"/>
    <w:rsid w:val="00CE5526"/>
    <w:rsid w:val="00CF3B2D"/>
    <w:rsid w:val="00CF3BA8"/>
    <w:rsid w:val="00D4116A"/>
    <w:rsid w:val="00D762F7"/>
    <w:rsid w:val="00DA52CC"/>
    <w:rsid w:val="00DC3D0F"/>
    <w:rsid w:val="00E419B7"/>
    <w:rsid w:val="00E51BEF"/>
    <w:rsid w:val="00E54E8D"/>
    <w:rsid w:val="00E56ADE"/>
    <w:rsid w:val="00E7496E"/>
    <w:rsid w:val="00E822DF"/>
    <w:rsid w:val="00EC081C"/>
    <w:rsid w:val="00ED417C"/>
    <w:rsid w:val="00EF740C"/>
    <w:rsid w:val="00EF7959"/>
    <w:rsid w:val="00F0030F"/>
    <w:rsid w:val="00F00954"/>
    <w:rsid w:val="00F122AC"/>
    <w:rsid w:val="00F27CEF"/>
    <w:rsid w:val="00F464F0"/>
    <w:rsid w:val="00F5107B"/>
    <w:rsid w:val="00F52377"/>
    <w:rsid w:val="00F53EC8"/>
    <w:rsid w:val="00FC4165"/>
    <w:rsid w:val="00FD5F33"/>
    <w:rsid w:val="00FE2B32"/>
    <w:rsid w:val="00FE3892"/>
    <w:rsid w:val="00FE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B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/>
    <w:lsdException w:name="caption" w:uiPriority="0" w:qFormat="1"/>
    <w:lsdException w:name="page number" w:uiPriority="0"/>
    <w:lsdException w:name="toa heading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B44"/>
    <w:pPr>
      <w:spacing w:after="160" w:line="259" w:lineRule="auto"/>
    </w:pPr>
  </w:style>
  <w:style w:type="paragraph" w:styleId="1">
    <w:name w:val="heading 1"/>
    <w:basedOn w:val="a"/>
    <w:qFormat/>
    <w:rsid w:val="00392B44"/>
    <w:pPr>
      <w:keepNext/>
      <w:widowControl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paragraph" w:styleId="2">
    <w:name w:val="heading 2"/>
    <w:basedOn w:val="a"/>
    <w:link w:val="20"/>
    <w:unhideWhenUsed/>
    <w:qFormat/>
    <w:rsid w:val="00392B4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nhideWhenUsed/>
    <w:qFormat/>
    <w:rsid w:val="00392B44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link w:val="40"/>
    <w:unhideWhenUsed/>
    <w:qFormat/>
    <w:rsid w:val="00392B44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nhideWhenUsed/>
    <w:qFormat/>
    <w:rsid w:val="00392B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link w:val="60"/>
    <w:unhideWhenUsed/>
    <w:qFormat/>
    <w:rsid w:val="00392B44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uiPriority w:val="9"/>
    <w:unhideWhenUsed/>
    <w:qFormat/>
    <w:rsid w:val="00392B4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uiPriority w:val="9"/>
    <w:unhideWhenUsed/>
    <w:qFormat/>
    <w:rsid w:val="00392B44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uiPriority w:val="9"/>
    <w:unhideWhenUsed/>
    <w:qFormat/>
    <w:rsid w:val="00392B4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92B44"/>
    <w:rPr>
      <w:i/>
      <w:iCs/>
      <w:color w:val="2F5496" w:themeColor="accent1" w:themeShade="BF"/>
    </w:rPr>
  </w:style>
  <w:style w:type="character" w:styleId="a4">
    <w:name w:val="Intense Reference"/>
    <w:basedOn w:val="a0"/>
    <w:uiPriority w:val="32"/>
    <w:qFormat/>
    <w:rsid w:val="00392B44"/>
    <w:rPr>
      <w:b/>
      <w:bCs/>
      <w:smallCaps/>
      <w:color w:val="2F5496" w:themeColor="accent1" w:themeShade="BF"/>
      <w:spacing w:val="5"/>
    </w:rPr>
  </w:style>
  <w:style w:type="character" w:styleId="a5">
    <w:name w:val="Subtle Emphasis"/>
    <w:basedOn w:val="a0"/>
    <w:uiPriority w:val="19"/>
    <w:qFormat/>
    <w:rsid w:val="00392B44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392B44"/>
    <w:rPr>
      <w:smallCaps/>
      <w:color w:val="5A5A5A" w:themeColor="text1" w:themeTint="A5"/>
    </w:rPr>
  </w:style>
  <w:style w:type="character" w:styleId="a7">
    <w:name w:val="Book Title"/>
    <w:basedOn w:val="a0"/>
    <w:uiPriority w:val="33"/>
    <w:qFormat/>
    <w:rsid w:val="00392B44"/>
    <w:rPr>
      <w:b/>
      <w:bCs/>
      <w:i/>
      <w:iCs/>
      <w:spacing w:val="5"/>
    </w:rPr>
  </w:style>
  <w:style w:type="character" w:styleId="a8">
    <w:name w:val="FollowedHyperlink"/>
    <w:basedOn w:val="a0"/>
    <w:uiPriority w:val="99"/>
    <w:semiHidden/>
    <w:unhideWhenUsed/>
    <w:rsid w:val="00392B44"/>
    <w:rPr>
      <w:color w:val="954F72" w:themeColor="followedHyperlink"/>
      <w:u w:val="single"/>
    </w:rPr>
  </w:style>
  <w:style w:type="character" w:customStyle="1" w:styleId="Heading1Char">
    <w:name w:val="Heading 1 Char"/>
    <w:basedOn w:val="a0"/>
    <w:uiPriority w:val="9"/>
    <w:qFormat/>
    <w:rsid w:val="00392B4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sid w:val="00392B4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392B4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392B4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392B4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392B4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392B4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392B4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392B4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392B44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392B44"/>
    <w:rPr>
      <w:sz w:val="24"/>
      <w:szCs w:val="24"/>
    </w:rPr>
  </w:style>
  <w:style w:type="character" w:customStyle="1" w:styleId="QuoteChar">
    <w:name w:val="Quote Char"/>
    <w:uiPriority w:val="29"/>
    <w:qFormat/>
    <w:rsid w:val="00392B44"/>
    <w:rPr>
      <w:i/>
    </w:rPr>
  </w:style>
  <w:style w:type="character" w:customStyle="1" w:styleId="IntenseQuoteChar">
    <w:name w:val="Intense Quote Char"/>
    <w:uiPriority w:val="30"/>
    <w:qFormat/>
    <w:rsid w:val="00392B44"/>
    <w:rPr>
      <w:i/>
    </w:rPr>
  </w:style>
  <w:style w:type="character" w:customStyle="1" w:styleId="HeaderChar">
    <w:name w:val="Header Char"/>
    <w:basedOn w:val="a0"/>
    <w:uiPriority w:val="99"/>
    <w:qFormat/>
    <w:rsid w:val="00392B44"/>
  </w:style>
  <w:style w:type="character" w:customStyle="1" w:styleId="FooterChar">
    <w:name w:val="Footer Char"/>
    <w:basedOn w:val="a0"/>
    <w:uiPriority w:val="99"/>
    <w:qFormat/>
    <w:rsid w:val="00392B44"/>
  </w:style>
  <w:style w:type="character" w:customStyle="1" w:styleId="CaptionChar">
    <w:name w:val="Caption Char"/>
    <w:uiPriority w:val="99"/>
    <w:qFormat/>
    <w:rsid w:val="00392B44"/>
  </w:style>
  <w:style w:type="character" w:customStyle="1" w:styleId="FootnoteTextChar">
    <w:name w:val="Footnote Text Char"/>
    <w:uiPriority w:val="99"/>
    <w:qFormat/>
    <w:rsid w:val="00392B44"/>
    <w:rPr>
      <w:sz w:val="18"/>
    </w:rPr>
  </w:style>
  <w:style w:type="character" w:customStyle="1" w:styleId="EndnoteTextChar">
    <w:name w:val="Endnote Text Char"/>
    <w:uiPriority w:val="99"/>
    <w:qFormat/>
    <w:rsid w:val="00392B44"/>
    <w:rPr>
      <w:sz w:val="20"/>
    </w:rPr>
  </w:style>
  <w:style w:type="character" w:customStyle="1" w:styleId="a9">
    <w:name w:val="Символ концевой сноски"/>
    <w:uiPriority w:val="99"/>
    <w:semiHidden/>
    <w:unhideWhenUsed/>
    <w:qFormat/>
    <w:rsid w:val="00392B44"/>
    <w:rPr>
      <w:vertAlign w:val="superscript"/>
    </w:rPr>
  </w:style>
  <w:style w:type="character" w:styleId="aa">
    <w:name w:val="endnote reference"/>
    <w:rsid w:val="00392B44"/>
    <w:rPr>
      <w:vertAlign w:val="superscript"/>
    </w:rPr>
  </w:style>
  <w:style w:type="character" w:styleId="ab">
    <w:name w:val="Strong"/>
    <w:basedOn w:val="a0"/>
    <w:uiPriority w:val="22"/>
    <w:qFormat/>
    <w:rsid w:val="00392B44"/>
    <w:rPr>
      <w:b/>
      <w:bCs/>
    </w:rPr>
  </w:style>
  <w:style w:type="character" w:customStyle="1" w:styleId="FontStyle35">
    <w:name w:val="Font Style35"/>
    <w:qFormat/>
    <w:rsid w:val="00392B44"/>
    <w:rPr>
      <w:rFonts w:ascii="Times New Roman" w:hAnsi="Times New Roman" w:cs="Times New Roman"/>
      <w:sz w:val="18"/>
      <w:szCs w:val="18"/>
    </w:rPr>
  </w:style>
  <w:style w:type="character" w:customStyle="1" w:styleId="ft922">
    <w:name w:val="ft922"/>
    <w:basedOn w:val="a0"/>
    <w:qFormat/>
    <w:rsid w:val="00392B44"/>
  </w:style>
  <w:style w:type="character" w:customStyle="1" w:styleId="10">
    <w:name w:val="Заголовок 1 Знак"/>
    <w:basedOn w:val="a0"/>
    <w:qFormat/>
    <w:rsid w:val="00392B44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1">
    <w:name w:val="Основной текст (2)_"/>
    <w:basedOn w:val="a0"/>
    <w:qFormat/>
    <w:rsid w:val="00392B4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c">
    <w:name w:val="Верхний колонтитул Знак"/>
    <w:basedOn w:val="a0"/>
    <w:qFormat/>
    <w:rsid w:val="00392B44"/>
  </w:style>
  <w:style w:type="character" w:customStyle="1" w:styleId="ad">
    <w:name w:val="Нижний колонтитул Знак"/>
    <w:basedOn w:val="a0"/>
    <w:uiPriority w:val="99"/>
    <w:qFormat/>
    <w:rsid w:val="00392B44"/>
  </w:style>
  <w:style w:type="character" w:styleId="ae">
    <w:name w:val="Hyperlink"/>
    <w:basedOn w:val="a0"/>
    <w:uiPriority w:val="99"/>
    <w:unhideWhenUsed/>
    <w:rsid w:val="00392B44"/>
    <w:rPr>
      <w:color w:val="0000FF"/>
      <w:u w:val="single"/>
    </w:rPr>
  </w:style>
  <w:style w:type="character" w:customStyle="1" w:styleId="af">
    <w:name w:val="Текст выноски Знак"/>
    <w:basedOn w:val="a0"/>
    <w:qFormat/>
    <w:rsid w:val="00392B44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basedOn w:val="a0"/>
    <w:qFormat/>
    <w:rsid w:val="00392B44"/>
    <w:rPr>
      <w:rFonts w:ascii="Times New Roman" w:eastAsia="Times New Roman" w:hAnsi="Times New Roman" w:cs="Times New Roman"/>
    </w:rPr>
  </w:style>
  <w:style w:type="character" w:customStyle="1" w:styleId="af0">
    <w:name w:val="Основной текст Знак"/>
    <w:basedOn w:val="a0"/>
    <w:qFormat/>
    <w:rsid w:val="00392B44"/>
  </w:style>
  <w:style w:type="character" w:customStyle="1" w:styleId="af1">
    <w:name w:val="Текст сноски Знак"/>
    <w:basedOn w:val="a0"/>
    <w:uiPriority w:val="99"/>
    <w:qFormat/>
    <w:rsid w:val="00392B44"/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character" w:customStyle="1" w:styleId="af2">
    <w:name w:val="Символ сноски"/>
    <w:basedOn w:val="a0"/>
    <w:uiPriority w:val="99"/>
    <w:qFormat/>
    <w:rsid w:val="00392B44"/>
    <w:rPr>
      <w:vertAlign w:val="superscript"/>
    </w:rPr>
  </w:style>
  <w:style w:type="character" w:styleId="af3">
    <w:name w:val="footnote reference"/>
    <w:rsid w:val="00392B44"/>
    <w:rPr>
      <w:vertAlign w:val="superscript"/>
    </w:rPr>
  </w:style>
  <w:style w:type="character" w:customStyle="1" w:styleId="af4">
    <w:name w:val="Без интервала Знак"/>
    <w:basedOn w:val="a0"/>
    <w:uiPriority w:val="1"/>
    <w:qFormat/>
    <w:rsid w:val="00392B44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50">
    <w:name w:val="Заголовок 5 Знак"/>
    <w:basedOn w:val="a0"/>
    <w:qFormat/>
    <w:rsid w:val="00392B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f5">
    <w:name w:val="Абзац списка Знак"/>
    <w:basedOn w:val="a0"/>
    <w:uiPriority w:val="34"/>
    <w:qFormat/>
    <w:rsid w:val="00392B44"/>
    <w:rPr>
      <w:rFonts w:ascii="Calibri" w:eastAsia="Calibri" w:hAnsi="Calibri" w:cs="Times New Roman"/>
    </w:rPr>
  </w:style>
  <w:style w:type="character" w:styleId="af6">
    <w:name w:val="Emphasis"/>
    <w:basedOn w:val="a0"/>
    <w:uiPriority w:val="20"/>
    <w:qFormat/>
    <w:rsid w:val="00392B44"/>
    <w:rPr>
      <w:i/>
    </w:rPr>
  </w:style>
  <w:style w:type="paragraph" w:customStyle="1" w:styleId="11">
    <w:name w:val="Заголовок1"/>
    <w:basedOn w:val="a"/>
    <w:next w:val="af7"/>
    <w:qFormat/>
    <w:rsid w:val="00392B44"/>
    <w:pPr>
      <w:keepNext/>
      <w:spacing w:before="240" w:after="120"/>
    </w:pPr>
    <w:rPr>
      <w:rFonts w:ascii="Liberation Sans" w:eastAsia="WenQuanYi Zen Hei Sharp" w:hAnsi="Liberation Sans" w:cs="Unifont"/>
      <w:sz w:val="28"/>
      <w:szCs w:val="28"/>
    </w:rPr>
  </w:style>
  <w:style w:type="paragraph" w:styleId="af7">
    <w:name w:val="Body Text"/>
    <w:basedOn w:val="a"/>
    <w:unhideWhenUsed/>
    <w:rsid w:val="00392B44"/>
    <w:pPr>
      <w:spacing w:after="120"/>
    </w:pPr>
  </w:style>
  <w:style w:type="paragraph" w:styleId="af8">
    <w:name w:val="List"/>
    <w:basedOn w:val="a"/>
    <w:rsid w:val="00392B44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caption"/>
    <w:basedOn w:val="a"/>
    <w:unhideWhenUsed/>
    <w:qFormat/>
    <w:rsid w:val="00392B44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fa">
    <w:name w:val="index heading"/>
    <w:basedOn w:val="11"/>
    <w:rsid w:val="00392B44"/>
  </w:style>
  <w:style w:type="paragraph" w:styleId="afb">
    <w:name w:val="Title"/>
    <w:basedOn w:val="a"/>
    <w:link w:val="afc"/>
    <w:uiPriority w:val="10"/>
    <w:qFormat/>
    <w:rsid w:val="00392B44"/>
    <w:pPr>
      <w:spacing w:before="300" w:after="200"/>
      <w:contextualSpacing/>
    </w:pPr>
    <w:rPr>
      <w:sz w:val="48"/>
      <w:szCs w:val="48"/>
    </w:rPr>
  </w:style>
  <w:style w:type="paragraph" w:styleId="afd">
    <w:name w:val="Subtitle"/>
    <w:basedOn w:val="a"/>
    <w:uiPriority w:val="11"/>
    <w:qFormat/>
    <w:rsid w:val="00392B44"/>
    <w:pPr>
      <w:spacing w:before="200" w:after="200"/>
    </w:pPr>
    <w:rPr>
      <w:sz w:val="24"/>
      <w:szCs w:val="24"/>
    </w:rPr>
  </w:style>
  <w:style w:type="paragraph" w:styleId="23">
    <w:name w:val="Quote"/>
    <w:basedOn w:val="a"/>
    <w:uiPriority w:val="29"/>
    <w:qFormat/>
    <w:rsid w:val="00392B44"/>
    <w:pPr>
      <w:ind w:left="720" w:right="720"/>
    </w:pPr>
    <w:rPr>
      <w:i/>
    </w:rPr>
  </w:style>
  <w:style w:type="paragraph" w:styleId="afe">
    <w:name w:val="Intense Quote"/>
    <w:basedOn w:val="a"/>
    <w:uiPriority w:val="30"/>
    <w:qFormat/>
    <w:rsid w:val="00392B4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f">
    <w:name w:val="endnote text"/>
    <w:basedOn w:val="a"/>
    <w:uiPriority w:val="99"/>
    <w:semiHidden/>
    <w:unhideWhenUsed/>
    <w:rsid w:val="00392B44"/>
    <w:pPr>
      <w:spacing w:after="0" w:line="240" w:lineRule="auto"/>
    </w:pPr>
    <w:rPr>
      <w:sz w:val="20"/>
    </w:rPr>
  </w:style>
  <w:style w:type="paragraph" w:styleId="24">
    <w:name w:val="toc 2"/>
    <w:basedOn w:val="a"/>
    <w:uiPriority w:val="39"/>
    <w:unhideWhenUsed/>
    <w:rsid w:val="00392B44"/>
    <w:pPr>
      <w:spacing w:after="57"/>
      <w:ind w:left="283"/>
    </w:pPr>
  </w:style>
  <w:style w:type="paragraph" w:styleId="31">
    <w:name w:val="toc 3"/>
    <w:basedOn w:val="a"/>
    <w:uiPriority w:val="39"/>
    <w:unhideWhenUsed/>
    <w:rsid w:val="00392B44"/>
    <w:pPr>
      <w:spacing w:after="57"/>
      <w:ind w:left="567"/>
    </w:pPr>
  </w:style>
  <w:style w:type="paragraph" w:styleId="41">
    <w:name w:val="toc 4"/>
    <w:basedOn w:val="a"/>
    <w:uiPriority w:val="39"/>
    <w:unhideWhenUsed/>
    <w:rsid w:val="00392B44"/>
    <w:pPr>
      <w:spacing w:after="57"/>
      <w:ind w:left="850"/>
    </w:pPr>
  </w:style>
  <w:style w:type="paragraph" w:styleId="51">
    <w:name w:val="toc 5"/>
    <w:basedOn w:val="a"/>
    <w:uiPriority w:val="39"/>
    <w:unhideWhenUsed/>
    <w:rsid w:val="00392B44"/>
    <w:pPr>
      <w:spacing w:after="57"/>
      <w:ind w:left="1134"/>
    </w:pPr>
  </w:style>
  <w:style w:type="paragraph" w:styleId="61">
    <w:name w:val="toc 6"/>
    <w:basedOn w:val="a"/>
    <w:uiPriority w:val="39"/>
    <w:unhideWhenUsed/>
    <w:rsid w:val="00392B44"/>
    <w:pPr>
      <w:spacing w:after="57"/>
      <w:ind w:left="1417"/>
    </w:pPr>
  </w:style>
  <w:style w:type="paragraph" w:styleId="70">
    <w:name w:val="toc 7"/>
    <w:basedOn w:val="a"/>
    <w:uiPriority w:val="39"/>
    <w:unhideWhenUsed/>
    <w:rsid w:val="00392B44"/>
    <w:pPr>
      <w:spacing w:after="57"/>
      <w:ind w:left="1701"/>
    </w:pPr>
  </w:style>
  <w:style w:type="paragraph" w:styleId="80">
    <w:name w:val="toc 8"/>
    <w:basedOn w:val="a"/>
    <w:uiPriority w:val="39"/>
    <w:unhideWhenUsed/>
    <w:rsid w:val="00392B44"/>
    <w:pPr>
      <w:spacing w:after="57"/>
      <w:ind w:left="1984"/>
    </w:pPr>
  </w:style>
  <w:style w:type="paragraph" w:styleId="90">
    <w:name w:val="toc 9"/>
    <w:basedOn w:val="a"/>
    <w:uiPriority w:val="39"/>
    <w:unhideWhenUsed/>
    <w:rsid w:val="00392B44"/>
    <w:pPr>
      <w:spacing w:after="57"/>
      <w:ind w:left="2268"/>
    </w:pPr>
  </w:style>
  <w:style w:type="paragraph" w:styleId="aff0">
    <w:name w:val="TOC Heading"/>
    <w:uiPriority w:val="39"/>
    <w:unhideWhenUsed/>
    <w:qFormat/>
    <w:rsid w:val="00392B44"/>
    <w:pPr>
      <w:spacing w:after="160" w:line="259" w:lineRule="auto"/>
    </w:pPr>
  </w:style>
  <w:style w:type="paragraph" w:styleId="aff1">
    <w:name w:val="table of figures"/>
    <w:basedOn w:val="a"/>
    <w:uiPriority w:val="99"/>
    <w:unhideWhenUsed/>
    <w:rsid w:val="00392B44"/>
    <w:pPr>
      <w:spacing w:after="0"/>
    </w:pPr>
  </w:style>
  <w:style w:type="paragraph" w:styleId="aff2">
    <w:name w:val="List Paragraph"/>
    <w:basedOn w:val="a"/>
    <w:qFormat/>
    <w:rsid w:val="00392B4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10">
    <w:name w:val="Список 21"/>
    <w:basedOn w:val="a"/>
    <w:qFormat/>
    <w:rsid w:val="00392B44"/>
    <w:pPr>
      <w:spacing w:after="0" w:line="240" w:lineRule="auto"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customStyle="1" w:styleId="FR2">
    <w:name w:val="FR2"/>
    <w:qFormat/>
    <w:rsid w:val="00392B44"/>
    <w:pPr>
      <w:widowControl w:val="0"/>
      <w:spacing w:before="20"/>
      <w:ind w:left="40"/>
      <w:jc w:val="center"/>
    </w:pPr>
    <w:rPr>
      <w:rFonts w:ascii="Arial" w:eastAsia="Times New Roman" w:hAnsi="Arial"/>
      <w:i/>
      <w:iCs/>
      <w:sz w:val="28"/>
      <w:szCs w:val="28"/>
      <w:lang w:eastAsia="ru-RU"/>
    </w:rPr>
  </w:style>
  <w:style w:type="paragraph" w:customStyle="1" w:styleId="25">
    <w:name w:val="Основной текст (2)"/>
    <w:basedOn w:val="a"/>
    <w:qFormat/>
    <w:rsid w:val="00392B44"/>
    <w:pPr>
      <w:widowControl w:val="0"/>
      <w:shd w:val="clear" w:color="auto" w:fill="FFFFFF"/>
      <w:spacing w:before="360" w:after="0" w:line="322" w:lineRule="exact"/>
      <w:ind w:hanging="7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erandFooter">
    <w:name w:val="Header and Footer"/>
    <w:basedOn w:val="a"/>
    <w:qFormat/>
    <w:rsid w:val="00392B44"/>
  </w:style>
  <w:style w:type="paragraph" w:styleId="aff3">
    <w:name w:val="header"/>
    <w:basedOn w:val="a"/>
    <w:unhideWhenUsed/>
    <w:rsid w:val="00392B44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footer"/>
    <w:basedOn w:val="a"/>
    <w:link w:val="12"/>
    <w:uiPriority w:val="99"/>
    <w:unhideWhenUsed/>
    <w:rsid w:val="00392B44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a"/>
    <w:uiPriority w:val="39"/>
    <w:unhideWhenUsed/>
    <w:rsid w:val="00392B44"/>
    <w:pPr>
      <w:spacing w:after="100"/>
    </w:pPr>
  </w:style>
  <w:style w:type="paragraph" w:styleId="aff5">
    <w:name w:val="Balloon Text"/>
    <w:basedOn w:val="a"/>
    <w:link w:val="14"/>
    <w:unhideWhenUsed/>
    <w:qFormat/>
    <w:rsid w:val="00392B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6">
    <w:name w:val="Body Text 2"/>
    <w:basedOn w:val="a"/>
    <w:qFormat/>
    <w:rsid w:val="00392B4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pboth">
    <w:name w:val="pboth"/>
    <w:basedOn w:val="a"/>
    <w:qFormat/>
    <w:rsid w:val="00392B4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392B44"/>
    <w:pPr>
      <w:widowControl w:val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f6">
    <w:name w:val="footnote text"/>
    <w:basedOn w:val="a"/>
    <w:uiPriority w:val="99"/>
    <w:rsid w:val="00392B4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styleId="aff7">
    <w:name w:val="No Spacing"/>
    <w:uiPriority w:val="1"/>
    <w:qFormat/>
    <w:rsid w:val="00392B44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customStyle="1" w:styleId="aff8">
    <w:name w:val="Содержимое врезки"/>
    <w:basedOn w:val="a"/>
    <w:qFormat/>
    <w:rsid w:val="00392B44"/>
  </w:style>
  <w:style w:type="numbering" w:customStyle="1" w:styleId="aff9">
    <w:name w:val="Без списка"/>
    <w:uiPriority w:val="99"/>
    <w:semiHidden/>
    <w:unhideWhenUsed/>
    <w:qFormat/>
    <w:rsid w:val="00392B44"/>
  </w:style>
  <w:style w:type="paragraph" w:customStyle="1" w:styleId="normal1">
    <w:name w:val="normal1"/>
    <w:rsid w:val="00EC081C"/>
    <w:rPr>
      <w:rFonts w:ascii="Liberation Serif" w:eastAsia="Tahoma" w:hAnsi="Liberation Serif" w:cs="Unifont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0F4A2D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rsid w:val="000F4A2D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rsid w:val="000F4A2D"/>
    <w:rPr>
      <w:rFonts w:ascii="Arial" w:eastAsia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rsid w:val="000F4A2D"/>
    <w:rPr>
      <w:rFonts w:ascii="Arial" w:eastAsia="Arial" w:hAnsi="Arial" w:cs="Arial"/>
      <w:b/>
      <w:bCs/>
    </w:rPr>
  </w:style>
  <w:style w:type="character" w:customStyle="1" w:styleId="WW8Num2z0">
    <w:name w:val="WW8Num2z0"/>
    <w:rsid w:val="000F4A2D"/>
    <w:rPr>
      <w:rFonts w:ascii="Symbol" w:hAnsi="Symbol" w:cs="Symbol" w:hint="default"/>
    </w:rPr>
  </w:style>
  <w:style w:type="character" w:customStyle="1" w:styleId="WW8Num3z1">
    <w:name w:val="WW8Num3z1"/>
    <w:rsid w:val="000F4A2D"/>
    <w:rPr>
      <w:rFonts w:ascii="Times New Roman" w:hAnsi="Times New Roman" w:cs="Times New Roman" w:hint="default"/>
    </w:rPr>
  </w:style>
  <w:style w:type="character" w:customStyle="1" w:styleId="WW8Num4z0">
    <w:name w:val="WW8Num4z0"/>
    <w:rsid w:val="000F4A2D"/>
    <w:rPr>
      <w:rFonts w:hint="default"/>
    </w:rPr>
  </w:style>
  <w:style w:type="character" w:customStyle="1" w:styleId="WW8Num5z0">
    <w:name w:val="WW8Num5z0"/>
    <w:rsid w:val="000F4A2D"/>
    <w:rPr>
      <w:rFonts w:hint="default"/>
    </w:rPr>
  </w:style>
  <w:style w:type="character" w:customStyle="1" w:styleId="WW8Num6z0">
    <w:name w:val="WW8Num6z0"/>
    <w:rsid w:val="000F4A2D"/>
    <w:rPr>
      <w:rFonts w:hint="default"/>
    </w:rPr>
  </w:style>
  <w:style w:type="character" w:customStyle="1" w:styleId="32">
    <w:name w:val="Основной шрифт абзаца3"/>
    <w:rsid w:val="000F4A2D"/>
  </w:style>
  <w:style w:type="character" w:customStyle="1" w:styleId="WW8Num3z0">
    <w:name w:val="WW8Num3z0"/>
    <w:rsid w:val="000F4A2D"/>
    <w:rPr>
      <w:rFonts w:ascii="Times New Roman" w:hAnsi="Times New Roman" w:cs="Times New Roman" w:hint="default"/>
    </w:rPr>
  </w:style>
  <w:style w:type="character" w:customStyle="1" w:styleId="WW8Num7z0">
    <w:name w:val="WW8Num7z0"/>
    <w:rsid w:val="000F4A2D"/>
    <w:rPr>
      <w:rFonts w:hint="default"/>
    </w:rPr>
  </w:style>
  <w:style w:type="character" w:customStyle="1" w:styleId="27">
    <w:name w:val="Основной шрифт абзаца2"/>
    <w:rsid w:val="000F4A2D"/>
  </w:style>
  <w:style w:type="character" w:customStyle="1" w:styleId="WW8Num3z2">
    <w:name w:val="WW8Num3z2"/>
    <w:rsid w:val="000F4A2D"/>
    <w:rPr>
      <w:rFonts w:ascii="Wingdings" w:hAnsi="Wingdings" w:cs="Wingdings" w:hint="default"/>
    </w:rPr>
  </w:style>
  <w:style w:type="character" w:customStyle="1" w:styleId="WW8Num6z1">
    <w:name w:val="WW8Num6z1"/>
    <w:rsid w:val="000F4A2D"/>
    <w:rPr>
      <w:rFonts w:ascii="Courier New" w:hAnsi="Courier New" w:cs="Courier New" w:hint="default"/>
    </w:rPr>
  </w:style>
  <w:style w:type="character" w:customStyle="1" w:styleId="WW8Num6z2">
    <w:name w:val="WW8Num6z2"/>
    <w:rsid w:val="000F4A2D"/>
    <w:rPr>
      <w:rFonts w:ascii="Wingdings" w:hAnsi="Wingdings" w:cs="Wingdings" w:hint="default"/>
    </w:rPr>
  </w:style>
  <w:style w:type="character" w:customStyle="1" w:styleId="WW8Num6z3">
    <w:name w:val="WW8Num6z3"/>
    <w:rsid w:val="000F4A2D"/>
    <w:rPr>
      <w:rFonts w:ascii="Symbol" w:hAnsi="Symbol" w:cs="Symbol" w:hint="default"/>
    </w:rPr>
  </w:style>
  <w:style w:type="character" w:customStyle="1" w:styleId="WW8Num7z1">
    <w:name w:val="WW8Num7z1"/>
    <w:rsid w:val="000F4A2D"/>
    <w:rPr>
      <w:rFonts w:ascii="Courier New" w:hAnsi="Courier New" w:cs="Courier New" w:hint="default"/>
    </w:rPr>
  </w:style>
  <w:style w:type="character" w:customStyle="1" w:styleId="WW8Num7z2">
    <w:name w:val="WW8Num7z2"/>
    <w:rsid w:val="000F4A2D"/>
    <w:rPr>
      <w:rFonts w:ascii="Wingdings" w:hAnsi="Wingdings" w:cs="Wingdings" w:hint="default"/>
    </w:rPr>
  </w:style>
  <w:style w:type="character" w:customStyle="1" w:styleId="WW8Num9z0">
    <w:name w:val="WW8Num9z0"/>
    <w:rsid w:val="000F4A2D"/>
    <w:rPr>
      <w:rFonts w:ascii="Symbol" w:hAnsi="Symbol" w:cs="Symbol" w:hint="default"/>
    </w:rPr>
  </w:style>
  <w:style w:type="character" w:customStyle="1" w:styleId="WW8Num9z1">
    <w:name w:val="WW8Num9z1"/>
    <w:rsid w:val="000F4A2D"/>
    <w:rPr>
      <w:rFonts w:ascii="Courier New" w:hAnsi="Courier New" w:cs="Courier New" w:hint="default"/>
    </w:rPr>
  </w:style>
  <w:style w:type="character" w:customStyle="1" w:styleId="WW8Num9z2">
    <w:name w:val="WW8Num9z2"/>
    <w:rsid w:val="000F4A2D"/>
    <w:rPr>
      <w:rFonts w:ascii="Wingdings" w:hAnsi="Wingdings" w:cs="Wingdings" w:hint="default"/>
    </w:rPr>
  </w:style>
  <w:style w:type="character" w:customStyle="1" w:styleId="WW8Num10z0">
    <w:name w:val="WW8Num10z0"/>
    <w:rsid w:val="000F4A2D"/>
    <w:rPr>
      <w:rFonts w:ascii="Symbol" w:hAnsi="Symbol" w:cs="Symbol" w:hint="default"/>
    </w:rPr>
  </w:style>
  <w:style w:type="character" w:customStyle="1" w:styleId="WW8Num10z1">
    <w:name w:val="WW8Num10z1"/>
    <w:rsid w:val="000F4A2D"/>
    <w:rPr>
      <w:rFonts w:ascii="Courier New" w:hAnsi="Courier New" w:cs="Courier New" w:hint="default"/>
    </w:rPr>
  </w:style>
  <w:style w:type="character" w:customStyle="1" w:styleId="WW8Num10z2">
    <w:name w:val="WW8Num10z2"/>
    <w:rsid w:val="000F4A2D"/>
    <w:rPr>
      <w:rFonts w:ascii="Wingdings" w:hAnsi="Wingdings" w:cs="Wingdings" w:hint="default"/>
    </w:rPr>
  </w:style>
  <w:style w:type="character" w:customStyle="1" w:styleId="WW8Num12z0">
    <w:name w:val="WW8Num12z0"/>
    <w:rsid w:val="000F4A2D"/>
    <w:rPr>
      <w:rFonts w:hint="default"/>
    </w:rPr>
  </w:style>
  <w:style w:type="character" w:customStyle="1" w:styleId="WW8Num12z1">
    <w:name w:val="WW8Num12z1"/>
    <w:rsid w:val="000F4A2D"/>
    <w:rPr>
      <w:rFonts w:ascii="Courier New" w:hAnsi="Courier New" w:cs="Courier New" w:hint="default"/>
    </w:rPr>
  </w:style>
  <w:style w:type="character" w:customStyle="1" w:styleId="WW8Num12z2">
    <w:name w:val="WW8Num12z2"/>
    <w:rsid w:val="000F4A2D"/>
    <w:rPr>
      <w:rFonts w:ascii="Wingdings" w:hAnsi="Wingdings" w:cs="Wingdings" w:hint="default"/>
    </w:rPr>
  </w:style>
  <w:style w:type="character" w:customStyle="1" w:styleId="WW8Num12z3">
    <w:name w:val="WW8Num12z3"/>
    <w:rsid w:val="000F4A2D"/>
    <w:rPr>
      <w:rFonts w:ascii="Symbol" w:hAnsi="Symbol" w:cs="Symbol" w:hint="default"/>
    </w:rPr>
  </w:style>
  <w:style w:type="character" w:customStyle="1" w:styleId="WW8Num13z0">
    <w:name w:val="WW8Num13z0"/>
    <w:rsid w:val="000F4A2D"/>
    <w:rPr>
      <w:rFonts w:ascii="Symbol" w:hAnsi="Symbol" w:cs="Symbol" w:hint="default"/>
    </w:rPr>
  </w:style>
  <w:style w:type="character" w:customStyle="1" w:styleId="WW8Num13z1">
    <w:name w:val="WW8Num13z1"/>
    <w:rsid w:val="000F4A2D"/>
    <w:rPr>
      <w:rFonts w:ascii="Times New Roman" w:hAnsi="Times New Roman" w:cs="Times New Roman" w:hint="default"/>
    </w:rPr>
  </w:style>
  <w:style w:type="character" w:customStyle="1" w:styleId="WW8Num13z2">
    <w:name w:val="WW8Num13z2"/>
    <w:rsid w:val="000F4A2D"/>
    <w:rPr>
      <w:rFonts w:ascii="Wingdings" w:hAnsi="Wingdings" w:cs="Wingdings" w:hint="default"/>
    </w:rPr>
  </w:style>
  <w:style w:type="character" w:customStyle="1" w:styleId="WW8Num13z4">
    <w:name w:val="WW8Num13z4"/>
    <w:rsid w:val="000F4A2D"/>
    <w:rPr>
      <w:rFonts w:ascii="Courier New" w:hAnsi="Courier New" w:cs="Courier New" w:hint="default"/>
    </w:rPr>
  </w:style>
  <w:style w:type="character" w:customStyle="1" w:styleId="WW8Num15z0">
    <w:name w:val="WW8Num15z0"/>
    <w:rsid w:val="000F4A2D"/>
    <w:rPr>
      <w:rFonts w:ascii="Symbol" w:hAnsi="Symbol" w:cs="Symbol" w:hint="default"/>
    </w:rPr>
  </w:style>
  <w:style w:type="character" w:customStyle="1" w:styleId="WW8Num15z1">
    <w:name w:val="WW8Num15z1"/>
    <w:rsid w:val="000F4A2D"/>
    <w:rPr>
      <w:rFonts w:ascii="Courier New" w:hAnsi="Courier New" w:cs="Courier New" w:hint="default"/>
    </w:rPr>
  </w:style>
  <w:style w:type="character" w:customStyle="1" w:styleId="WW8Num15z2">
    <w:name w:val="WW8Num15z2"/>
    <w:rsid w:val="000F4A2D"/>
    <w:rPr>
      <w:rFonts w:ascii="Wingdings" w:hAnsi="Wingdings" w:cs="Wingdings" w:hint="default"/>
    </w:rPr>
  </w:style>
  <w:style w:type="character" w:customStyle="1" w:styleId="WW8Num16z0">
    <w:name w:val="WW8Num16z0"/>
    <w:rsid w:val="000F4A2D"/>
    <w:rPr>
      <w:rFonts w:ascii="Symbol" w:hAnsi="Symbol" w:cs="Symbol" w:hint="default"/>
    </w:rPr>
  </w:style>
  <w:style w:type="character" w:customStyle="1" w:styleId="WW8Num16z1">
    <w:name w:val="WW8Num16z1"/>
    <w:rsid w:val="000F4A2D"/>
    <w:rPr>
      <w:rFonts w:ascii="Courier New" w:hAnsi="Courier New" w:cs="Courier New" w:hint="default"/>
    </w:rPr>
  </w:style>
  <w:style w:type="character" w:customStyle="1" w:styleId="WW8Num16z2">
    <w:name w:val="WW8Num16z2"/>
    <w:rsid w:val="000F4A2D"/>
    <w:rPr>
      <w:rFonts w:ascii="Wingdings" w:hAnsi="Wingdings" w:cs="Wingdings" w:hint="default"/>
    </w:rPr>
  </w:style>
  <w:style w:type="character" w:customStyle="1" w:styleId="WW8Num17z0">
    <w:name w:val="WW8Num17z0"/>
    <w:rsid w:val="000F4A2D"/>
    <w:rPr>
      <w:rFonts w:ascii="Symbol" w:hAnsi="Symbol" w:cs="Symbol" w:hint="default"/>
      <w:sz w:val="28"/>
    </w:rPr>
  </w:style>
  <w:style w:type="character" w:customStyle="1" w:styleId="WW8Num17z1">
    <w:name w:val="WW8Num17z1"/>
    <w:rsid w:val="000F4A2D"/>
    <w:rPr>
      <w:rFonts w:hint="default"/>
    </w:rPr>
  </w:style>
  <w:style w:type="character" w:customStyle="1" w:styleId="WW8Num17z2">
    <w:name w:val="WW8Num17z2"/>
    <w:rsid w:val="000F4A2D"/>
    <w:rPr>
      <w:rFonts w:ascii="Wingdings" w:hAnsi="Wingdings" w:cs="Wingdings" w:hint="default"/>
    </w:rPr>
  </w:style>
  <w:style w:type="character" w:customStyle="1" w:styleId="WW8Num17z3">
    <w:name w:val="WW8Num17z3"/>
    <w:rsid w:val="000F4A2D"/>
    <w:rPr>
      <w:rFonts w:ascii="Symbol" w:hAnsi="Symbol" w:cs="Symbol" w:hint="default"/>
    </w:rPr>
  </w:style>
  <w:style w:type="character" w:customStyle="1" w:styleId="WW8Num17z4">
    <w:name w:val="WW8Num17z4"/>
    <w:rsid w:val="000F4A2D"/>
    <w:rPr>
      <w:rFonts w:ascii="Courier New" w:hAnsi="Courier New" w:cs="Courier New" w:hint="default"/>
    </w:rPr>
  </w:style>
  <w:style w:type="character" w:customStyle="1" w:styleId="WW8Num19z0">
    <w:name w:val="WW8Num19z0"/>
    <w:rsid w:val="000F4A2D"/>
    <w:rPr>
      <w:rFonts w:hint="default"/>
    </w:rPr>
  </w:style>
  <w:style w:type="character" w:customStyle="1" w:styleId="WW8Num19z1">
    <w:name w:val="WW8Num19z1"/>
    <w:rsid w:val="000F4A2D"/>
    <w:rPr>
      <w:rFonts w:ascii="Courier New" w:hAnsi="Courier New" w:cs="Courier New" w:hint="default"/>
    </w:rPr>
  </w:style>
  <w:style w:type="character" w:customStyle="1" w:styleId="WW8Num19z2">
    <w:name w:val="WW8Num19z2"/>
    <w:rsid w:val="000F4A2D"/>
    <w:rPr>
      <w:rFonts w:ascii="Wingdings" w:hAnsi="Wingdings" w:cs="Wingdings" w:hint="default"/>
    </w:rPr>
  </w:style>
  <w:style w:type="character" w:customStyle="1" w:styleId="WW8Num19z3">
    <w:name w:val="WW8Num19z3"/>
    <w:rsid w:val="000F4A2D"/>
    <w:rPr>
      <w:rFonts w:ascii="Symbol" w:hAnsi="Symbol" w:cs="Symbol" w:hint="default"/>
    </w:rPr>
  </w:style>
  <w:style w:type="character" w:customStyle="1" w:styleId="WW8Num20z0">
    <w:name w:val="WW8Num20z0"/>
    <w:rsid w:val="000F4A2D"/>
    <w:rPr>
      <w:rFonts w:hint="default"/>
    </w:rPr>
  </w:style>
  <w:style w:type="character" w:customStyle="1" w:styleId="WW8Num20z1">
    <w:name w:val="WW8Num20z1"/>
    <w:rsid w:val="000F4A2D"/>
    <w:rPr>
      <w:rFonts w:ascii="Courier New" w:hAnsi="Courier New" w:cs="Courier New" w:hint="default"/>
    </w:rPr>
  </w:style>
  <w:style w:type="character" w:customStyle="1" w:styleId="WW8Num20z2">
    <w:name w:val="WW8Num20z2"/>
    <w:rsid w:val="000F4A2D"/>
    <w:rPr>
      <w:rFonts w:ascii="Wingdings" w:hAnsi="Wingdings" w:cs="Wingdings" w:hint="default"/>
    </w:rPr>
  </w:style>
  <w:style w:type="character" w:customStyle="1" w:styleId="WW8Num20z3">
    <w:name w:val="WW8Num20z3"/>
    <w:rsid w:val="000F4A2D"/>
    <w:rPr>
      <w:rFonts w:ascii="Symbol" w:hAnsi="Symbol" w:cs="Symbol" w:hint="default"/>
    </w:rPr>
  </w:style>
  <w:style w:type="character" w:customStyle="1" w:styleId="WW8Num22z1">
    <w:name w:val="WW8Num22z1"/>
    <w:rsid w:val="000F4A2D"/>
    <w:rPr>
      <w:rFonts w:ascii="Times New Roman" w:hAnsi="Times New Roman" w:cs="Times New Roman" w:hint="default"/>
    </w:rPr>
  </w:style>
  <w:style w:type="character" w:customStyle="1" w:styleId="WW8Num24z0">
    <w:name w:val="WW8Num24z0"/>
    <w:rsid w:val="000F4A2D"/>
    <w:rPr>
      <w:rFonts w:ascii="Symbol" w:hAnsi="Symbol" w:cs="Symbol" w:hint="default"/>
    </w:rPr>
  </w:style>
  <w:style w:type="character" w:customStyle="1" w:styleId="WW8Num24z1">
    <w:name w:val="WW8Num24z1"/>
    <w:rsid w:val="000F4A2D"/>
    <w:rPr>
      <w:rFonts w:hint="default"/>
    </w:rPr>
  </w:style>
  <w:style w:type="character" w:customStyle="1" w:styleId="WW8Num24z2">
    <w:name w:val="WW8Num24z2"/>
    <w:rsid w:val="000F4A2D"/>
    <w:rPr>
      <w:rFonts w:ascii="Wingdings" w:hAnsi="Wingdings" w:cs="Wingdings" w:hint="default"/>
    </w:rPr>
  </w:style>
  <w:style w:type="character" w:customStyle="1" w:styleId="WW8Num24z4">
    <w:name w:val="WW8Num24z4"/>
    <w:rsid w:val="000F4A2D"/>
    <w:rPr>
      <w:rFonts w:ascii="Courier New" w:hAnsi="Courier New" w:cs="Courier New" w:hint="default"/>
    </w:rPr>
  </w:style>
  <w:style w:type="character" w:customStyle="1" w:styleId="WW8Num25z0">
    <w:name w:val="WW8Num25z0"/>
    <w:rsid w:val="000F4A2D"/>
    <w:rPr>
      <w:rFonts w:hint="default"/>
    </w:rPr>
  </w:style>
  <w:style w:type="character" w:customStyle="1" w:styleId="WW8Num26z0">
    <w:name w:val="WW8Num26z0"/>
    <w:rsid w:val="000F4A2D"/>
    <w:rPr>
      <w:rFonts w:ascii="Symbol" w:hAnsi="Symbol" w:cs="Symbol" w:hint="default"/>
    </w:rPr>
  </w:style>
  <w:style w:type="character" w:customStyle="1" w:styleId="WW8Num26z1">
    <w:name w:val="WW8Num26z1"/>
    <w:rsid w:val="000F4A2D"/>
    <w:rPr>
      <w:rFonts w:ascii="Courier New" w:hAnsi="Courier New" w:cs="Courier New" w:hint="default"/>
    </w:rPr>
  </w:style>
  <w:style w:type="character" w:customStyle="1" w:styleId="WW8Num26z2">
    <w:name w:val="WW8Num26z2"/>
    <w:rsid w:val="000F4A2D"/>
    <w:rPr>
      <w:rFonts w:ascii="Wingdings" w:hAnsi="Wingdings" w:cs="Wingdings" w:hint="default"/>
    </w:rPr>
  </w:style>
  <w:style w:type="character" w:customStyle="1" w:styleId="WW8Num27z0">
    <w:name w:val="WW8Num27z0"/>
    <w:rsid w:val="000F4A2D"/>
    <w:rPr>
      <w:rFonts w:ascii="Symbol" w:hAnsi="Symbol" w:cs="Symbol" w:hint="default"/>
    </w:rPr>
  </w:style>
  <w:style w:type="character" w:customStyle="1" w:styleId="WW8Num27z1">
    <w:name w:val="WW8Num27z1"/>
    <w:rsid w:val="000F4A2D"/>
    <w:rPr>
      <w:rFonts w:ascii="Courier New" w:hAnsi="Courier New" w:cs="Courier New" w:hint="default"/>
    </w:rPr>
  </w:style>
  <w:style w:type="character" w:customStyle="1" w:styleId="WW8Num27z2">
    <w:name w:val="WW8Num27z2"/>
    <w:rsid w:val="000F4A2D"/>
    <w:rPr>
      <w:rFonts w:ascii="Wingdings" w:hAnsi="Wingdings" w:cs="Wingdings" w:hint="default"/>
    </w:rPr>
  </w:style>
  <w:style w:type="character" w:customStyle="1" w:styleId="WW8Num28z0">
    <w:name w:val="WW8Num28z0"/>
    <w:rsid w:val="000F4A2D"/>
    <w:rPr>
      <w:rFonts w:hint="default"/>
    </w:rPr>
  </w:style>
  <w:style w:type="character" w:customStyle="1" w:styleId="WW8Num30z0">
    <w:name w:val="WW8Num30z0"/>
    <w:rsid w:val="000F4A2D"/>
    <w:rPr>
      <w:rFonts w:hint="default"/>
    </w:rPr>
  </w:style>
  <w:style w:type="character" w:customStyle="1" w:styleId="WW8Num30z1">
    <w:name w:val="WW8Num30z1"/>
    <w:rsid w:val="000F4A2D"/>
    <w:rPr>
      <w:rFonts w:ascii="Courier New" w:hAnsi="Courier New" w:cs="Courier New" w:hint="default"/>
    </w:rPr>
  </w:style>
  <w:style w:type="character" w:customStyle="1" w:styleId="WW8Num30z2">
    <w:name w:val="WW8Num30z2"/>
    <w:rsid w:val="000F4A2D"/>
    <w:rPr>
      <w:rFonts w:ascii="Wingdings" w:hAnsi="Wingdings" w:cs="Wingdings" w:hint="default"/>
    </w:rPr>
  </w:style>
  <w:style w:type="character" w:customStyle="1" w:styleId="WW8Num30z3">
    <w:name w:val="WW8Num30z3"/>
    <w:rsid w:val="000F4A2D"/>
    <w:rPr>
      <w:rFonts w:ascii="Symbol" w:hAnsi="Symbol" w:cs="Symbol" w:hint="default"/>
    </w:rPr>
  </w:style>
  <w:style w:type="character" w:customStyle="1" w:styleId="WW8Num32z0">
    <w:name w:val="WW8Num32z0"/>
    <w:rsid w:val="000F4A2D"/>
    <w:rPr>
      <w:rFonts w:ascii="Symbol" w:hAnsi="Symbol" w:cs="Symbol" w:hint="default"/>
    </w:rPr>
  </w:style>
  <w:style w:type="character" w:customStyle="1" w:styleId="WW8Num32z1">
    <w:name w:val="WW8Num32z1"/>
    <w:rsid w:val="000F4A2D"/>
    <w:rPr>
      <w:rFonts w:ascii="Courier New" w:hAnsi="Courier New" w:cs="Courier New" w:hint="default"/>
    </w:rPr>
  </w:style>
  <w:style w:type="character" w:customStyle="1" w:styleId="WW8Num32z2">
    <w:name w:val="WW8Num32z2"/>
    <w:rsid w:val="000F4A2D"/>
    <w:rPr>
      <w:rFonts w:ascii="Wingdings" w:hAnsi="Wingdings" w:cs="Wingdings" w:hint="default"/>
    </w:rPr>
  </w:style>
  <w:style w:type="character" w:customStyle="1" w:styleId="WW8Num34z0">
    <w:name w:val="WW8Num34z0"/>
    <w:rsid w:val="000F4A2D"/>
    <w:rPr>
      <w:rFonts w:ascii="Symbol" w:hAnsi="Symbol" w:cs="Symbol" w:hint="default"/>
    </w:rPr>
  </w:style>
  <w:style w:type="character" w:customStyle="1" w:styleId="WW8Num34z1">
    <w:name w:val="WW8Num34z1"/>
    <w:rsid w:val="000F4A2D"/>
    <w:rPr>
      <w:rFonts w:ascii="Courier New" w:hAnsi="Courier New" w:cs="Courier New" w:hint="default"/>
    </w:rPr>
  </w:style>
  <w:style w:type="character" w:customStyle="1" w:styleId="WW8Num34z2">
    <w:name w:val="WW8Num34z2"/>
    <w:rsid w:val="000F4A2D"/>
    <w:rPr>
      <w:rFonts w:ascii="Wingdings" w:hAnsi="Wingdings" w:cs="Wingdings" w:hint="default"/>
    </w:rPr>
  </w:style>
  <w:style w:type="character" w:customStyle="1" w:styleId="WW8Num36z0">
    <w:name w:val="WW8Num36z0"/>
    <w:rsid w:val="000F4A2D"/>
    <w:rPr>
      <w:rFonts w:hint="default"/>
    </w:rPr>
  </w:style>
  <w:style w:type="character" w:customStyle="1" w:styleId="WW8Num37z0">
    <w:name w:val="WW8Num37z0"/>
    <w:rsid w:val="000F4A2D"/>
    <w:rPr>
      <w:rFonts w:ascii="Symbol" w:hAnsi="Symbol" w:cs="Symbol" w:hint="default"/>
    </w:rPr>
  </w:style>
  <w:style w:type="character" w:customStyle="1" w:styleId="WW8Num37z2">
    <w:name w:val="WW8Num37z2"/>
    <w:rsid w:val="000F4A2D"/>
    <w:rPr>
      <w:rFonts w:ascii="Wingdings" w:hAnsi="Wingdings" w:cs="Wingdings" w:hint="default"/>
    </w:rPr>
  </w:style>
  <w:style w:type="character" w:customStyle="1" w:styleId="WW8Num37z4">
    <w:name w:val="WW8Num37z4"/>
    <w:rsid w:val="000F4A2D"/>
    <w:rPr>
      <w:rFonts w:ascii="Courier New" w:hAnsi="Courier New" w:cs="Courier New" w:hint="default"/>
    </w:rPr>
  </w:style>
  <w:style w:type="character" w:customStyle="1" w:styleId="WW8Num38z0">
    <w:name w:val="WW8Num38z0"/>
    <w:rsid w:val="000F4A2D"/>
    <w:rPr>
      <w:rFonts w:ascii="Symbol" w:hAnsi="Symbol" w:cs="Symbol" w:hint="default"/>
    </w:rPr>
  </w:style>
  <w:style w:type="character" w:customStyle="1" w:styleId="WW8Num38z1">
    <w:name w:val="WW8Num38z1"/>
    <w:rsid w:val="000F4A2D"/>
    <w:rPr>
      <w:rFonts w:ascii="Courier New" w:hAnsi="Courier New" w:cs="Courier New" w:hint="default"/>
    </w:rPr>
  </w:style>
  <w:style w:type="character" w:customStyle="1" w:styleId="WW8Num38z2">
    <w:name w:val="WW8Num38z2"/>
    <w:rsid w:val="000F4A2D"/>
    <w:rPr>
      <w:rFonts w:ascii="Wingdings" w:hAnsi="Wingdings" w:cs="Wingdings" w:hint="default"/>
    </w:rPr>
  </w:style>
  <w:style w:type="character" w:customStyle="1" w:styleId="WW8Num39z0">
    <w:name w:val="WW8Num39z0"/>
    <w:rsid w:val="000F4A2D"/>
    <w:rPr>
      <w:rFonts w:hint="default"/>
    </w:rPr>
  </w:style>
  <w:style w:type="character" w:customStyle="1" w:styleId="WW8Num39z1">
    <w:name w:val="WW8Num39z1"/>
    <w:rsid w:val="000F4A2D"/>
    <w:rPr>
      <w:rFonts w:ascii="Courier New" w:hAnsi="Courier New" w:cs="Courier New" w:hint="default"/>
    </w:rPr>
  </w:style>
  <w:style w:type="character" w:customStyle="1" w:styleId="WW8Num39z2">
    <w:name w:val="WW8Num39z2"/>
    <w:rsid w:val="000F4A2D"/>
    <w:rPr>
      <w:rFonts w:ascii="Wingdings" w:hAnsi="Wingdings" w:cs="Wingdings" w:hint="default"/>
    </w:rPr>
  </w:style>
  <w:style w:type="character" w:customStyle="1" w:styleId="WW8Num39z3">
    <w:name w:val="WW8Num39z3"/>
    <w:rsid w:val="000F4A2D"/>
    <w:rPr>
      <w:rFonts w:ascii="Symbol" w:hAnsi="Symbol" w:cs="Symbol" w:hint="default"/>
    </w:rPr>
  </w:style>
  <w:style w:type="character" w:customStyle="1" w:styleId="WW8Num40z0">
    <w:name w:val="WW8Num40z0"/>
    <w:rsid w:val="000F4A2D"/>
    <w:rPr>
      <w:rFonts w:hint="default"/>
    </w:rPr>
  </w:style>
  <w:style w:type="character" w:customStyle="1" w:styleId="15">
    <w:name w:val="Основной шрифт абзаца1"/>
    <w:rsid w:val="000F4A2D"/>
  </w:style>
  <w:style w:type="character" w:styleId="affa">
    <w:name w:val="page number"/>
    <w:basedOn w:val="15"/>
    <w:rsid w:val="000F4A2D"/>
  </w:style>
  <w:style w:type="character" w:customStyle="1" w:styleId="affb">
    <w:name w:val="Текст Знак"/>
    <w:rsid w:val="000F4A2D"/>
    <w:rPr>
      <w:rFonts w:ascii="Courier New" w:hAnsi="Courier New" w:cs="Courier New"/>
    </w:rPr>
  </w:style>
  <w:style w:type="character" w:customStyle="1" w:styleId="apple-converted-space">
    <w:name w:val="apple-converted-space"/>
    <w:rsid w:val="000F4A2D"/>
  </w:style>
  <w:style w:type="character" w:customStyle="1" w:styleId="16">
    <w:name w:val="Знак примечания1"/>
    <w:rsid w:val="000F4A2D"/>
    <w:rPr>
      <w:sz w:val="16"/>
      <w:szCs w:val="16"/>
    </w:rPr>
  </w:style>
  <w:style w:type="character" w:customStyle="1" w:styleId="affc">
    <w:name w:val="Текст примечания Знак"/>
    <w:basedOn w:val="15"/>
    <w:rsid w:val="000F4A2D"/>
  </w:style>
  <w:style w:type="character" w:customStyle="1" w:styleId="affd">
    <w:name w:val="Тема примечания Знак"/>
    <w:rsid w:val="000F4A2D"/>
    <w:rPr>
      <w:b/>
      <w:bCs/>
    </w:rPr>
  </w:style>
  <w:style w:type="character" w:customStyle="1" w:styleId="ListLabel64">
    <w:name w:val="ListLabel 64"/>
    <w:rsid w:val="000F4A2D"/>
  </w:style>
  <w:style w:type="character" w:customStyle="1" w:styleId="ListLabel65">
    <w:name w:val="ListLabel 65"/>
    <w:rsid w:val="000F4A2D"/>
  </w:style>
  <w:style w:type="character" w:customStyle="1" w:styleId="ListLabel66">
    <w:name w:val="ListLabel 66"/>
    <w:rsid w:val="000F4A2D"/>
  </w:style>
  <w:style w:type="character" w:customStyle="1" w:styleId="ListLabel67">
    <w:name w:val="ListLabel 67"/>
    <w:rsid w:val="000F4A2D"/>
  </w:style>
  <w:style w:type="character" w:customStyle="1" w:styleId="ListLabel68">
    <w:name w:val="ListLabel 68"/>
    <w:rsid w:val="000F4A2D"/>
  </w:style>
  <w:style w:type="character" w:customStyle="1" w:styleId="ListLabel69">
    <w:name w:val="ListLabel 69"/>
    <w:rsid w:val="000F4A2D"/>
  </w:style>
  <w:style w:type="character" w:customStyle="1" w:styleId="ListLabel70">
    <w:name w:val="ListLabel 70"/>
    <w:rsid w:val="000F4A2D"/>
  </w:style>
  <w:style w:type="character" w:customStyle="1" w:styleId="ListLabel71">
    <w:name w:val="ListLabel 71"/>
    <w:rsid w:val="000F4A2D"/>
  </w:style>
  <w:style w:type="character" w:customStyle="1" w:styleId="ListLabel72">
    <w:name w:val="ListLabel 72"/>
    <w:rsid w:val="000F4A2D"/>
  </w:style>
  <w:style w:type="character" w:customStyle="1" w:styleId="ListLabel100">
    <w:name w:val="ListLabel 100"/>
    <w:rsid w:val="000F4A2D"/>
    <w:rPr>
      <w:rFonts w:ascii="Times New Roman" w:hAnsi="Times New Roman"/>
    </w:rPr>
  </w:style>
  <w:style w:type="character" w:customStyle="1" w:styleId="ListLabel101">
    <w:name w:val="ListLabel 101"/>
    <w:rsid w:val="000F4A2D"/>
    <w:rPr>
      <w:rFonts w:ascii="Times New Roman" w:hAnsi="Times New Roman"/>
    </w:rPr>
  </w:style>
  <w:style w:type="character" w:customStyle="1" w:styleId="ListLabel102">
    <w:name w:val="ListLabel 102"/>
    <w:rsid w:val="000F4A2D"/>
    <w:rPr>
      <w:rFonts w:ascii="Times New Roman" w:hAnsi="Times New Roman"/>
    </w:rPr>
  </w:style>
  <w:style w:type="character" w:customStyle="1" w:styleId="ListLabel103">
    <w:name w:val="ListLabel 103"/>
    <w:rsid w:val="000F4A2D"/>
    <w:rPr>
      <w:rFonts w:ascii="Times New Roman" w:hAnsi="Times New Roman"/>
    </w:rPr>
  </w:style>
  <w:style w:type="character" w:customStyle="1" w:styleId="ListLabel104">
    <w:name w:val="ListLabel 104"/>
    <w:rsid w:val="000F4A2D"/>
    <w:rPr>
      <w:rFonts w:ascii="Times New Roman" w:hAnsi="Times New Roman" w:cs="Courier New"/>
    </w:rPr>
  </w:style>
  <w:style w:type="character" w:customStyle="1" w:styleId="ListLabel105">
    <w:name w:val="ListLabel 105"/>
    <w:rsid w:val="000F4A2D"/>
    <w:rPr>
      <w:rFonts w:ascii="Times New Roman" w:hAnsi="Times New Roman"/>
    </w:rPr>
  </w:style>
  <w:style w:type="character" w:customStyle="1" w:styleId="ListLabel106">
    <w:name w:val="ListLabel 106"/>
    <w:rsid w:val="000F4A2D"/>
    <w:rPr>
      <w:rFonts w:ascii="Times New Roman" w:hAnsi="Times New Roman"/>
    </w:rPr>
  </w:style>
  <w:style w:type="character" w:customStyle="1" w:styleId="ListLabel107">
    <w:name w:val="ListLabel 107"/>
    <w:rsid w:val="000F4A2D"/>
    <w:rPr>
      <w:rFonts w:ascii="Times New Roman" w:hAnsi="Times New Roman" w:cs="Courier New"/>
    </w:rPr>
  </w:style>
  <w:style w:type="character" w:customStyle="1" w:styleId="ListLabel108">
    <w:name w:val="ListLabel 108"/>
    <w:rsid w:val="000F4A2D"/>
    <w:rPr>
      <w:rFonts w:ascii="Times New Roman" w:hAnsi="Times New Roman"/>
    </w:rPr>
  </w:style>
  <w:style w:type="character" w:customStyle="1" w:styleId="ListLabel73">
    <w:name w:val="ListLabel 73"/>
    <w:rsid w:val="000F4A2D"/>
  </w:style>
  <w:style w:type="character" w:customStyle="1" w:styleId="ListLabel74">
    <w:name w:val="ListLabel 74"/>
    <w:rsid w:val="000F4A2D"/>
  </w:style>
  <w:style w:type="character" w:customStyle="1" w:styleId="ListLabel75">
    <w:name w:val="ListLabel 75"/>
    <w:rsid w:val="000F4A2D"/>
  </w:style>
  <w:style w:type="character" w:customStyle="1" w:styleId="ListLabel76">
    <w:name w:val="ListLabel 76"/>
    <w:rsid w:val="000F4A2D"/>
  </w:style>
  <w:style w:type="character" w:customStyle="1" w:styleId="ListLabel77">
    <w:name w:val="ListLabel 77"/>
    <w:rsid w:val="000F4A2D"/>
  </w:style>
  <w:style w:type="character" w:customStyle="1" w:styleId="ListLabel78">
    <w:name w:val="ListLabel 78"/>
    <w:rsid w:val="000F4A2D"/>
  </w:style>
  <w:style w:type="character" w:customStyle="1" w:styleId="ListLabel79">
    <w:name w:val="ListLabel 79"/>
    <w:rsid w:val="000F4A2D"/>
  </w:style>
  <w:style w:type="character" w:customStyle="1" w:styleId="ListLabel80">
    <w:name w:val="ListLabel 80"/>
    <w:rsid w:val="000F4A2D"/>
  </w:style>
  <w:style w:type="character" w:customStyle="1" w:styleId="ListLabel81">
    <w:name w:val="ListLabel 81"/>
    <w:rsid w:val="000F4A2D"/>
  </w:style>
  <w:style w:type="character" w:customStyle="1" w:styleId="ListLabel82">
    <w:name w:val="ListLabel 82"/>
    <w:rsid w:val="000F4A2D"/>
  </w:style>
  <w:style w:type="character" w:customStyle="1" w:styleId="ListLabel83">
    <w:name w:val="ListLabel 83"/>
    <w:rsid w:val="000F4A2D"/>
  </w:style>
  <w:style w:type="character" w:customStyle="1" w:styleId="ListLabel84">
    <w:name w:val="ListLabel 84"/>
    <w:rsid w:val="000F4A2D"/>
  </w:style>
  <w:style w:type="character" w:customStyle="1" w:styleId="ListLabel85">
    <w:name w:val="ListLabel 85"/>
    <w:rsid w:val="000F4A2D"/>
  </w:style>
  <w:style w:type="character" w:customStyle="1" w:styleId="ListLabel86">
    <w:name w:val="ListLabel 86"/>
    <w:rsid w:val="000F4A2D"/>
  </w:style>
  <w:style w:type="character" w:customStyle="1" w:styleId="ListLabel87">
    <w:name w:val="ListLabel 87"/>
    <w:rsid w:val="000F4A2D"/>
  </w:style>
  <w:style w:type="character" w:customStyle="1" w:styleId="ListLabel88">
    <w:name w:val="ListLabel 88"/>
    <w:rsid w:val="000F4A2D"/>
  </w:style>
  <w:style w:type="character" w:customStyle="1" w:styleId="ListLabel89">
    <w:name w:val="ListLabel 89"/>
    <w:rsid w:val="000F4A2D"/>
  </w:style>
  <w:style w:type="character" w:customStyle="1" w:styleId="ListLabel90">
    <w:name w:val="ListLabel 90"/>
    <w:rsid w:val="000F4A2D"/>
  </w:style>
  <w:style w:type="character" w:customStyle="1" w:styleId="ListLabel91">
    <w:name w:val="ListLabel 91"/>
    <w:rsid w:val="000F4A2D"/>
    <w:rPr>
      <w:rFonts w:ascii="Times New Roman" w:hAnsi="Times New Roman"/>
    </w:rPr>
  </w:style>
  <w:style w:type="character" w:customStyle="1" w:styleId="ListLabel92">
    <w:name w:val="ListLabel 92"/>
    <w:rsid w:val="000F4A2D"/>
    <w:rPr>
      <w:rFonts w:ascii="Times New Roman" w:hAnsi="Times New Roman" w:cs="Courier New"/>
    </w:rPr>
  </w:style>
  <w:style w:type="character" w:customStyle="1" w:styleId="ListLabel93">
    <w:name w:val="ListLabel 93"/>
    <w:rsid w:val="000F4A2D"/>
    <w:rPr>
      <w:rFonts w:ascii="Times New Roman" w:hAnsi="Times New Roman"/>
    </w:rPr>
  </w:style>
  <w:style w:type="character" w:customStyle="1" w:styleId="ListLabel94">
    <w:name w:val="ListLabel 94"/>
    <w:rsid w:val="000F4A2D"/>
    <w:rPr>
      <w:rFonts w:ascii="Times New Roman" w:hAnsi="Times New Roman"/>
    </w:rPr>
  </w:style>
  <w:style w:type="character" w:customStyle="1" w:styleId="ListLabel95">
    <w:name w:val="ListLabel 95"/>
    <w:rsid w:val="000F4A2D"/>
    <w:rPr>
      <w:rFonts w:ascii="Times New Roman" w:hAnsi="Times New Roman" w:cs="Courier New"/>
    </w:rPr>
  </w:style>
  <w:style w:type="character" w:customStyle="1" w:styleId="ListLabel96">
    <w:name w:val="ListLabel 96"/>
    <w:rsid w:val="000F4A2D"/>
    <w:rPr>
      <w:rFonts w:ascii="Times New Roman" w:hAnsi="Times New Roman"/>
    </w:rPr>
  </w:style>
  <w:style w:type="character" w:customStyle="1" w:styleId="ListLabel97">
    <w:name w:val="ListLabel 97"/>
    <w:rsid w:val="000F4A2D"/>
    <w:rPr>
      <w:rFonts w:ascii="Times New Roman" w:hAnsi="Times New Roman"/>
    </w:rPr>
  </w:style>
  <w:style w:type="character" w:customStyle="1" w:styleId="ListLabel98">
    <w:name w:val="ListLabel 98"/>
    <w:rsid w:val="000F4A2D"/>
    <w:rPr>
      <w:rFonts w:ascii="Times New Roman" w:hAnsi="Times New Roman" w:cs="Courier New"/>
    </w:rPr>
  </w:style>
  <w:style w:type="character" w:customStyle="1" w:styleId="ListLabel99">
    <w:name w:val="ListLabel 99"/>
    <w:rsid w:val="000F4A2D"/>
    <w:rPr>
      <w:rFonts w:ascii="Times New Roman" w:hAnsi="Times New Roman"/>
    </w:rPr>
  </w:style>
  <w:style w:type="character" w:customStyle="1" w:styleId="ListLabel127">
    <w:name w:val="ListLabel 127"/>
    <w:rsid w:val="000F4A2D"/>
    <w:rPr>
      <w:rFonts w:ascii="Times New Roman" w:hAnsi="Times New Roman"/>
    </w:rPr>
  </w:style>
  <w:style w:type="character" w:customStyle="1" w:styleId="ListLabel128">
    <w:name w:val="ListLabel 128"/>
    <w:rsid w:val="000F4A2D"/>
    <w:rPr>
      <w:rFonts w:ascii="Times New Roman" w:hAnsi="Times New Roman" w:cs="Courier New"/>
    </w:rPr>
  </w:style>
  <w:style w:type="character" w:customStyle="1" w:styleId="ListLabel129">
    <w:name w:val="ListLabel 129"/>
    <w:rsid w:val="000F4A2D"/>
    <w:rPr>
      <w:rFonts w:ascii="Times New Roman" w:hAnsi="Times New Roman"/>
    </w:rPr>
  </w:style>
  <w:style w:type="character" w:customStyle="1" w:styleId="ListLabel130">
    <w:name w:val="ListLabel 130"/>
    <w:rsid w:val="000F4A2D"/>
    <w:rPr>
      <w:rFonts w:ascii="Times New Roman" w:hAnsi="Times New Roman"/>
    </w:rPr>
  </w:style>
  <w:style w:type="character" w:customStyle="1" w:styleId="ListLabel131">
    <w:name w:val="ListLabel 131"/>
    <w:rsid w:val="000F4A2D"/>
    <w:rPr>
      <w:rFonts w:ascii="Times New Roman" w:hAnsi="Times New Roman" w:cs="Courier New"/>
    </w:rPr>
  </w:style>
  <w:style w:type="character" w:customStyle="1" w:styleId="ListLabel132">
    <w:name w:val="ListLabel 132"/>
    <w:rsid w:val="000F4A2D"/>
    <w:rPr>
      <w:rFonts w:ascii="Times New Roman" w:hAnsi="Times New Roman"/>
    </w:rPr>
  </w:style>
  <w:style w:type="character" w:customStyle="1" w:styleId="ListLabel133">
    <w:name w:val="ListLabel 133"/>
    <w:rsid w:val="000F4A2D"/>
    <w:rPr>
      <w:rFonts w:ascii="Times New Roman" w:hAnsi="Times New Roman"/>
    </w:rPr>
  </w:style>
  <w:style w:type="character" w:customStyle="1" w:styleId="ListLabel134">
    <w:name w:val="ListLabel 134"/>
    <w:rsid w:val="000F4A2D"/>
    <w:rPr>
      <w:rFonts w:ascii="Times New Roman" w:hAnsi="Times New Roman" w:cs="Courier New"/>
    </w:rPr>
  </w:style>
  <w:style w:type="character" w:customStyle="1" w:styleId="ListLabel135">
    <w:name w:val="ListLabel 135"/>
    <w:rsid w:val="000F4A2D"/>
    <w:rPr>
      <w:rFonts w:ascii="Times New Roman" w:hAnsi="Times New Roman"/>
    </w:rPr>
  </w:style>
  <w:style w:type="character" w:customStyle="1" w:styleId="ListLabel136">
    <w:name w:val="ListLabel 136"/>
    <w:rsid w:val="000F4A2D"/>
    <w:rPr>
      <w:rFonts w:ascii="Times New Roman" w:hAnsi="Times New Roman"/>
    </w:rPr>
  </w:style>
  <w:style w:type="character" w:customStyle="1" w:styleId="ListLabel137">
    <w:name w:val="ListLabel 137"/>
    <w:rsid w:val="000F4A2D"/>
    <w:rPr>
      <w:rFonts w:ascii="Times New Roman" w:hAnsi="Times New Roman" w:cs="Courier New"/>
    </w:rPr>
  </w:style>
  <w:style w:type="character" w:customStyle="1" w:styleId="ListLabel138">
    <w:name w:val="ListLabel 138"/>
    <w:rsid w:val="000F4A2D"/>
    <w:rPr>
      <w:rFonts w:ascii="Times New Roman" w:hAnsi="Times New Roman"/>
    </w:rPr>
  </w:style>
  <w:style w:type="character" w:customStyle="1" w:styleId="ListLabel139">
    <w:name w:val="ListLabel 139"/>
    <w:rsid w:val="000F4A2D"/>
    <w:rPr>
      <w:rFonts w:ascii="Times New Roman" w:hAnsi="Times New Roman"/>
    </w:rPr>
  </w:style>
  <w:style w:type="character" w:customStyle="1" w:styleId="ListLabel140">
    <w:name w:val="ListLabel 140"/>
    <w:rsid w:val="000F4A2D"/>
    <w:rPr>
      <w:rFonts w:ascii="Times New Roman" w:hAnsi="Times New Roman" w:cs="Courier New"/>
    </w:rPr>
  </w:style>
  <w:style w:type="character" w:customStyle="1" w:styleId="ListLabel141">
    <w:name w:val="ListLabel 141"/>
    <w:rsid w:val="000F4A2D"/>
    <w:rPr>
      <w:rFonts w:ascii="Times New Roman" w:hAnsi="Times New Roman"/>
    </w:rPr>
  </w:style>
  <w:style w:type="character" w:customStyle="1" w:styleId="ListLabel142">
    <w:name w:val="ListLabel 142"/>
    <w:rsid w:val="000F4A2D"/>
    <w:rPr>
      <w:rFonts w:ascii="Times New Roman" w:hAnsi="Times New Roman"/>
    </w:rPr>
  </w:style>
  <w:style w:type="character" w:customStyle="1" w:styleId="ListLabel143">
    <w:name w:val="ListLabel 143"/>
    <w:rsid w:val="000F4A2D"/>
    <w:rPr>
      <w:rFonts w:ascii="Times New Roman" w:hAnsi="Times New Roman" w:cs="Courier New"/>
    </w:rPr>
  </w:style>
  <w:style w:type="character" w:customStyle="1" w:styleId="ListLabel144">
    <w:name w:val="ListLabel 144"/>
    <w:rsid w:val="000F4A2D"/>
    <w:rPr>
      <w:rFonts w:ascii="Times New Roman" w:hAnsi="Times New Roman"/>
    </w:rPr>
  </w:style>
  <w:style w:type="character" w:customStyle="1" w:styleId="ListLabel118">
    <w:name w:val="ListLabel 118"/>
    <w:rsid w:val="000F4A2D"/>
    <w:rPr>
      <w:rFonts w:ascii="Times New Roman" w:hAnsi="Times New Roman"/>
    </w:rPr>
  </w:style>
  <w:style w:type="character" w:customStyle="1" w:styleId="ListLabel119">
    <w:name w:val="ListLabel 119"/>
    <w:rsid w:val="000F4A2D"/>
    <w:rPr>
      <w:rFonts w:ascii="Times New Roman" w:hAnsi="Times New Roman" w:cs="Courier New"/>
    </w:rPr>
  </w:style>
  <w:style w:type="character" w:customStyle="1" w:styleId="ListLabel120">
    <w:name w:val="ListLabel 120"/>
    <w:rsid w:val="000F4A2D"/>
    <w:rPr>
      <w:rFonts w:ascii="Times New Roman" w:hAnsi="Times New Roman"/>
    </w:rPr>
  </w:style>
  <w:style w:type="character" w:customStyle="1" w:styleId="ListLabel121">
    <w:name w:val="ListLabel 121"/>
    <w:rsid w:val="000F4A2D"/>
    <w:rPr>
      <w:rFonts w:ascii="Times New Roman" w:hAnsi="Times New Roman"/>
    </w:rPr>
  </w:style>
  <w:style w:type="character" w:customStyle="1" w:styleId="ListLabel122">
    <w:name w:val="ListLabel 122"/>
    <w:rsid w:val="000F4A2D"/>
    <w:rPr>
      <w:rFonts w:ascii="Times New Roman" w:hAnsi="Times New Roman" w:cs="Courier New"/>
    </w:rPr>
  </w:style>
  <w:style w:type="character" w:customStyle="1" w:styleId="ListLabel123">
    <w:name w:val="ListLabel 123"/>
    <w:rsid w:val="000F4A2D"/>
    <w:rPr>
      <w:rFonts w:ascii="Times New Roman" w:hAnsi="Times New Roman"/>
    </w:rPr>
  </w:style>
  <w:style w:type="character" w:customStyle="1" w:styleId="ListLabel124">
    <w:name w:val="ListLabel 124"/>
    <w:rsid w:val="000F4A2D"/>
    <w:rPr>
      <w:rFonts w:ascii="Times New Roman" w:hAnsi="Times New Roman"/>
    </w:rPr>
  </w:style>
  <w:style w:type="character" w:customStyle="1" w:styleId="ListLabel125">
    <w:name w:val="ListLabel 125"/>
    <w:rsid w:val="000F4A2D"/>
    <w:rPr>
      <w:rFonts w:ascii="Times New Roman" w:hAnsi="Times New Roman" w:cs="Courier New"/>
    </w:rPr>
  </w:style>
  <w:style w:type="character" w:customStyle="1" w:styleId="ListLabel126">
    <w:name w:val="ListLabel 126"/>
    <w:rsid w:val="000F4A2D"/>
    <w:rPr>
      <w:rFonts w:ascii="Times New Roman" w:hAnsi="Times New Roman"/>
    </w:rPr>
  </w:style>
  <w:style w:type="paragraph" w:customStyle="1" w:styleId="33">
    <w:name w:val="Указатель3"/>
    <w:basedOn w:val="a"/>
    <w:rsid w:val="000F4A2D"/>
    <w:pPr>
      <w:suppressLineNumbers/>
      <w:spacing w:after="0" w:line="240" w:lineRule="auto"/>
    </w:pPr>
    <w:rPr>
      <w:rFonts w:ascii="Times New Roman" w:eastAsia="Times New Roman" w:hAnsi="Times New Roman" w:cs="Unifont"/>
      <w:sz w:val="24"/>
      <w:szCs w:val="24"/>
      <w:lang w:eastAsia="zh-CN"/>
    </w:rPr>
  </w:style>
  <w:style w:type="paragraph" w:customStyle="1" w:styleId="17">
    <w:name w:val="Заголовок1"/>
    <w:basedOn w:val="a"/>
    <w:next w:val="af7"/>
    <w:rsid w:val="000F4A2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zh-CN"/>
    </w:rPr>
  </w:style>
  <w:style w:type="paragraph" w:customStyle="1" w:styleId="28">
    <w:name w:val="Название объекта2"/>
    <w:basedOn w:val="a"/>
    <w:rsid w:val="000F4A2D"/>
    <w:pPr>
      <w:suppressLineNumbers/>
      <w:spacing w:before="120" w:after="120" w:line="240" w:lineRule="auto"/>
    </w:pPr>
    <w:rPr>
      <w:rFonts w:ascii="Times New Roman" w:eastAsia="Times New Roman" w:hAnsi="Times New Roman" w:cs="Droid Sans Devanagari"/>
      <w:i/>
      <w:iCs/>
      <w:sz w:val="24"/>
      <w:szCs w:val="24"/>
      <w:lang w:eastAsia="zh-CN"/>
    </w:rPr>
  </w:style>
  <w:style w:type="paragraph" w:customStyle="1" w:styleId="29">
    <w:name w:val="Указатель2"/>
    <w:basedOn w:val="a"/>
    <w:rsid w:val="000F4A2D"/>
    <w:pPr>
      <w:suppressLineNumbers/>
      <w:spacing w:after="0" w:line="240" w:lineRule="auto"/>
    </w:pPr>
    <w:rPr>
      <w:rFonts w:ascii="Times New Roman" w:eastAsia="Times New Roman" w:hAnsi="Times New Roman" w:cs="Droid Sans Devanagari"/>
      <w:sz w:val="24"/>
      <w:szCs w:val="24"/>
      <w:lang w:eastAsia="zh-CN"/>
    </w:rPr>
  </w:style>
  <w:style w:type="paragraph" w:customStyle="1" w:styleId="18">
    <w:name w:val="Название объекта1"/>
    <w:basedOn w:val="a"/>
    <w:rsid w:val="000F4A2D"/>
    <w:pPr>
      <w:suppressLineNumbers/>
      <w:spacing w:before="120" w:after="120" w:line="240" w:lineRule="auto"/>
    </w:pPr>
    <w:rPr>
      <w:rFonts w:ascii="Times New Roman" w:eastAsia="Times New Roman" w:hAnsi="Times New Roman" w:cs="Droid Sans Devanagari"/>
      <w:i/>
      <w:iCs/>
      <w:sz w:val="24"/>
      <w:szCs w:val="24"/>
      <w:lang w:eastAsia="zh-CN"/>
    </w:rPr>
  </w:style>
  <w:style w:type="paragraph" w:customStyle="1" w:styleId="19">
    <w:name w:val="Указатель1"/>
    <w:basedOn w:val="a"/>
    <w:rsid w:val="000F4A2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fe">
    <w:name w:val="Body Text Indent"/>
    <w:basedOn w:val="a"/>
    <w:link w:val="afff"/>
    <w:rsid w:val="000F4A2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ff">
    <w:name w:val="Основной текст с отступом Знак"/>
    <w:basedOn w:val="a0"/>
    <w:link w:val="affe"/>
    <w:rsid w:val="000F4A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0">
    <w:name w:val="Основной текст с отступом 31"/>
    <w:basedOn w:val="a"/>
    <w:rsid w:val="000F4A2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customStyle="1" w:styleId="1a">
    <w:name w:val="Цитата1"/>
    <w:basedOn w:val="a"/>
    <w:rsid w:val="000F4A2D"/>
    <w:pPr>
      <w:shd w:val="clear" w:color="auto" w:fill="FFFFFF"/>
      <w:spacing w:after="0" w:line="360" w:lineRule="auto"/>
      <w:ind w:left="29" w:right="24" w:firstLine="675"/>
      <w:jc w:val="both"/>
    </w:pPr>
    <w:rPr>
      <w:rFonts w:ascii="Times New Roman" w:eastAsia="Times New Roman" w:hAnsi="Times New Roman" w:cs="Times New Roman"/>
      <w:spacing w:val="-2"/>
      <w:sz w:val="28"/>
      <w:szCs w:val="24"/>
      <w:lang w:eastAsia="ru-RU"/>
    </w:rPr>
  </w:style>
  <w:style w:type="paragraph" w:customStyle="1" w:styleId="afff0">
    <w:name w:val="Колонтитул"/>
    <w:basedOn w:val="a"/>
    <w:rsid w:val="000F4A2D"/>
    <w:pPr>
      <w:suppressLineNumbers/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2">
    <w:name w:val="Нижний колонтитул Знак1"/>
    <w:basedOn w:val="a0"/>
    <w:link w:val="aff4"/>
    <w:rsid w:val="000F4A2D"/>
  </w:style>
  <w:style w:type="paragraph" w:customStyle="1" w:styleId="211">
    <w:name w:val="Основной текст с отступом 21"/>
    <w:basedOn w:val="a"/>
    <w:rsid w:val="000F4A2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">
    <w:name w:val="Текст1"/>
    <w:basedOn w:val="a"/>
    <w:rsid w:val="000F4A2D"/>
    <w:pPr>
      <w:widowControl w:val="0"/>
      <w:spacing w:after="0" w:line="360" w:lineRule="auto"/>
      <w:ind w:firstLine="851"/>
      <w:jc w:val="both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ff1">
    <w:name w:val="Таблицы (моноширинный)"/>
    <w:basedOn w:val="a"/>
    <w:next w:val="a"/>
    <w:rsid w:val="000F4A2D"/>
    <w:pPr>
      <w:widowControl w:val="0"/>
      <w:autoSpaceDE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1c">
    <w:name w:val="Текст примечания1"/>
    <w:basedOn w:val="a"/>
    <w:rsid w:val="000F4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f2">
    <w:name w:val="annotation text"/>
    <w:basedOn w:val="a"/>
    <w:link w:val="1d"/>
    <w:uiPriority w:val="99"/>
    <w:semiHidden/>
    <w:unhideWhenUsed/>
    <w:rsid w:val="000F4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d">
    <w:name w:val="Текст примечания Знак1"/>
    <w:basedOn w:val="a0"/>
    <w:link w:val="afff2"/>
    <w:uiPriority w:val="99"/>
    <w:semiHidden/>
    <w:rsid w:val="000F4A2D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f3">
    <w:name w:val="annotation subject"/>
    <w:basedOn w:val="1c"/>
    <w:next w:val="1c"/>
    <w:link w:val="1e"/>
    <w:rsid w:val="000F4A2D"/>
    <w:rPr>
      <w:b/>
      <w:bCs/>
    </w:rPr>
  </w:style>
  <w:style w:type="character" w:customStyle="1" w:styleId="1e">
    <w:name w:val="Тема примечания Знак1"/>
    <w:basedOn w:val="1d"/>
    <w:link w:val="afff3"/>
    <w:rsid w:val="000F4A2D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14">
    <w:name w:val="Текст выноски Знак1"/>
    <w:basedOn w:val="a0"/>
    <w:link w:val="aff5"/>
    <w:rsid w:val="000F4A2D"/>
    <w:rPr>
      <w:rFonts w:ascii="Tahoma" w:hAnsi="Tahoma" w:cs="Tahoma"/>
      <w:sz w:val="16"/>
      <w:szCs w:val="16"/>
    </w:rPr>
  </w:style>
  <w:style w:type="paragraph" w:customStyle="1" w:styleId="afff4">
    <w:name w:val="Содержимое таблицы"/>
    <w:basedOn w:val="a"/>
    <w:rsid w:val="000F4A2D"/>
    <w:pPr>
      <w:widowControl w:val="0"/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fff5">
    <w:name w:val="Заголовок таблицы"/>
    <w:basedOn w:val="afff4"/>
    <w:rsid w:val="000F4A2D"/>
    <w:pPr>
      <w:jc w:val="center"/>
    </w:pPr>
    <w:rPr>
      <w:b/>
      <w:bCs/>
    </w:rPr>
  </w:style>
  <w:style w:type="paragraph" w:styleId="1f">
    <w:name w:val="index 1"/>
    <w:basedOn w:val="a"/>
    <w:next w:val="a"/>
    <w:autoRedefine/>
    <w:uiPriority w:val="99"/>
    <w:semiHidden/>
    <w:unhideWhenUsed/>
    <w:rsid w:val="000F4A2D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ff6">
    <w:name w:val="toa heading"/>
    <w:basedOn w:val="1"/>
    <w:next w:val="a"/>
    <w:rsid w:val="000F4A2D"/>
    <w:pPr>
      <w:keepLines/>
      <w:widowControl/>
      <w:suppressAutoHyphens w:val="0"/>
      <w:spacing w:after="0" w:line="256" w:lineRule="auto"/>
      <w:outlineLvl w:val="9"/>
    </w:pPr>
    <w:rPr>
      <w:rFonts w:ascii="Calibri Light" w:hAnsi="Calibri Light"/>
      <w:b w:val="0"/>
      <w:bCs w:val="0"/>
      <w:color w:val="2E74B5"/>
      <w:lang w:eastAsia="zh-CN"/>
    </w:rPr>
  </w:style>
  <w:style w:type="paragraph" w:customStyle="1" w:styleId="1f0">
    <w:name w:val="Обычный (Интернет)1"/>
    <w:basedOn w:val="a"/>
    <w:rsid w:val="000F4A2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1">
    <w:name w:val="Абзац списка1"/>
    <w:basedOn w:val="a"/>
    <w:rsid w:val="000F4A2D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customStyle="1" w:styleId="afc">
    <w:name w:val="Название Знак"/>
    <w:basedOn w:val="a0"/>
    <w:link w:val="afb"/>
    <w:uiPriority w:val="10"/>
    <w:rsid w:val="000F4A2D"/>
    <w:rPr>
      <w:sz w:val="48"/>
      <w:szCs w:val="48"/>
    </w:rPr>
  </w:style>
  <w:style w:type="paragraph" w:customStyle="1" w:styleId="break-words">
    <w:name w:val="break-words"/>
    <w:basedOn w:val="a"/>
    <w:rsid w:val="000F4A2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7">
    <w:name w:val="annotation reference"/>
    <w:basedOn w:val="a0"/>
    <w:uiPriority w:val="99"/>
    <w:semiHidden/>
    <w:unhideWhenUsed/>
    <w:rsid w:val="00FC416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/>
    <w:lsdException w:name="caption" w:uiPriority="0" w:qFormat="1"/>
    <w:lsdException w:name="page number" w:uiPriority="0"/>
    <w:lsdException w:name="toa heading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B44"/>
    <w:pPr>
      <w:spacing w:after="160" w:line="259" w:lineRule="auto"/>
    </w:pPr>
  </w:style>
  <w:style w:type="paragraph" w:styleId="1">
    <w:name w:val="heading 1"/>
    <w:basedOn w:val="a"/>
    <w:qFormat/>
    <w:rsid w:val="00392B44"/>
    <w:pPr>
      <w:keepNext/>
      <w:widowControl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paragraph" w:styleId="2">
    <w:name w:val="heading 2"/>
    <w:basedOn w:val="a"/>
    <w:link w:val="20"/>
    <w:unhideWhenUsed/>
    <w:qFormat/>
    <w:rsid w:val="00392B4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nhideWhenUsed/>
    <w:qFormat/>
    <w:rsid w:val="00392B44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link w:val="40"/>
    <w:unhideWhenUsed/>
    <w:qFormat/>
    <w:rsid w:val="00392B44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nhideWhenUsed/>
    <w:qFormat/>
    <w:rsid w:val="00392B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link w:val="60"/>
    <w:unhideWhenUsed/>
    <w:qFormat/>
    <w:rsid w:val="00392B44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uiPriority w:val="9"/>
    <w:unhideWhenUsed/>
    <w:qFormat/>
    <w:rsid w:val="00392B4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uiPriority w:val="9"/>
    <w:unhideWhenUsed/>
    <w:qFormat/>
    <w:rsid w:val="00392B44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uiPriority w:val="9"/>
    <w:unhideWhenUsed/>
    <w:qFormat/>
    <w:rsid w:val="00392B4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92B44"/>
    <w:rPr>
      <w:i/>
      <w:iCs/>
      <w:color w:val="2F5496" w:themeColor="accent1" w:themeShade="BF"/>
    </w:rPr>
  </w:style>
  <w:style w:type="character" w:styleId="a4">
    <w:name w:val="Intense Reference"/>
    <w:basedOn w:val="a0"/>
    <w:uiPriority w:val="32"/>
    <w:qFormat/>
    <w:rsid w:val="00392B44"/>
    <w:rPr>
      <w:b/>
      <w:bCs/>
      <w:smallCaps/>
      <w:color w:val="2F5496" w:themeColor="accent1" w:themeShade="BF"/>
      <w:spacing w:val="5"/>
    </w:rPr>
  </w:style>
  <w:style w:type="character" w:styleId="a5">
    <w:name w:val="Subtle Emphasis"/>
    <w:basedOn w:val="a0"/>
    <w:uiPriority w:val="19"/>
    <w:qFormat/>
    <w:rsid w:val="00392B44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392B44"/>
    <w:rPr>
      <w:smallCaps/>
      <w:color w:val="5A5A5A" w:themeColor="text1" w:themeTint="A5"/>
    </w:rPr>
  </w:style>
  <w:style w:type="character" w:styleId="a7">
    <w:name w:val="Book Title"/>
    <w:basedOn w:val="a0"/>
    <w:uiPriority w:val="33"/>
    <w:qFormat/>
    <w:rsid w:val="00392B44"/>
    <w:rPr>
      <w:b/>
      <w:bCs/>
      <w:i/>
      <w:iCs/>
      <w:spacing w:val="5"/>
    </w:rPr>
  </w:style>
  <w:style w:type="character" w:styleId="a8">
    <w:name w:val="FollowedHyperlink"/>
    <w:basedOn w:val="a0"/>
    <w:uiPriority w:val="99"/>
    <w:semiHidden/>
    <w:unhideWhenUsed/>
    <w:rsid w:val="00392B44"/>
    <w:rPr>
      <w:color w:val="954F72" w:themeColor="followedHyperlink"/>
      <w:u w:val="single"/>
    </w:rPr>
  </w:style>
  <w:style w:type="character" w:customStyle="1" w:styleId="Heading1Char">
    <w:name w:val="Heading 1 Char"/>
    <w:basedOn w:val="a0"/>
    <w:uiPriority w:val="9"/>
    <w:qFormat/>
    <w:rsid w:val="00392B4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sid w:val="00392B4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392B4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392B4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392B4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392B4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392B4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392B4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392B4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392B44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392B44"/>
    <w:rPr>
      <w:sz w:val="24"/>
      <w:szCs w:val="24"/>
    </w:rPr>
  </w:style>
  <w:style w:type="character" w:customStyle="1" w:styleId="QuoteChar">
    <w:name w:val="Quote Char"/>
    <w:uiPriority w:val="29"/>
    <w:qFormat/>
    <w:rsid w:val="00392B44"/>
    <w:rPr>
      <w:i/>
    </w:rPr>
  </w:style>
  <w:style w:type="character" w:customStyle="1" w:styleId="IntenseQuoteChar">
    <w:name w:val="Intense Quote Char"/>
    <w:uiPriority w:val="30"/>
    <w:qFormat/>
    <w:rsid w:val="00392B44"/>
    <w:rPr>
      <w:i/>
    </w:rPr>
  </w:style>
  <w:style w:type="character" w:customStyle="1" w:styleId="HeaderChar">
    <w:name w:val="Header Char"/>
    <w:basedOn w:val="a0"/>
    <w:uiPriority w:val="99"/>
    <w:qFormat/>
    <w:rsid w:val="00392B44"/>
  </w:style>
  <w:style w:type="character" w:customStyle="1" w:styleId="FooterChar">
    <w:name w:val="Footer Char"/>
    <w:basedOn w:val="a0"/>
    <w:uiPriority w:val="99"/>
    <w:qFormat/>
    <w:rsid w:val="00392B44"/>
  </w:style>
  <w:style w:type="character" w:customStyle="1" w:styleId="CaptionChar">
    <w:name w:val="Caption Char"/>
    <w:uiPriority w:val="99"/>
    <w:qFormat/>
    <w:rsid w:val="00392B44"/>
  </w:style>
  <w:style w:type="character" w:customStyle="1" w:styleId="FootnoteTextChar">
    <w:name w:val="Footnote Text Char"/>
    <w:uiPriority w:val="99"/>
    <w:qFormat/>
    <w:rsid w:val="00392B44"/>
    <w:rPr>
      <w:sz w:val="18"/>
    </w:rPr>
  </w:style>
  <w:style w:type="character" w:customStyle="1" w:styleId="EndnoteTextChar">
    <w:name w:val="Endnote Text Char"/>
    <w:uiPriority w:val="99"/>
    <w:qFormat/>
    <w:rsid w:val="00392B44"/>
    <w:rPr>
      <w:sz w:val="20"/>
    </w:rPr>
  </w:style>
  <w:style w:type="character" w:customStyle="1" w:styleId="a9">
    <w:name w:val="Символ концевой сноски"/>
    <w:uiPriority w:val="99"/>
    <w:semiHidden/>
    <w:unhideWhenUsed/>
    <w:qFormat/>
    <w:rsid w:val="00392B44"/>
    <w:rPr>
      <w:vertAlign w:val="superscript"/>
    </w:rPr>
  </w:style>
  <w:style w:type="character" w:styleId="aa">
    <w:name w:val="endnote reference"/>
    <w:rsid w:val="00392B44"/>
    <w:rPr>
      <w:vertAlign w:val="superscript"/>
    </w:rPr>
  </w:style>
  <w:style w:type="character" w:styleId="ab">
    <w:name w:val="Strong"/>
    <w:basedOn w:val="a0"/>
    <w:uiPriority w:val="22"/>
    <w:qFormat/>
    <w:rsid w:val="00392B44"/>
    <w:rPr>
      <w:b/>
      <w:bCs/>
    </w:rPr>
  </w:style>
  <w:style w:type="character" w:customStyle="1" w:styleId="FontStyle35">
    <w:name w:val="Font Style35"/>
    <w:qFormat/>
    <w:rsid w:val="00392B44"/>
    <w:rPr>
      <w:rFonts w:ascii="Times New Roman" w:hAnsi="Times New Roman" w:cs="Times New Roman"/>
      <w:sz w:val="18"/>
      <w:szCs w:val="18"/>
    </w:rPr>
  </w:style>
  <w:style w:type="character" w:customStyle="1" w:styleId="ft922">
    <w:name w:val="ft922"/>
    <w:basedOn w:val="a0"/>
    <w:qFormat/>
    <w:rsid w:val="00392B44"/>
  </w:style>
  <w:style w:type="character" w:customStyle="1" w:styleId="10">
    <w:name w:val="Заголовок 1 Знак"/>
    <w:basedOn w:val="a0"/>
    <w:qFormat/>
    <w:rsid w:val="00392B44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1">
    <w:name w:val="Основной текст (2)_"/>
    <w:basedOn w:val="a0"/>
    <w:qFormat/>
    <w:rsid w:val="00392B4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c">
    <w:name w:val="Верхний колонтитул Знак"/>
    <w:basedOn w:val="a0"/>
    <w:qFormat/>
    <w:rsid w:val="00392B44"/>
  </w:style>
  <w:style w:type="character" w:customStyle="1" w:styleId="ad">
    <w:name w:val="Нижний колонтитул Знак"/>
    <w:basedOn w:val="a0"/>
    <w:uiPriority w:val="99"/>
    <w:qFormat/>
    <w:rsid w:val="00392B44"/>
  </w:style>
  <w:style w:type="character" w:styleId="ae">
    <w:name w:val="Hyperlink"/>
    <w:basedOn w:val="a0"/>
    <w:uiPriority w:val="99"/>
    <w:unhideWhenUsed/>
    <w:rsid w:val="00392B44"/>
    <w:rPr>
      <w:color w:val="0000FF"/>
      <w:u w:val="single"/>
    </w:rPr>
  </w:style>
  <w:style w:type="character" w:customStyle="1" w:styleId="af">
    <w:name w:val="Текст выноски Знак"/>
    <w:basedOn w:val="a0"/>
    <w:qFormat/>
    <w:rsid w:val="00392B44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basedOn w:val="a0"/>
    <w:qFormat/>
    <w:rsid w:val="00392B44"/>
    <w:rPr>
      <w:rFonts w:ascii="Times New Roman" w:eastAsia="Times New Roman" w:hAnsi="Times New Roman" w:cs="Times New Roman"/>
    </w:rPr>
  </w:style>
  <w:style w:type="character" w:customStyle="1" w:styleId="af0">
    <w:name w:val="Основной текст Знак"/>
    <w:basedOn w:val="a0"/>
    <w:qFormat/>
    <w:rsid w:val="00392B44"/>
  </w:style>
  <w:style w:type="character" w:customStyle="1" w:styleId="af1">
    <w:name w:val="Текст сноски Знак"/>
    <w:basedOn w:val="a0"/>
    <w:uiPriority w:val="99"/>
    <w:qFormat/>
    <w:rsid w:val="00392B44"/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character" w:customStyle="1" w:styleId="af2">
    <w:name w:val="Символ сноски"/>
    <w:basedOn w:val="a0"/>
    <w:uiPriority w:val="99"/>
    <w:qFormat/>
    <w:rsid w:val="00392B44"/>
    <w:rPr>
      <w:vertAlign w:val="superscript"/>
    </w:rPr>
  </w:style>
  <w:style w:type="character" w:styleId="af3">
    <w:name w:val="footnote reference"/>
    <w:rsid w:val="00392B44"/>
    <w:rPr>
      <w:vertAlign w:val="superscript"/>
    </w:rPr>
  </w:style>
  <w:style w:type="character" w:customStyle="1" w:styleId="af4">
    <w:name w:val="Без интервала Знак"/>
    <w:basedOn w:val="a0"/>
    <w:uiPriority w:val="1"/>
    <w:qFormat/>
    <w:rsid w:val="00392B44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50">
    <w:name w:val="Заголовок 5 Знак"/>
    <w:basedOn w:val="a0"/>
    <w:qFormat/>
    <w:rsid w:val="00392B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f5">
    <w:name w:val="Абзац списка Знак"/>
    <w:basedOn w:val="a0"/>
    <w:uiPriority w:val="34"/>
    <w:qFormat/>
    <w:rsid w:val="00392B44"/>
    <w:rPr>
      <w:rFonts w:ascii="Calibri" w:eastAsia="Calibri" w:hAnsi="Calibri" w:cs="Times New Roman"/>
    </w:rPr>
  </w:style>
  <w:style w:type="character" w:styleId="af6">
    <w:name w:val="Emphasis"/>
    <w:basedOn w:val="a0"/>
    <w:uiPriority w:val="20"/>
    <w:qFormat/>
    <w:rsid w:val="00392B44"/>
    <w:rPr>
      <w:i/>
    </w:rPr>
  </w:style>
  <w:style w:type="paragraph" w:customStyle="1" w:styleId="11">
    <w:name w:val="Заголовок1"/>
    <w:basedOn w:val="a"/>
    <w:next w:val="af7"/>
    <w:qFormat/>
    <w:rsid w:val="00392B44"/>
    <w:pPr>
      <w:keepNext/>
      <w:spacing w:before="240" w:after="120"/>
    </w:pPr>
    <w:rPr>
      <w:rFonts w:ascii="Liberation Sans" w:eastAsia="WenQuanYi Zen Hei Sharp" w:hAnsi="Liberation Sans" w:cs="Unifont"/>
      <w:sz w:val="28"/>
      <w:szCs w:val="28"/>
    </w:rPr>
  </w:style>
  <w:style w:type="paragraph" w:styleId="af7">
    <w:name w:val="Body Text"/>
    <w:basedOn w:val="a"/>
    <w:unhideWhenUsed/>
    <w:rsid w:val="00392B44"/>
    <w:pPr>
      <w:spacing w:after="120"/>
    </w:pPr>
  </w:style>
  <w:style w:type="paragraph" w:styleId="af8">
    <w:name w:val="List"/>
    <w:basedOn w:val="a"/>
    <w:rsid w:val="00392B44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caption"/>
    <w:basedOn w:val="a"/>
    <w:unhideWhenUsed/>
    <w:qFormat/>
    <w:rsid w:val="00392B44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fa">
    <w:name w:val="index heading"/>
    <w:basedOn w:val="11"/>
    <w:rsid w:val="00392B44"/>
  </w:style>
  <w:style w:type="paragraph" w:styleId="afb">
    <w:name w:val="Title"/>
    <w:basedOn w:val="a"/>
    <w:link w:val="afc"/>
    <w:uiPriority w:val="10"/>
    <w:qFormat/>
    <w:rsid w:val="00392B44"/>
    <w:pPr>
      <w:spacing w:before="300" w:after="200"/>
      <w:contextualSpacing/>
    </w:pPr>
    <w:rPr>
      <w:sz w:val="48"/>
      <w:szCs w:val="48"/>
    </w:rPr>
  </w:style>
  <w:style w:type="paragraph" w:styleId="afd">
    <w:name w:val="Subtitle"/>
    <w:basedOn w:val="a"/>
    <w:uiPriority w:val="11"/>
    <w:qFormat/>
    <w:rsid w:val="00392B44"/>
    <w:pPr>
      <w:spacing w:before="200" w:after="200"/>
    </w:pPr>
    <w:rPr>
      <w:sz w:val="24"/>
      <w:szCs w:val="24"/>
    </w:rPr>
  </w:style>
  <w:style w:type="paragraph" w:styleId="23">
    <w:name w:val="Quote"/>
    <w:basedOn w:val="a"/>
    <w:uiPriority w:val="29"/>
    <w:qFormat/>
    <w:rsid w:val="00392B44"/>
    <w:pPr>
      <w:ind w:left="720" w:right="720"/>
    </w:pPr>
    <w:rPr>
      <w:i/>
    </w:rPr>
  </w:style>
  <w:style w:type="paragraph" w:styleId="afe">
    <w:name w:val="Intense Quote"/>
    <w:basedOn w:val="a"/>
    <w:uiPriority w:val="30"/>
    <w:qFormat/>
    <w:rsid w:val="00392B4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f">
    <w:name w:val="endnote text"/>
    <w:basedOn w:val="a"/>
    <w:uiPriority w:val="99"/>
    <w:semiHidden/>
    <w:unhideWhenUsed/>
    <w:rsid w:val="00392B44"/>
    <w:pPr>
      <w:spacing w:after="0" w:line="240" w:lineRule="auto"/>
    </w:pPr>
    <w:rPr>
      <w:sz w:val="20"/>
    </w:rPr>
  </w:style>
  <w:style w:type="paragraph" w:styleId="24">
    <w:name w:val="toc 2"/>
    <w:basedOn w:val="a"/>
    <w:uiPriority w:val="39"/>
    <w:unhideWhenUsed/>
    <w:rsid w:val="00392B44"/>
    <w:pPr>
      <w:spacing w:after="57"/>
      <w:ind w:left="283"/>
    </w:pPr>
  </w:style>
  <w:style w:type="paragraph" w:styleId="31">
    <w:name w:val="toc 3"/>
    <w:basedOn w:val="a"/>
    <w:uiPriority w:val="39"/>
    <w:unhideWhenUsed/>
    <w:rsid w:val="00392B44"/>
    <w:pPr>
      <w:spacing w:after="57"/>
      <w:ind w:left="567"/>
    </w:pPr>
  </w:style>
  <w:style w:type="paragraph" w:styleId="41">
    <w:name w:val="toc 4"/>
    <w:basedOn w:val="a"/>
    <w:uiPriority w:val="39"/>
    <w:unhideWhenUsed/>
    <w:rsid w:val="00392B44"/>
    <w:pPr>
      <w:spacing w:after="57"/>
      <w:ind w:left="850"/>
    </w:pPr>
  </w:style>
  <w:style w:type="paragraph" w:styleId="51">
    <w:name w:val="toc 5"/>
    <w:basedOn w:val="a"/>
    <w:uiPriority w:val="39"/>
    <w:unhideWhenUsed/>
    <w:rsid w:val="00392B44"/>
    <w:pPr>
      <w:spacing w:after="57"/>
      <w:ind w:left="1134"/>
    </w:pPr>
  </w:style>
  <w:style w:type="paragraph" w:styleId="61">
    <w:name w:val="toc 6"/>
    <w:basedOn w:val="a"/>
    <w:uiPriority w:val="39"/>
    <w:unhideWhenUsed/>
    <w:rsid w:val="00392B44"/>
    <w:pPr>
      <w:spacing w:after="57"/>
      <w:ind w:left="1417"/>
    </w:pPr>
  </w:style>
  <w:style w:type="paragraph" w:styleId="70">
    <w:name w:val="toc 7"/>
    <w:basedOn w:val="a"/>
    <w:uiPriority w:val="39"/>
    <w:unhideWhenUsed/>
    <w:rsid w:val="00392B44"/>
    <w:pPr>
      <w:spacing w:after="57"/>
      <w:ind w:left="1701"/>
    </w:pPr>
  </w:style>
  <w:style w:type="paragraph" w:styleId="80">
    <w:name w:val="toc 8"/>
    <w:basedOn w:val="a"/>
    <w:uiPriority w:val="39"/>
    <w:unhideWhenUsed/>
    <w:rsid w:val="00392B44"/>
    <w:pPr>
      <w:spacing w:after="57"/>
      <w:ind w:left="1984"/>
    </w:pPr>
  </w:style>
  <w:style w:type="paragraph" w:styleId="90">
    <w:name w:val="toc 9"/>
    <w:basedOn w:val="a"/>
    <w:uiPriority w:val="39"/>
    <w:unhideWhenUsed/>
    <w:rsid w:val="00392B44"/>
    <w:pPr>
      <w:spacing w:after="57"/>
      <w:ind w:left="2268"/>
    </w:pPr>
  </w:style>
  <w:style w:type="paragraph" w:styleId="aff0">
    <w:name w:val="TOC Heading"/>
    <w:uiPriority w:val="39"/>
    <w:unhideWhenUsed/>
    <w:qFormat/>
    <w:rsid w:val="00392B44"/>
    <w:pPr>
      <w:spacing w:after="160" w:line="259" w:lineRule="auto"/>
    </w:pPr>
  </w:style>
  <w:style w:type="paragraph" w:styleId="aff1">
    <w:name w:val="table of figures"/>
    <w:basedOn w:val="a"/>
    <w:uiPriority w:val="99"/>
    <w:unhideWhenUsed/>
    <w:rsid w:val="00392B44"/>
    <w:pPr>
      <w:spacing w:after="0"/>
    </w:pPr>
  </w:style>
  <w:style w:type="paragraph" w:styleId="aff2">
    <w:name w:val="List Paragraph"/>
    <w:basedOn w:val="a"/>
    <w:qFormat/>
    <w:rsid w:val="00392B4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10">
    <w:name w:val="Список 21"/>
    <w:basedOn w:val="a"/>
    <w:qFormat/>
    <w:rsid w:val="00392B44"/>
    <w:pPr>
      <w:spacing w:after="0" w:line="240" w:lineRule="auto"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customStyle="1" w:styleId="FR2">
    <w:name w:val="FR2"/>
    <w:qFormat/>
    <w:rsid w:val="00392B44"/>
    <w:pPr>
      <w:widowControl w:val="0"/>
      <w:spacing w:before="20"/>
      <w:ind w:left="40"/>
      <w:jc w:val="center"/>
    </w:pPr>
    <w:rPr>
      <w:rFonts w:ascii="Arial" w:eastAsia="Times New Roman" w:hAnsi="Arial"/>
      <w:i/>
      <w:iCs/>
      <w:sz w:val="28"/>
      <w:szCs w:val="28"/>
      <w:lang w:eastAsia="ru-RU"/>
    </w:rPr>
  </w:style>
  <w:style w:type="paragraph" w:customStyle="1" w:styleId="25">
    <w:name w:val="Основной текст (2)"/>
    <w:basedOn w:val="a"/>
    <w:qFormat/>
    <w:rsid w:val="00392B44"/>
    <w:pPr>
      <w:widowControl w:val="0"/>
      <w:shd w:val="clear" w:color="auto" w:fill="FFFFFF"/>
      <w:spacing w:before="360" w:after="0" w:line="322" w:lineRule="exact"/>
      <w:ind w:hanging="7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erandFooter">
    <w:name w:val="Header and Footer"/>
    <w:basedOn w:val="a"/>
    <w:qFormat/>
    <w:rsid w:val="00392B44"/>
  </w:style>
  <w:style w:type="paragraph" w:styleId="aff3">
    <w:name w:val="header"/>
    <w:basedOn w:val="a"/>
    <w:unhideWhenUsed/>
    <w:rsid w:val="00392B44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footer"/>
    <w:basedOn w:val="a"/>
    <w:link w:val="12"/>
    <w:uiPriority w:val="99"/>
    <w:unhideWhenUsed/>
    <w:rsid w:val="00392B44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a"/>
    <w:uiPriority w:val="39"/>
    <w:unhideWhenUsed/>
    <w:rsid w:val="00392B44"/>
    <w:pPr>
      <w:spacing w:after="100"/>
    </w:pPr>
  </w:style>
  <w:style w:type="paragraph" w:styleId="aff5">
    <w:name w:val="Balloon Text"/>
    <w:basedOn w:val="a"/>
    <w:link w:val="14"/>
    <w:unhideWhenUsed/>
    <w:qFormat/>
    <w:rsid w:val="00392B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6">
    <w:name w:val="Body Text 2"/>
    <w:basedOn w:val="a"/>
    <w:qFormat/>
    <w:rsid w:val="00392B4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pboth">
    <w:name w:val="pboth"/>
    <w:basedOn w:val="a"/>
    <w:qFormat/>
    <w:rsid w:val="00392B4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392B44"/>
    <w:pPr>
      <w:widowControl w:val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f6">
    <w:name w:val="footnote text"/>
    <w:basedOn w:val="a"/>
    <w:uiPriority w:val="99"/>
    <w:rsid w:val="00392B4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styleId="aff7">
    <w:name w:val="No Spacing"/>
    <w:uiPriority w:val="1"/>
    <w:qFormat/>
    <w:rsid w:val="00392B44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customStyle="1" w:styleId="aff8">
    <w:name w:val="Содержимое врезки"/>
    <w:basedOn w:val="a"/>
    <w:qFormat/>
    <w:rsid w:val="00392B44"/>
  </w:style>
  <w:style w:type="numbering" w:customStyle="1" w:styleId="aff9">
    <w:name w:val="Без списка"/>
    <w:uiPriority w:val="99"/>
    <w:semiHidden/>
    <w:unhideWhenUsed/>
    <w:qFormat/>
    <w:rsid w:val="00392B44"/>
  </w:style>
  <w:style w:type="paragraph" w:customStyle="1" w:styleId="normal1">
    <w:name w:val="normal1"/>
    <w:rsid w:val="00EC081C"/>
    <w:rPr>
      <w:rFonts w:ascii="Liberation Serif" w:eastAsia="Tahoma" w:hAnsi="Liberation Serif" w:cs="Unifont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0F4A2D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rsid w:val="000F4A2D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rsid w:val="000F4A2D"/>
    <w:rPr>
      <w:rFonts w:ascii="Arial" w:eastAsia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rsid w:val="000F4A2D"/>
    <w:rPr>
      <w:rFonts w:ascii="Arial" w:eastAsia="Arial" w:hAnsi="Arial" w:cs="Arial"/>
      <w:b/>
      <w:bCs/>
    </w:rPr>
  </w:style>
  <w:style w:type="character" w:customStyle="1" w:styleId="WW8Num2z0">
    <w:name w:val="WW8Num2z0"/>
    <w:rsid w:val="000F4A2D"/>
    <w:rPr>
      <w:rFonts w:ascii="Symbol" w:hAnsi="Symbol" w:cs="Symbol" w:hint="default"/>
    </w:rPr>
  </w:style>
  <w:style w:type="character" w:customStyle="1" w:styleId="WW8Num3z1">
    <w:name w:val="WW8Num3z1"/>
    <w:rsid w:val="000F4A2D"/>
    <w:rPr>
      <w:rFonts w:ascii="Times New Roman" w:hAnsi="Times New Roman" w:cs="Times New Roman" w:hint="default"/>
    </w:rPr>
  </w:style>
  <w:style w:type="character" w:customStyle="1" w:styleId="WW8Num4z0">
    <w:name w:val="WW8Num4z0"/>
    <w:rsid w:val="000F4A2D"/>
    <w:rPr>
      <w:rFonts w:hint="default"/>
    </w:rPr>
  </w:style>
  <w:style w:type="character" w:customStyle="1" w:styleId="WW8Num5z0">
    <w:name w:val="WW8Num5z0"/>
    <w:rsid w:val="000F4A2D"/>
    <w:rPr>
      <w:rFonts w:hint="default"/>
    </w:rPr>
  </w:style>
  <w:style w:type="character" w:customStyle="1" w:styleId="WW8Num6z0">
    <w:name w:val="WW8Num6z0"/>
    <w:rsid w:val="000F4A2D"/>
    <w:rPr>
      <w:rFonts w:hint="default"/>
    </w:rPr>
  </w:style>
  <w:style w:type="character" w:customStyle="1" w:styleId="32">
    <w:name w:val="Основной шрифт абзаца3"/>
    <w:rsid w:val="000F4A2D"/>
  </w:style>
  <w:style w:type="character" w:customStyle="1" w:styleId="WW8Num3z0">
    <w:name w:val="WW8Num3z0"/>
    <w:rsid w:val="000F4A2D"/>
    <w:rPr>
      <w:rFonts w:ascii="Times New Roman" w:hAnsi="Times New Roman" w:cs="Times New Roman" w:hint="default"/>
    </w:rPr>
  </w:style>
  <w:style w:type="character" w:customStyle="1" w:styleId="WW8Num7z0">
    <w:name w:val="WW8Num7z0"/>
    <w:rsid w:val="000F4A2D"/>
    <w:rPr>
      <w:rFonts w:hint="default"/>
    </w:rPr>
  </w:style>
  <w:style w:type="character" w:customStyle="1" w:styleId="27">
    <w:name w:val="Основной шрифт абзаца2"/>
    <w:rsid w:val="000F4A2D"/>
  </w:style>
  <w:style w:type="character" w:customStyle="1" w:styleId="WW8Num3z2">
    <w:name w:val="WW8Num3z2"/>
    <w:rsid w:val="000F4A2D"/>
    <w:rPr>
      <w:rFonts w:ascii="Wingdings" w:hAnsi="Wingdings" w:cs="Wingdings" w:hint="default"/>
    </w:rPr>
  </w:style>
  <w:style w:type="character" w:customStyle="1" w:styleId="WW8Num6z1">
    <w:name w:val="WW8Num6z1"/>
    <w:rsid w:val="000F4A2D"/>
    <w:rPr>
      <w:rFonts w:ascii="Courier New" w:hAnsi="Courier New" w:cs="Courier New" w:hint="default"/>
    </w:rPr>
  </w:style>
  <w:style w:type="character" w:customStyle="1" w:styleId="WW8Num6z2">
    <w:name w:val="WW8Num6z2"/>
    <w:rsid w:val="000F4A2D"/>
    <w:rPr>
      <w:rFonts w:ascii="Wingdings" w:hAnsi="Wingdings" w:cs="Wingdings" w:hint="default"/>
    </w:rPr>
  </w:style>
  <w:style w:type="character" w:customStyle="1" w:styleId="WW8Num6z3">
    <w:name w:val="WW8Num6z3"/>
    <w:rsid w:val="000F4A2D"/>
    <w:rPr>
      <w:rFonts w:ascii="Symbol" w:hAnsi="Symbol" w:cs="Symbol" w:hint="default"/>
    </w:rPr>
  </w:style>
  <w:style w:type="character" w:customStyle="1" w:styleId="WW8Num7z1">
    <w:name w:val="WW8Num7z1"/>
    <w:rsid w:val="000F4A2D"/>
    <w:rPr>
      <w:rFonts w:ascii="Courier New" w:hAnsi="Courier New" w:cs="Courier New" w:hint="default"/>
    </w:rPr>
  </w:style>
  <w:style w:type="character" w:customStyle="1" w:styleId="WW8Num7z2">
    <w:name w:val="WW8Num7z2"/>
    <w:rsid w:val="000F4A2D"/>
    <w:rPr>
      <w:rFonts w:ascii="Wingdings" w:hAnsi="Wingdings" w:cs="Wingdings" w:hint="default"/>
    </w:rPr>
  </w:style>
  <w:style w:type="character" w:customStyle="1" w:styleId="WW8Num9z0">
    <w:name w:val="WW8Num9z0"/>
    <w:rsid w:val="000F4A2D"/>
    <w:rPr>
      <w:rFonts w:ascii="Symbol" w:hAnsi="Symbol" w:cs="Symbol" w:hint="default"/>
    </w:rPr>
  </w:style>
  <w:style w:type="character" w:customStyle="1" w:styleId="WW8Num9z1">
    <w:name w:val="WW8Num9z1"/>
    <w:rsid w:val="000F4A2D"/>
    <w:rPr>
      <w:rFonts w:ascii="Courier New" w:hAnsi="Courier New" w:cs="Courier New" w:hint="default"/>
    </w:rPr>
  </w:style>
  <w:style w:type="character" w:customStyle="1" w:styleId="WW8Num9z2">
    <w:name w:val="WW8Num9z2"/>
    <w:rsid w:val="000F4A2D"/>
    <w:rPr>
      <w:rFonts w:ascii="Wingdings" w:hAnsi="Wingdings" w:cs="Wingdings" w:hint="default"/>
    </w:rPr>
  </w:style>
  <w:style w:type="character" w:customStyle="1" w:styleId="WW8Num10z0">
    <w:name w:val="WW8Num10z0"/>
    <w:rsid w:val="000F4A2D"/>
    <w:rPr>
      <w:rFonts w:ascii="Symbol" w:hAnsi="Symbol" w:cs="Symbol" w:hint="default"/>
    </w:rPr>
  </w:style>
  <w:style w:type="character" w:customStyle="1" w:styleId="WW8Num10z1">
    <w:name w:val="WW8Num10z1"/>
    <w:rsid w:val="000F4A2D"/>
    <w:rPr>
      <w:rFonts w:ascii="Courier New" w:hAnsi="Courier New" w:cs="Courier New" w:hint="default"/>
    </w:rPr>
  </w:style>
  <w:style w:type="character" w:customStyle="1" w:styleId="WW8Num10z2">
    <w:name w:val="WW8Num10z2"/>
    <w:rsid w:val="000F4A2D"/>
    <w:rPr>
      <w:rFonts w:ascii="Wingdings" w:hAnsi="Wingdings" w:cs="Wingdings" w:hint="default"/>
    </w:rPr>
  </w:style>
  <w:style w:type="character" w:customStyle="1" w:styleId="WW8Num12z0">
    <w:name w:val="WW8Num12z0"/>
    <w:rsid w:val="000F4A2D"/>
    <w:rPr>
      <w:rFonts w:hint="default"/>
    </w:rPr>
  </w:style>
  <w:style w:type="character" w:customStyle="1" w:styleId="WW8Num12z1">
    <w:name w:val="WW8Num12z1"/>
    <w:rsid w:val="000F4A2D"/>
    <w:rPr>
      <w:rFonts w:ascii="Courier New" w:hAnsi="Courier New" w:cs="Courier New" w:hint="default"/>
    </w:rPr>
  </w:style>
  <w:style w:type="character" w:customStyle="1" w:styleId="WW8Num12z2">
    <w:name w:val="WW8Num12z2"/>
    <w:rsid w:val="000F4A2D"/>
    <w:rPr>
      <w:rFonts w:ascii="Wingdings" w:hAnsi="Wingdings" w:cs="Wingdings" w:hint="default"/>
    </w:rPr>
  </w:style>
  <w:style w:type="character" w:customStyle="1" w:styleId="WW8Num12z3">
    <w:name w:val="WW8Num12z3"/>
    <w:rsid w:val="000F4A2D"/>
    <w:rPr>
      <w:rFonts w:ascii="Symbol" w:hAnsi="Symbol" w:cs="Symbol" w:hint="default"/>
    </w:rPr>
  </w:style>
  <w:style w:type="character" w:customStyle="1" w:styleId="WW8Num13z0">
    <w:name w:val="WW8Num13z0"/>
    <w:rsid w:val="000F4A2D"/>
    <w:rPr>
      <w:rFonts w:ascii="Symbol" w:hAnsi="Symbol" w:cs="Symbol" w:hint="default"/>
    </w:rPr>
  </w:style>
  <w:style w:type="character" w:customStyle="1" w:styleId="WW8Num13z1">
    <w:name w:val="WW8Num13z1"/>
    <w:rsid w:val="000F4A2D"/>
    <w:rPr>
      <w:rFonts w:ascii="Times New Roman" w:hAnsi="Times New Roman" w:cs="Times New Roman" w:hint="default"/>
    </w:rPr>
  </w:style>
  <w:style w:type="character" w:customStyle="1" w:styleId="WW8Num13z2">
    <w:name w:val="WW8Num13z2"/>
    <w:rsid w:val="000F4A2D"/>
    <w:rPr>
      <w:rFonts w:ascii="Wingdings" w:hAnsi="Wingdings" w:cs="Wingdings" w:hint="default"/>
    </w:rPr>
  </w:style>
  <w:style w:type="character" w:customStyle="1" w:styleId="WW8Num13z4">
    <w:name w:val="WW8Num13z4"/>
    <w:rsid w:val="000F4A2D"/>
    <w:rPr>
      <w:rFonts w:ascii="Courier New" w:hAnsi="Courier New" w:cs="Courier New" w:hint="default"/>
    </w:rPr>
  </w:style>
  <w:style w:type="character" w:customStyle="1" w:styleId="WW8Num15z0">
    <w:name w:val="WW8Num15z0"/>
    <w:rsid w:val="000F4A2D"/>
    <w:rPr>
      <w:rFonts w:ascii="Symbol" w:hAnsi="Symbol" w:cs="Symbol" w:hint="default"/>
    </w:rPr>
  </w:style>
  <w:style w:type="character" w:customStyle="1" w:styleId="WW8Num15z1">
    <w:name w:val="WW8Num15z1"/>
    <w:rsid w:val="000F4A2D"/>
    <w:rPr>
      <w:rFonts w:ascii="Courier New" w:hAnsi="Courier New" w:cs="Courier New" w:hint="default"/>
    </w:rPr>
  </w:style>
  <w:style w:type="character" w:customStyle="1" w:styleId="WW8Num15z2">
    <w:name w:val="WW8Num15z2"/>
    <w:rsid w:val="000F4A2D"/>
    <w:rPr>
      <w:rFonts w:ascii="Wingdings" w:hAnsi="Wingdings" w:cs="Wingdings" w:hint="default"/>
    </w:rPr>
  </w:style>
  <w:style w:type="character" w:customStyle="1" w:styleId="WW8Num16z0">
    <w:name w:val="WW8Num16z0"/>
    <w:rsid w:val="000F4A2D"/>
    <w:rPr>
      <w:rFonts w:ascii="Symbol" w:hAnsi="Symbol" w:cs="Symbol" w:hint="default"/>
    </w:rPr>
  </w:style>
  <w:style w:type="character" w:customStyle="1" w:styleId="WW8Num16z1">
    <w:name w:val="WW8Num16z1"/>
    <w:rsid w:val="000F4A2D"/>
    <w:rPr>
      <w:rFonts w:ascii="Courier New" w:hAnsi="Courier New" w:cs="Courier New" w:hint="default"/>
    </w:rPr>
  </w:style>
  <w:style w:type="character" w:customStyle="1" w:styleId="WW8Num16z2">
    <w:name w:val="WW8Num16z2"/>
    <w:rsid w:val="000F4A2D"/>
    <w:rPr>
      <w:rFonts w:ascii="Wingdings" w:hAnsi="Wingdings" w:cs="Wingdings" w:hint="default"/>
    </w:rPr>
  </w:style>
  <w:style w:type="character" w:customStyle="1" w:styleId="WW8Num17z0">
    <w:name w:val="WW8Num17z0"/>
    <w:rsid w:val="000F4A2D"/>
    <w:rPr>
      <w:rFonts w:ascii="Symbol" w:hAnsi="Symbol" w:cs="Symbol" w:hint="default"/>
      <w:sz w:val="28"/>
    </w:rPr>
  </w:style>
  <w:style w:type="character" w:customStyle="1" w:styleId="WW8Num17z1">
    <w:name w:val="WW8Num17z1"/>
    <w:rsid w:val="000F4A2D"/>
    <w:rPr>
      <w:rFonts w:hint="default"/>
    </w:rPr>
  </w:style>
  <w:style w:type="character" w:customStyle="1" w:styleId="WW8Num17z2">
    <w:name w:val="WW8Num17z2"/>
    <w:rsid w:val="000F4A2D"/>
    <w:rPr>
      <w:rFonts w:ascii="Wingdings" w:hAnsi="Wingdings" w:cs="Wingdings" w:hint="default"/>
    </w:rPr>
  </w:style>
  <w:style w:type="character" w:customStyle="1" w:styleId="WW8Num17z3">
    <w:name w:val="WW8Num17z3"/>
    <w:rsid w:val="000F4A2D"/>
    <w:rPr>
      <w:rFonts w:ascii="Symbol" w:hAnsi="Symbol" w:cs="Symbol" w:hint="default"/>
    </w:rPr>
  </w:style>
  <w:style w:type="character" w:customStyle="1" w:styleId="WW8Num17z4">
    <w:name w:val="WW8Num17z4"/>
    <w:rsid w:val="000F4A2D"/>
    <w:rPr>
      <w:rFonts w:ascii="Courier New" w:hAnsi="Courier New" w:cs="Courier New" w:hint="default"/>
    </w:rPr>
  </w:style>
  <w:style w:type="character" w:customStyle="1" w:styleId="WW8Num19z0">
    <w:name w:val="WW8Num19z0"/>
    <w:rsid w:val="000F4A2D"/>
    <w:rPr>
      <w:rFonts w:hint="default"/>
    </w:rPr>
  </w:style>
  <w:style w:type="character" w:customStyle="1" w:styleId="WW8Num19z1">
    <w:name w:val="WW8Num19z1"/>
    <w:rsid w:val="000F4A2D"/>
    <w:rPr>
      <w:rFonts w:ascii="Courier New" w:hAnsi="Courier New" w:cs="Courier New" w:hint="default"/>
    </w:rPr>
  </w:style>
  <w:style w:type="character" w:customStyle="1" w:styleId="WW8Num19z2">
    <w:name w:val="WW8Num19z2"/>
    <w:rsid w:val="000F4A2D"/>
    <w:rPr>
      <w:rFonts w:ascii="Wingdings" w:hAnsi="Wingdings" w:cs="Wingdings" w:hint="default"/>
    </w:rPr>
  </w:style>
  <w:style w:type="character" w:customStyle="1" w:styleId="WW8Num19z3">
    <w:name w:val="WW8Num19z3"/>
    <w:rsid w:val="000F4A2D"/>
    <w:rPr>
      <w:rFonts w:ascii="Symbol" w:hAnsi="Symbol" w:cs="Symbol" w:hint="default"/>
    </w:rPr>
  </w:style>
  <w:style w:type="character" w:customStyle="1" w:styleId="WW8Num20z0">
    <w:name w:val="WW8Num20z0"/>
    <w:rsid w:val="000F4A2D"/>
    <w:rPr>
      <w:rFonts w:hint="default"/>
    </w:rPr>
  </w:style>
  <w:style w:type="character" w:customStyle="1" w:styleId="WW8Num20z1">
    <w:name w:val="WW8Num20z1"/>
    <w:rsid w:val="000F4A2D"/>
    <w:rPr>
      <w:rFonts w:ascii="Courier New" w:hAnsi="Courier New" w:cs="Courier New" w:hint="default"/>
    </w:rPr>
  </w:style>
  <w:style w:type="character" w:customStyle="1" w:styleId="WW8Num20z2">
    <w:name w:val="WW8Num20z2"/>
    <w:rsid w:val="000F4A2D"/>
    <w:rPr>
      <w:rFonts w:ascii="Wingdings" w:hAnsi="Wingdings" w:cs="Wingdings" w:hint="default"/>
    </w:rPr>
  </w:style>
  <w:style w:type="character" w:customStyle="1" w:styleId="WW8Num20z3">
    <w:name w:val="WW8Num20z3"/>
    <w:rsid w:val="000F4A2D"/>
    <w:rPr>
      <w:rFonts w:ascii="Symbol" w:hAnsi="Symbol" w:cs="Symbol" w:hint="default"/>
    </w:rPr>
  </w:style>
  <w:style w:type="character" w:customStyle="1" w:styleId="WW8Num22z1">
    <w:name w:val="WW8Num22z1"/>
    <w:rsid w:val="000F4A2D"/>
    <w:rPr>
      <w:rFonts w:ascii="Times New Roman" w:hAnsi="Times New Roman" w:cs="Times New Roman" w:hint="default"/>
    </w:rPr>
  </w:style>
  <w:style w:type="character" w:customStyle="1" w:styleId="WW8Num24z0">
    <w:name w:val="WW8Num24z0"/>
    <w:rsid w:val="000F4A2D"/>
    <w:rPr>
      <w:rFonts w:ascii="Symbol" w:hAnsi="Symbol" w:cs="Symbol" w:hint="default"/>
    </w:rPr>
  </w:style>
  <w:style w:type="character" w:customStyle="1" w:styleId="WW8Num24z1">
    <w:name w:val="WW8Num24z1"/>
    <w:rsid w:val="000F4A2D"/>
    <w:rPr>
      <w:rFonts w:hint="default"/>
    </w:rPr>
  </w:style>
  <w:style w:type="character" w:customStyle="1" w:styleId="WW8Num24z2">
    <w:name w:val="WW8Num24z2"/>
    <w:rsid w:val="000F4A2D"/>
    <w:rPr>
      <w:rFonts w:ascii="Wingdings" w:hAnsi="Wingdings" w:cs="Wingdings" w:hint="default"/>
    </w:rPr>
  </w:style>
  <w:style w:type="character" w:customStyle="1" w:styleId="WW8Num24z4">
    <w:name w:val="WW8Num24z4"/>
    <w:rsid w:val="000F4A2D"/>
    <w:rPr>
      <w:rFonts w:ascii="Courier New" w:hAnsi="Courier New" w:cs="Courier New" w:hint="default"/>
    </w:rPr>
  </w:style>
  <w:style w:type="character" w:customStyle="1" w:styleId="WW8Num25z0">
    <w:name w:val="WW8Num25z0"/>
    <w:rsid w:val="000F4A2D"/>
    <w:rPr>
      <w:rFonts w:hint="default"/>
    </w:rPr>
  </w:style>
  <w:style w:type="character" w:customStyle="1" w:styleId="WW8Num26z0">
    <w:name w:val="WW8Num26z0"/>
    <w:rsid w:val="000F4A2D"/>
    <w:rPr>
      <w:rFonts w:ascii="Symbol" w:hAnsi="Symbol" w:cs="Symbol" w:hint="default"/>
    </w:rPr>
  </w:style>
  <w:style w:type="character" w:customStyle="1" w:styleId="WW8Num26z1">
    <w:name w:val="WW8Num26z1"/>
    <w:rsid w:val="000F4A2D"/>
    <w:rPr>
      <w:rFonts w:ascii="Courier New" w:hAnsi="Courier New" w:cs="Courier New" w:hint="default"/>
    </w:rPr>
  </w:style>
  <w:style w:type="character" w:customStyle="1" w:styleId="WW8Num26z2">
    <w:name w:val="WW8Num26z2"/>
    <w:rsid w:val="000F4A2D"/>
    <w:rPr>
      <w:rFonts w:ascii="Wingdings" w:hAnsi="Wingdings" w:cs="Wingdings" w:hint="default"/>
    </w:rPr>
  </w:style>
  <w:style w:type="character" w:customStyle="1" w:styleId="WW8Num27z0">
    <w:name w:val="WW8Num27z0"/>
    <w:rsid w:val="000F4A2D"/>
    <w:rPr>
      <w:rFonts w:ascii="Symbol" w:hAnsi="Symbol" w:cs="Symbol" w:hint="default"/>
    </w:rPr>
  </w:style>
  <w:style w:type="character" w:customStyle="1" w:styleId="WW8Num27z1">
    <w:name w:val="WW8Num27z1"/>
    <w:rsid w:val="000F4A2D"/>
    <w:rPr>
      <w:rFonts w:ascii="Courier New" w:hAnsi="Courier New" w:cs="Courier New" w:hint="default"/>
    </w:rPr>
  </w:style>
  <w:style w:type="character" w:customStyle="1" w:styleId="WW8Num27z2">
    <w:name w:val="WW8Num27z2"/>
    <w:rsid w:val="000F4A2D"/>
    <w:rPr>
      <w:rFonts w:ascii="Wingdings" w:hAnsi="Wingdings" w:cs="Wingdings" w:hint="default"/>
    </w:rPr>
  </w:style>
  <w:style w:type="character" w:customStyle="1" w:styleId="WW8Num28z0">
    <w:name w:val="WW8Num28z0"/>
    <w:rsid w:val="000F4A2D"/>
    <w:rPr>
      <w:rFonts w:hint="default"/>
    </w:rPr>
  </w:style>
  <w:style w:type="character" w:customStyle="1" w:styleId="WW8Num30z0">
    <w:name w:val="WW8Num30z0"/>
    <w:rsid w:val="000F4A2D"/>
    <w:rPr>
      <w:rFonts w:hint="default"/>
    </w:rPr>
  </w:style>
  <w:style w:type="character" w:customStyle="1" w:styleId="WW8Num30z1">
    <w:name w:val="WW8Num30z1"/>
    <w:rsid w:val="000F4A2D"/>
    <w:rPr>
      <w:rFonts w:ascii="Courier New" w:hAnsi="Courier New" w:cs="Courier New" w:hint="default"/>
    </w:rPr>
  </w:style>
  <w:style w:type="character" w:customStyle="1" w:styleId="WW8Num30z2">
    <w:name w:val="WW8Num30z2"/>
    <w:rsid w:val="000F4A2D"/>
    <w:rPr>
      <w:rFonts w:ascii="Wingdings" w:hAnsi="Wingdings" w:cs="Wingdings" w:hint="default"/>
    </w:rPr>
  </w:style>
  <w:style w:type="character" w:customStyle="1" w:styleId="WW8Num30z3">
    <w:name w:val="WW8Num30z3"/>
    <w:rsid w:val="000F4A2D"/>
    <w:rPr>
      <w:rFonts w:ascii="Symbol" w:hAnsi="Symbol" w:cs="Symbol" w:hint="default"/>
    </w:rPr>
  </w:style>
  <w:style w:type="character" w:customStyle="1" w:styleId="WW8Num32z0">
    <w:name w:val="WW8Num32z0"/>
    <w:rsid w:val="000F4A2D"/>
    <w:rPr>
      <w:rFonts w:ascii="Symbol" w:hAnsi="Symbol" w:cs="Symbol" w:hint="default"/>
    </w:rPr>
  </w:style>
  <w:style w:type="character" w:customStyle="1" w:styleId="WW8Num32z1">
    <w:name w:val="WW8Num32z1"/>
    <w:rsid w:val="000F4A2D"/>
    <w:rPr>
      <w:rFonts w:ascii="Courier New" w:hAnsi="Courier New" w:cs="Courier New" w:hint="default"/>
    </w:rPr>
  </w:style>
  <w:style w:type="character" w:customStyle="1" w:styleId="WW8Num32z2">
    <w:name w:val="WW8Num32z2"/>
    <w:rsid w:val="000F4A2D"/>
    <w:rPr>
      <w:rFonts w:ascii="Wingdings" w:hAnsi="Wingdings" w:cs="Wingdings" w:hint="default"/>
    </w:rPr>
  </w:style>
  <w:style w:type="character" w:customStyle="1" w:styleId="WW8Num34z0">
    <w:name w:val="WW8Num34z0"/>
    <w:rsid w:val="000F4A2D"/>
    <w:rPr>
      <w:rFonts w:ascii="Symbol" w:hAnsi="Symbol" w:cs="Symbol" w:hint="default"/>
    </w:rPr>
  </w:style>
  <w:style w:type="character" w:customStyle="1" w:styleId="WW8Num34z1">
    <w:name w:val="WW8Num34z1"/>
    <w:rsid w:val="000F4A2D"/>
    <w:rPr>
      <w:rFonts w:ascii="Courier New" w:hAnsi="Courier New" w:cs="Courier New" w:hint="default"/>
    </w:rPr>
  </w:style>
  <w:style w:type="character" w:customStyle="1" w:styleId="WW8Num34z2">
    <w:name w:val="WW8Num34z2"/>
    <w:rsid w:val="000F4A2D"/>
    <w:rPr>
      <w:rFonts w:ascii="Wingdings" w:hAnsi="Wingdings" w:cs="Wingdings" w:hint="default"/>
    </w:rPr>
  </w:style>
  <w:style w:type="character" w:customStyle="1" w:styleId="WW8Num36z0">
    <w:name w:val="WW8Num36z0"/>
    <w:rsid w:val="000F4A2D"/>
    <w:rPr>
      <w:rFonts w:hint="default"/>
    </w:rPr>
  </w:style>
  <w:style w:type="character" w:customStyle="1" w:styleId="WW8Num37z0">
    <w:name w:val="WW8Num37z0"/>
    <w:rsid w:val="000F4A2D"/>
    <w:rPr>
      <w:rFonts w:ascii="Symbol" w:hAnsi="Symbol" w:cs="Symbol" w:hint="default"/>
    </w:rPr>
  </w:style>
  <w:style w:type="character" w:customStyle="1" w:styleId="WW8Num37z2">
    <w:name w:val="WW8Num37z2"/>
    <w:rsid w:val="000F4A2D"/>
    <w:rPr>
      <w:rFonts w:ascii="Wingdings" w:hAnsi="Wingdings" w:cs="Wingdings" w:hint="default"/>
    </w:rPr>
  </w:style>
  <w:style w:type="character" w:customStyle="1" w:styleId="WW8Num37z4">
    <w:name w:val="WW8Num37z4"/>
    <w:rsid w:val="000F4A2D"/>
    <w:rPr>
      <w:rFonts w:ascii="Courier New" w:hAnsi="Courier New" w:cs="Courier New" w:hint="default"/>
    </w:rPr>
  </w:style>
  <w:style w:type="character" w:customStyle="1" w:styleId="WW8Num38z0">
    <w:name w:val="WW8Num38z0"/>
    <w:rsid w:val="000F4A2D"/>
    <w:rPr>
      <w:rFonts w:ascii="Symbol" w:hAnsi="Symbol" w:cs="Symbol" w:hint="default"/>
    </w:rPr>
  </w:style>
  <w:style w:type="character" w:customStyle="1" w:styleId="WW8Num38z1">
    <w:name w:val="WW8Num38z1"/>
    <w:rsid w:val="000F4A2D"/>
    <w:rPr>
      <w:rFonts w:ascii="Courier New" w:hAnsi="Courier New" w:cs="Courier New" w:hint="default"/>
    </w:rPr>
  </w:style>
  <w:style w:type="character" w:customStyle="1" w:styleId="WW8Num38z2">
    <w:name w:val="WW8Num38z2"/>
    <w:rsid w:val="000F4A2D"/>
    <w:rPr>
      <w:rFonts w:ascii="Wingdings" w:hAnsi="Wingdings" w:cs="Wingdings" w:hint="default"/>
    </w:rPr>
  </w:style>
  <w:style w:type="character" w:customStyle="1" w:styleId="WW8Num39z0">
    <w:name w:val="WW8Num39z0"/>
    <w:rsid w:val="000F4A2D"/>
    <w:rPr>
      <w:rFonts w:hint="default"/>
    </w:rPr>
  </w:style>
  <w:style w:type="character" w:customStyle="1" w:styleId="WW8Num39z1">
    <w:name w:val="WW8Num39z1"/>
    <w:rsid w:val="000F4A2D"/>
    <w:rPr>
      <w:rFonts w:ascii="Courier New" w:hAnsi="Courier New" w:cs="Courier New" w:hint="default"/>
    </w:rPr>
  </w:style>
  <w:style w:type="character" w:customStyle="1" w:styleId="WW8Num39z2">
    <w:name w:val="WW8Num39z2"/>
    <w:rsid w:val="000F4A2D"/>
    <w:rPr>
      <w:rFonts w:ascii="Wingdings" w:hAnsi="Wingdings" w:cs="Wingdings" w:hint="default"/>
    </w:rPr>
  </w:style>
  <w:style w:type="character" w:customStyle="1" w:styleId="WW8Num39z3">
    <w:name w:val="WW8Num39z3"/>
    <w:rsid w:val="000F4A2D"/>
    <w:rPr>
      <w:rFonts w:ascii="Symbol" w:hAnsi="Symbol" w:cs="Symbol" w:hint="default"/>
    </w:rPr>
  </w:style>
  <w:style w:type="character" w:customStyle="1" w:styleId="WW8Num40z0">
    <w:name w:val="WW8Num40z0"/>
    <w:rsid w:val="000F4A2D"/>
    <w:rPr>
      <w:rFonts w:hint="default"/>
    </w:rPr>
  </w:style>
  <w:style w:type="character" w:customStyle="1" w:styleId="15">
    <w:name w:val="Основной шрифт абзаца1"/>
    <w:rsid w:val="000F4A2D"/>
  </w:style>
  <w:style w:type="character" w:styleId="affa">
    <w:name w:val="page number"/>
    <w:basedOn w:val="15"/>
    <w:rsid w:val="000F4A2D"/>
  </w:style>
  <w:style w:type="character" w:customStyle="1" w:styleId="affb">
    <w:name w:val="Текст Знак"/>
    <w:rsid w:val="000F4A2D"/>
    <w:rPr>
      <w:rFonts w:ascii="Courier New" w:hAnsi="Courier New" w:cs="Courier New"/>
    </w:rPr>
  </w:style>
  <w:style w:type="character" w:customStyle="1" w:styleId="apple-converted-space">
    <w:name w:val="apple-converted-space"/>
    <w:rsid w:val="000F4A2D"/>
  </w:style>
  <w:style w:type="character" w:customStyle="1" w:styleId="16">
    <w:name w:val="Знак примечания1"/>
    <w:rsid w:val="000F4A2D"/>
    <w:rPr>
      <w:sz w:val="16"/>
      <w:szCs w:val="16"/>
    </w:rPr>
  </w:style>
  <w:style w:type="character" w:customStyle="1" w:styleId="affc">
    <w:name w:val="Текст примечания Знак"/>
    <w:basedOn w:val="15"/>
    <w:rsid w:val="000F4A2D"/>
  </w:style>
  <w:style w:type="character" w:customStyle="1" w:styleId="affd">
    <w:name w:val="Тема примечания Знак"/>
    <w:rsid w:val="000F4A2D"/>
    <w:rPr>
      <w:b/>
      <w:bCs/>
    </w:rPr>
  </w:style>
  <w:style w:type="character" w:customStyle="1" w:styleId="ListLabel64">
    <w:name w:val="ListLabel 64"/>
    <w:rsid w:val="000F4A2D"/>
  </w:style>
  <w:style w:type="character" w:customStyle="1" w:styleId="ListLabel65">
    <w:name w:val="ListLabel 65"/>
    <w:rsid w:val="000F4A2D"/>
  </w:style>
  <w:style w:type="character" w:customStyle="1" w:styleId="ListLabel66">
    <w:name w:val="ListLabel 66"/>
    <w:rsid w:val="000F4A2D"/>
  </w:style>
  <w:style w:type="character" w:customStyle="1" w:styleId="ListLabel67">
    <w:name w:val="ListLabel 67"/>
    <w:rsid w:val="000F4A2D"/>
  </w:style>
  <w:style w:type="character" w:customStyle="1" w:styleId="ListLabel68">
    <w:name w:val="ListLabel 68"/>
    <w:rsid w:val="000F4A2D"/>
  </w:style>
  <w:style w:type="character" w:customStyle="1" w:styleId="ListLabel69">
    <w:name w:val="ListLabel 69"/>
    <w:rsid w:val="000F4A2D"/>
  </w:style>
  <w:style w:type="character" w:customStyle="1" w:styleId="ListLabel70">
    <w:name w:val="ListLabel 70"/>
    <w:rsid w:val="000F4A2D"/>
  </w:style>
  <w:style w:type="character" w:customStyle="1" w:styleId="ListLabel71">
    <w:name w:val="ListLabel 71"/>
    <w:rsid w:val="000F4A2D"/>
  </w:style>
  <w:style w:type="character" w:customStyle="1" w:styleId="ListLabel72">
    <w:name w:val="ListLabel 72"/>
    <w:rsid w:val="000F4A2D"/>
  </w:style>
  <w:style w:type="character" w:customStyle="1" w:styleId="ListLabel100">
    <w:name w:val="ListLabel 100"/>
    <w:rsid w:val="000F4A2D"/>
    <w:rPr>
      <w:rFonts w:ascii="Times New Roman" w:hAnsi="Times New Roman"/>
    </w:rPr>
  </w:style>
  <w:style w:type="character" w:customStyle="1" w:styleId="ListLabel101">
    <w:name w:val="ListLabel 101"/>
    <w:rsid w:val="000F4A2D"/>
    <w:rPr>
      <w:rFonts w:ascii="Times New Roman" w:hAnsi="Times New Roman"/>
    </w:rPr>
  </w:style>
  <w:style w:type="character" w:customStyle="1" w:styleId="ListLabel102">
    <w:name w:val="ListLabel 102"/>
    <w:rsid w:val="000F4A2D"/>
    <w:rPr>
      <w:rFonts w:ascii="Times New Roman" w:hAnsi="Times New Roman"/>
    </w:rPr>
  </w:style>
  <w:style w:type="character" w:customStyle="1" w:styleId="ListLabel103">
    <w:name w:val="ListLabel 103"/>
    <w:rsid w:val="000F4A2D"/>
    <w:rPr>
      <w:rFonts w:ascii="Times New Roman" w:hAnsi="Times New Roman"/>
    </w:rPr>
  </w:style>
  <w:style w:type="character" w:customStyle="1" w:styleId="ListLabel104">
    <w:name w:val="ListLabel 104"/>
    <w:rsid w:val="000F4A2D"/>
    <w:rPr>
      <w:rFonts w:ascii="Times New Roman" w:hAnsi="Times New Roman" w:cs="Courier New"/>
    </w:rPr>
  </w:style>
  <w:style w:type="character" w:customStyle="1" w:styleId="ListLabel105">
    <w:name w:val="ListLabel 105"/>
    <w:rsid w:val="000F4A2D"/>
    <w:rPr>
      <w:rFonts w:ascii="Times New Roman" w:hAnsi="Times New Roman"/>
    </w:rPr>
  </w:style>
  <w:style w:type="character" w:customStyle="1" w:styleId="ListLabel106">
    <w:name w:val="ListLabel 106"/>
    <w:rsid w:val="000F4A2D"/>
    <w:rPr>
      <w:rFonts w:ascii="Times New Roman" w:hAnsi="Times New Roman"/>
    </w:rPr>
  </w:style>
  <w:style w:type="character" w:customStyle="1" w:styleId="ListLabel107">
    <w:name w:val="ListLabel 107"/>
    <w:rsid w:val="000F4A2D"/>
    <w:rPr>
      <w:rFonts w:ascii="Times New Roman" w:hAnsi="Times New Roman" w:cs="Courier New"/>
    </w:rPr>
  </w:style>
  <w:style w:type="character" w:customStyle="1" w:styleId="ListLabel108">
    <w:name w:val="ListLabel 108"/>
    <w:rsid w:val="000F4A2D"/>
    <w:rPr>
      <w:rFonts w:ascii="Times New Roman" w:hAnsi="Times New Roman"/>
    </w:rPr>
  </w:style>
  <w:style w:type="character" w:customStyle="1" w:styleId="ListLabel73">
    <w:name w:val="ListLabel 73"/>
    <w:rsid w:val="000F4A2D"/>
  </w:style>
  <w:style w:type="character" w:customStyle="1" w:styleId="ListLabel74">
    <w:name w:val="ListLabel 74"/>
    <w:rsid w:val="000F4A2D"/>
  </w:style>
  <w:style w:type="character" w:customStyle="1" w:styleId="ListLabel75">
    <w:name w:val="ListLabel 75"/>
    <w:rsid w:val="000F4A2D"/>
  </w:style>
  <w:style w:type="character" w:customStyle="1" w:styleId="ListLabel76">
    <w:name w:val="ListLabel 76"/>
    <w:rsid w:val="000F4A2D"/>
  </w:style>
  <w:style w:type="character" w:customStyle="1" w:styleId="ListLabel77">
    <w:name w:val="ListLabel 77"/>
    <w:rsid w:val="000F4A2D"/>
  </w:style>
  <w:style w:type="character" w:customStyle="1" w:styleId="ListLabel78">
    <w:name w:val="ListLabel 78"/>
    <w:rsid w:val="000F4A2D"/>
  </w:style>
  <w:style w:type="character" w:customStyle="1" w:styleId="ListLabel79">
    <w:name w:val="ListLabel 79"/>
    <w:rsid w:val="000F4A2D"/>
  </w:style>
  <w:style w:type="character" w:customStyle="1" w:styleId="ListLabel80">
    <w:name w:val="ListLabel 80"/>
    <w:rsid w:val="000F4A2D"/>
  </w:style>
  <w:style w:type="character" w:customStyle="1" w:styleId="ListLabel81">
    <w:name w:val="ListLabel 81"/>
    <w:rsid w:val="000F4A2D"/>
  </w:style>
  <w:style w:type="character" w:customStyle="1" w:styleId="ListLabel82">
    <w:name w:val="ListLabel 82"/>
    <w:rsid w:val="000F4A2D"/>
  </w:style>
  <w:style w:type="character" w:customStyle="1" w:styleId="ListLabel83">
    <w:name w:val="ListLabel 83"/>
    <w:rsid w:val="000F4A2D"/>
  </w:style>
  <w:style w:type="character" w:customStyle="1" w:styleId="ListLabel84">
    <w:name w:val="ListLabel 84"/>
    <w:rsid w:val="000F4A2D"/>
  </w:style>
  <w:style w:type="character" w:customStyle="1" w:styleId="ListLabel85">
    <w:name w:val="ListLabel 85"/>
    <w:rsid w:val="000F4A2D"/>
  </w:style>
  <w:style w:type="character" w:customStyle="1" w:styleId="ListLabel86">
    <w:name w:val="ListLabel 86"/>
    <w:rsid w:val="000F4A2D"/>
  </w:style>
  <w:style w:type="character" w:customStyle="1" w:styleId="ListLabel87">
    <w:name w:val="ListLabel 87"/>
    <w:rsid w:val="000F4A2D"/>
  </w:style>
  <w:style w:type="character" w:customStyle="1" w:styleId="ListLabel88">
    <w:name w:val="ListLabel 88"/>
    <w:rsid w:val="000F4A2D"/>
  </w:style>
  <w:style w:type="character" w:customStyle="1" w:styleId="ListLabel89">
    <w:name w:val="ListLabel 89"/>
    <w:rsid w:val="000F4A2D"/>
  </w:style>
  <w:style w:type="character" w:customStyle="1" w:styleId="ListLabel90">
    <w:name w:val="ListLabel 90"/>
    <w:rsid w:val="000F4A2D"/>
  </w:style>
  <w:style w:type="character" w:customStyle="1" w:styleId="ListLabel91">
    <w:name w:val="ListLabel 91"/>
    <w:rsid w:val="000F4A2D"/>
    <w:rPr>
      <w:rFonts w:ascii="Times New Roman" w:hAnsi="Times New Roman"/>
    </w:rPr>
  </w:style>
  <w:style w:type="character" w:customStyle="1" w:styleId="ListLabel92">
    <w:name w:val="ListLabel 92"/>
    <w:rsid w:val="000F4A2D"/>
    <w:rPr>
      <w:rFonts w:ascii="Times New Roman" w:hAnsi="Times New Roman" w:cs="Courier New"/>
    </w:rPr>
  </w:style>
  <w:style w:type="character" w:customStyle="1" w:styleId="ListLabel93">
    <w:name w:val="ListLabel 93"/>
    <w:rsid w:val="000F4A2D"/>
    <w:rPr>
      <w:rFonts w:ascii="Times New Roman" w:hAnsi="Times New Roman"/>
    </w:rPr>
  </w:style>
  <w:style w:type="character" w:customStyle="1" w:styleId="ListLabel94">
    <w:name w:val="ListLabel 94"/>
    <w:rsid w:val="000F4A2D"/>
    <w:rPr>
      <w:rFonts w:ascii="Times New Roman" w:hAnsi="Times New Roman"/>
    </w:rPr>
  </w:style>
  <w:style w:type="character" w:customStyle="1" w:styleId="ListLabel95">
    <w:name w:val="ListLabel 95"/>
    <w:rsid w:val="000F4A2D"/>
    <w:rPr>
      <w:rFonts w:ascii="Times New Roman" w:hAnsi="Times New Roman" w:cs="Courier New"/>
    </w:rPr>
  </w:style>
  <w:style w:type="character" w:customStyle="1" w:styleId="ListLabel96">
    <w:name w:val="ListLabel 96"/>
    <w:rsid w:val="000F4A2D"/>
    <w:rPr>
      <w:rFonts w:ascii="Times New Roman" w:hAnsi="Times New Roman"/>
    </w:rPr>
  </w:style>
  <w:style w:type="character" w:customStyle="1" w:styleId="ListLabel97">
    <w:name w:val="ListLabel 97"/>
    <w:rsid w:val="000F4A2D"/>
    <w:rPr>
      <w:rFonts w:ascii="Times New Roman" w:hAnsi="Times New Roman"/>
    </w:rPr>
  </w:style>
  <w:style w:type="character" w:customStyle="1" w:styleId="ListLabel98">
    <w:name w:val="ListLabel 98"/>
    <w:rsid w:val="000F4A2D"/>
    <w:rPr>
      <w:rFonts w:ascii="Times New Roman" w:hAnsi="Times New Roman" w:cs="Courier New"/>
    </w:rPr>
  </w:style>
  <w:style w:type="character" w:customStyle="1" w:styleId="ListLabel99">
    <w:name w:val="ListLabel 99"/>
    <w:rsid w:val="000F4A2D"/>
    <w:rPr>
      <w:rFonts w:ascii="Times New Roman" w:hAnsi="Times New Roman"/>
    </w:rPr>
  </w:style>
  <w:style w:type="character" w:customStyle="1" w:styleId="ListLabel127">
    <w:name w:val="ListLabel 127"/>
    <w:rsid w:val="000F4A2D"/>
    <w:rPr>
      <w:rFonts w:ascii="Times New Roman" w:hAnsi="Times New Roman"/>
    </w:rPr>
  </w:style>
  <w:style w:type="character" w:customStyle="1" w:styleId="ListLabel128">
    <w:name w:val="ListLabel 128"/>
    <w:rsid w:val="000F4A2D"/>
    <w:rPr>
      <w:rFonts w:ascii="Times New Roman" w:hAnsi="Times New Roman" w:cs="Courier New"/>
    </w:rPr>
  </w:style>
  <w:style w:type="character" w:customStyle="1" w:styleId="ListLabel129">
    <w:name w:val="ListLabel 129"/>
    <w:rsid w:val="000F4A2D"/>
    <w:rPr>
      <w:rFonts w:ascii="Times New Roman" w:hAnsi="Times New Roman"/>
    </w:rPr>
  </w:style>
  <w:style w:type="character" w:customStyle="1" w:styleId="ListLabel130">
    <w:name w:val="ListLabel 130"/>
    <w:rsid w:val="000F4A2D"/>
    <w:rPr>
      <w:rFonts w:ascii="Times New Roman" w:hAnsi="Times New Roman"/>
    </w:rPr>
  </w:style>
  <w:style w:type="character" w:customStyle="1" w:styleId="ListLabel131">
    <w:name w:val="ListLabel 131"/>
    <w:rsid w:val="000F4A2D"/>
    <w:rPr>
      <w:rFonts w:ascii="Times New Roman" w:hAnsi="Times New Roman" w:cs="Courier New"/>
    </w:rPr>
  </w:style>
  <w:style w:type="character" w:customStyle="1" w:styleId="ListLabel132">
    <w:name w:val="ListLabel 132"/>
    <w:rsid w:val="000F4A2D"/>
    <w:rPr>
      <w:rFonts w:ascii="Times New Roman" w:hAnsi="Times New Roman"/>
    </w:rPr>
  </w:style>
  <w:style w:type="character" w:customStyle="1" w:styleId="ListLabel133">
    <w:name w:val="ListLabel 133"/>
    <w:rsid w:val="000F4A2D"/>
    <w:rPr>
      <w:rFonts w:ascii="Times New Roman" w:hAnsi="Times New Roman"/>
    </w:rPr>
  </w:style>
  <w:style w:type="character" w:customStyle="1" w:styleId="ListLabel134">
    <w:name w:val="ListLabel 134"/>
    <w:rsid w:val="000F4A2D"/>
    <w:rPr>
      <w:rFonts w:ascii="Times New Roman" w:hAnsi="Times New Roman" w:cs="Courier New"/>
    </w:rPr>
  </w:style>
  <w:style w:type="character" w:customStyle="1" w:styleId="ListLabel135">
    <w:name w:val="ListLabel 135"/>
    <w:rsid w:val="000F4A2D"/>
    <w:rPr>
      <w:rFonts w:ascii="Times New Roman" w:hAnsi="Times New Roman"/>
    </w:rPr>
  </w:style>
  <w:style w:type="character" w:customStyle="1" w:styleId="ListLabel136">
    <w:name w:val="ListLabel 136"/>
    <w:rsid w:val="000F4A2D"/>
    <w:rPr>
      <w:rFonts w:ascii="Times New Roman" w:hAnsi="Times New Roman"/>
    </w:rPr>
  </w:style>
  <w:style w:type="character" w:customStyle="1" w:styleId="ListLabel137">
    <w:name w:val="ListLabel 137"/>
    <w:rsid w:val="000F4A2D"/>
    <w:rPr>
      <w:rFonts w:ascii="Times New Roman" w:hAnsi="Times New Roman" w:cs="Courier New"/>
    </w:rPr>
  </w:style>
  <w:style w:type="character" w:customStyle="1" w:styleId="ListLabel138">
    <w:name w:val="ListLabel 138"/>
    <w:rsid w:val="000F4A2D"/>
    <w:rPr>
      <w:rFonts w:ascii="Times New Roman" w:hAnsi="Times New Roman"/>
    </w:rPr>
  </w:style>
  <w:style w:type="character" w:customStyle="1" w:styleId="ListLabel139">
    <w:name w:val="ListLabel 139"/>
    <w:rsid w:val="000F4A2D"/>
    <w:rPr>
      <w:rFonts w:ascii="Times New Roman" w:hAnsi="Times New Roman"/>
    </w:rPr>
  </w:style>
  <w:style w:type="character" w:customStyle="1" w:styleId="ListLabel140">
    <w:name w:val="ListLabel 140"/>
    <w:rsid w:val="000F4A2D"/>
    <w:rPr>
      <w:rFonts w:ascii="Times New Roman" w:hAnsi="Times New Roman" w:cs="Courier New"/>
    </w:rPr>
  </w:style>
  <w:style w:type="character" w:customStyle="1" w:styleId="ListLabel141">
    <w:name w:val="ListLabel 141"/>
    <w:rsid w:val="000F4A2D"/>
    <w:rPr>
      <w:rFonts w:ascii="Times New Roman" w:hAnsi="Times New Roman"/>
    </w:rPr>
  </w:style>
  <w:style w:type="character" w:customStyle="1" w:styleId="ListLabel142">
    <w:name w:val="ListLabel 142"/>
    <w:rsid w:val="000F4A2D"/>
    <w:rPr>
      <w:rFonts w:ascii="Times New Roman" w:hAnsi="Times New Roman"/>
    </w:rPr>
  </w:style>
  <w:style w:type="character" w:customStyle="1" w:styleId="ListLabel143">
    <w:name w:val="ListLabel 143"/>
    <w:rsid w:val="000F4A2D"/>
    <w:rPr>
      <w:rFonts w:ascii="Times New Roman" w:hAnsi="Times New Roman" w:cs="Courier New"/>
    </w:rPr>
  </w:style>
  <w:style w:type="character" w:customStyle="1" w:styleId="ListLabel144">
    <w:name w:val="ListLabel 144"/>
    <w:rsid w:val="000F4A2D"/>
    <w:rPr>
      <w:rFonts w:ascii="Times New Roman" w:hAnsi="Times New Roman"/>
    </w:rPr>
  </w:style>
  <w:style w:type="character" w:customStyle="1" w:styleId="ListLabel118">
    <w:name w:val="ListLabel 118"/>
    <w:rsid w:val="000F4A2D"/>
    <w:rPr>
      <w:rFonts w:ascii="Times New Roman" w:hAnsi="Times New Roman"/>
    </w:rPr>
  </w:style>
  <w:style w:type="character" w:customStyle="1" w:styleId="ListLabel119">
    <w:name w:val="ListLabel 119"/>
    <w:rsid w:val="000F4A2D"/>
    <w:rPr>
      <w:rFonts w:ascii="Times New Roman" w:hAnsi="Times New Roman" w:cs="Courier New"/>
    </w:rPr>
  </w:style>
  <w:style w:type="character" w:customStyle="1" w:styleId="ListLabel120">
    <w:name w:val="ListLabel 120"/>
    <w:rsid w:val="000F4A2D"/>
    <w:rPr>
      <w:rFonts w:ascii="Times New Roman" w:hAnsi="Times New Roman"/>
    </w:rPr>
  </w:style>
  <w:style w:type="character" w:customStyle="1" w:styleId="ListLabel121">
    <w:name w:val="ListLabel 121"/>
    <w:rsid w:val="000F4A2D"/>
    <w:rPr>
      <w:rFonts w:ascii="Times New Roman" w:hAnsi="Times New Roman"/>
    </w:rPr>
  </w:style>
  <w:style w:type="character" w:customStyle="1" w:styleId="ListLabel122">
    <w:name w:val="ListLabel 122"/>
    <w:rsid w:val="000F4A2D"/>
    <w:rPr>
      <w:rFonts w:ascii="Times New Roman" w:hAnsi="Times New Roman" w:cs="Courier New"/>
    </w:rPr>
  </w:style>
  <w:style w:type="character" w:customStyle="1" w:styleId="ListLabel123">
    <w:name w:val="ListLabel 123"/>
    <w:rsid w:val="000F4A2D"/>
    <w:rPr>
      <w:rFonts w:ascii="Times New Roman" w:hAnsi="Times New Roman"/>
    </w:rPr>
  </w:style>
  <w:style w:type="character" w:customStyle="1" w:styleId="ListLabel124">
    <w:name w:val="ListLabel 124"/>
    <w:rsid w:val="000F4A2D"/>
    <w:rPr>
      <w:rFonts w:ascii="Times New Roman" w:hAnsi="Times New Roman"/>
    </w:rPr>
  </w:style>
  <w:style w:type="character" w:customStyle="1" w:styleId="ListLabel125">
    <w:name w:val="ListLabel 125"/>
    <w:rsid w:val="000F4A2D"/>
    <w:rPr>
      <w:rFonts w:ascii="Times New Roman" w:hAnsi="Times New Roman" w:cs="Courier New"/>
    </w:rPr>
  </w:style>
  <w:style w:type="character" w:customStyle="1" w:styleId="ListLabel126">
    <w:name w:val="ListLabel 126"/>
    <w:rsid w:val="000F4A2D"/>
    <w:rPr>
      <w:rFonts w:ascii="Times New Roman" w:hAnsi="Times New Roman"/>
    </w:rPr>
  </w:style>
  <w:style w:type="paragraph" w:customStyle="1" w:styleId="33">
    <w:name w:val="Указатель3"/>
    <w:basedOn w:val="a"/>
    <w:rsid w:val="000F4A2D"/>
    <w:pPr>
      <w:suppressLineNumbers/>
      <w:spacing w:after="0" w:line="240" w:lineRule="auto"/>
    </w:pPr>
    <w:rPr>
      <w:rFonts w:ascii="Times New Roman" w:eastAsia="Times New Roman" w:hAnsi="Times New Roman" w:cs="Unifont"/>
      <w:sz w:val="24"/>
      <w:szCs w:val="24"/>
      <w:lang w:eastAsia="zh-CN"/>
    </w:rPr>
  </w:style>
  <w:style w:type="paragraph" w:customStyle="1" w:styleId="17">
    <w:name w:val="Заголовок1"/>
    <w:basedOn w:val="a"/>
    <w:next w:val="af7"/>
    <w:rsid w:val="000F4A2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zh-CN"/>
    </w:rPr>
  </w:style>
  <w:style w:type="paragraph" w:customStyle="1" w:styleId="28">
    <w:name w:val="Название объекта2"/>
    <w:basedOn w:val="a"/>
    <w:rsid w:val="000F4A2D"/>
    <w:pPr>
      <w:suppressLineNumbers/>
      <w:spacing w:before="120" w:after="120" w:line="240" w:lineRule="auto"/>
    </w:pPr>
    <w:rPr>
      <w:rFonts w:ascii="Times New Roman" w:eastAsia="Times New Roman" w:hAnsi="Times New Roman" w:cs="Droid Sans Devanagari"/>
      <w:i/>
      <w:iCs/>
      <w:sz w:val="24"/>
      <w:szCs w:val="24"/>
      <w:lang w:eastAsia="zh-CN"/>
    </w:rPr>
  </w:style>
  <w:style w:type="paragraph" w:customStyle="1" w:styleId="29">
    <w:name w:val="Указатель2"/>
    <w:basedOn w:val="a"/>
    <w:rsid w:val="000F4A2D"/>
    <w:pPr>
      <w:suppressLineNumbers/>
      <w:spacing w:after="0" w:line="240" w:lineRule="auto"/>
    </w:pPr>
    <w:rPr>
      <w:rFonts w:ascii="Times New Roman" w:eastAsia="Times New Roman" w:hAnsi="Times New Roman" w:cs="Droid Sans Devanagari"/>
      <w:sz w:val="24"/>
      <w:szCs w:val="24"/>
      <w:lang w:eastAsia="zh-CN"/>
    </w:rPr>
  </w:style>
  <w:style w:type="paragraph" w:customStyle="1" w:styleId="18">
    <w:name w:val="Название объекта1"/>
    <w:basedOn w:val="a"/>
    <w:rsid w:val="000F4A2D"/>
    <w:pPr>
      <w:suppressLineNumbers/>
      <w:spacing w:before="120" w:after="120" w:line="240" w:lineRule="auto"/>
    </w:pPr>
    <w:rPr>
      <w:rFonts w:ascii="Times New Roman" w:eastAsia="Times New Roman" w:hAnsi="Times New Roman" w:cs="Droid Sans Devanagari"/>
      <w:i/>
      <w:iCs/>
      <w:sz w:val="24"/>
      <w:szCs w:val="24"/>
      <w:lang w:eastAsia="zh-CN"/>
    </w:rPr>
  </w:style>
  <w:style w:type="paragraph" w:customStyle="1" w:styleId="19">
    <w:name w:val="Указатель1"/>
    <w:basedOn w:val="a"/>
    <w:rsid w:val="000F4A2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fe">
    <w:name w:val="Body Text Indent"/>
    <w:basedOn w:val="a"/>
    <w:link w:val="afff"/>
    <w:rsid w:val="000F4A2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ff">
    <w:name w:val="Основной текст с отступом Знак"/>
    <w:basedOn w:val="a0"/>
    <w:link w:val="affe"/>
    <w:rsid w:val="000F4A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0">
    <w:name w:val="Основной текст с отступом 31"/>
    <w:basedOn w:val="a"/>
    <w:rsid w:val="000F4A2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customStyle="1" w:styleId="1a">
    <w:name w:val="Цитата1"/>
    <w:basedOn w:val="a"/>
    <w:rsid w:val="000F4A2D"/>
    <w:pPr>
      <w:shd w:val="clear" w:color="auto" w:fill="FFFFFF"/>
      <w:spacing w:after="0" w:line="360" w:lineRule="auto"/>
      <w:ind w:left="29" w:right="24" w:firstLine="675"/>
      <w:jc w:val="both"/>
    </w:pPr>
    <w:rPr>
      <w:rFonts w:ascii="Times New Roman" w:eastAsia="Times New Roman" w:hAnsi="Times New Roman" w:cs="Times New Roman"/>
      <w:spacing w:val="-2"/>
      <w:sz w:val="28"/>
      <w:szCs w:val="24"/>
      <w:lang w:eastAsia="ru-RU"/>
    </w:rPr>
  </w:style>
  <w:style w:type="paragraph" w:customStyle="1" w:styleId="afff0">
    <w:name w:val="Колонтитул"/>
    <w:basedOn w:val="a"/>
    <w:rsid w:val="000F4A2D"/>
    <w:pPr>
      <w:suppressLineNumbers/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2">
    <w:name w:val="Нижний колонтитул Знак1"/>
    <w:basedOn w:val="a0"/>
    <w:link w:val="aff4"/>
    <w:rsid w:val="000F4A2D"/>
  </w:style>
  <w:style w:type="paragraph" w:customStyle="1" w:styleId="211">
    <w:name w:val="Основной текст с отступом 21"/>
    <w:basedOn w:val="a"/>
    <w:rsid w:val="000F4A2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">
    <w:name w:val="Текст1"/>
    <w:basedOn w:val="a"/>
    <w:rsid w:val="000F4A2D"/>
    <w:pPr>
      <w:widowControl w:val="0"/>
      <w:spacing w:after="0" w:line="360" w:lineRule="auto"/>
      <w:ind w:firstLine="851"/>
      <w:jc w:val="both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ff1">
    <w:name w:val="Таблицы (моноширинный)"/>
    <w:basedOn w:val="a"/>
    <w:next w:val="a"/>
    <w:rsid w:val="000F4A2D"/>
    <w:pPr>
      <w:widowControl w:val="0"/>
      <w:autoSpaceDE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1c">
    <w:name w:val="Текст примечания1"/>
    <w:basedOn w:val="a"/>
    <w:rsid w:val="000F4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f2">
    <w:name w:val="annotation text"/>
    <w:basedOn w:val="a"/>
    <w:link w:val="1d"/>
    <w:uiPriority w:val="99"/>
    <w:semiHidden/>
    <w:unhideWhenUsed/>
    <w:rsid w:val="000F4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d">
    <w:name w:val="Текст примечания Знак1"/>
    <w:basedOn w:val="a0"/>
    <w:link w:val="afff2"/>
    <w:uiPriority w:val="99"/>
    <w:semiHidden/>
    <w:rsid w:val="000F4A2D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f3">
    <w:name w:val="annotation subject"/>
    <w:basedOn w:val="1c"/>
    <w:next w:val="1c"/>
    <w:link w:val="1e"/>
    <w:rsid w:val="000F4A2D"/>
    <w:rPr>
      <w:b/>
      <w:bCs/>
    </w:rPr>
  </w:style>
  <w:style w:type="character" w:customStyle="1" w:styleId="1e">
    <w:name w:val="Тема примечания Знак1"/>
    <w:basedOn w:val="1d"/>
    <w:link w:val="afff3"/>
    <w:rsid w:val="000F4A2D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14">
    <w:name w:val="Текст выноски Знак1"/>
    <w:basedOn w:val="a0"/>
    <w:link w:val="aff5"/>
    <w:rsid w:val="000F4A2D"/>
    <w:rPr>
      <w:rFonts w:ascii="Tahoma" w:hAnsi="Tahoma" w:cs="Tahoma"/>
      <w:sz w:val="16"/>
      <w:szCs w:val="16"/>
    </w:rPr>
  </w:style>
  <w:style w:type="paragraph" w:customStyle="1" w:styleId="afff4">
    <w:name w:val="Содержимое таблицы"/>
    <w:basedOn w:val="a"/>
    <w:rsid w:val="000F4A2D"/>
    <w:pPr>
      <w:widowControl w:val="0"/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fff5">
    <w:name w:val="Заголовок таблицы"/>
    <w:basedOn w:val="afff4"/>
    <w:rsid w:val="000F4A2D"/>
    <w:pPr>
      <w:jc w:val="center"/>
    </w:pPr>
    <w:rPr>
      <w:b/>
      <w:bCs/>
    </w:rPr>
  </w:style>
  <w:style w:type="paragraph" w:styleId="1f">
    <w:name w:val="index 1"/>
    <w:basedOn w:val="a"/>
    <w:next w:val="a"/>
    <w:autoRedefine/>
    <w:uiPriority w:val="99"/>
    <w:semiHidden/>
    <w:unhideWhenUsed/>
    <w:rsid w:val="000F4A2D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ff6">
    <w:name w:val="toa heading"/>
    <w:basedOn w:val="1"/>
    <w:next w:val="a"/>
    <w:rsid w:val="000F4A2D"/>
    <w:pPr>
      <w:keepLines/>
      <w:widowControl/>
      <w:suppressAutoHyphens w:val="0"/>
      <w:spacing w:after="0" w:line="256" w:lineRule="auto"/>
      <w:outlineLvl w:val="9"/>
    </w:pPr>
    <w:rPr>
      <w:rFonts w:ascii="Calibri Light" w:hAnsi="Calibri Light"/>
      <w:b w:val="0"/>
      <w:bCs w:val="0"/>
      <w:color w:val="2E74B5"/>
      <w:lang w:eastAsia="zh-CN"/>
    </w:rPr>
  </w:style>
  <w:style w:type="paragraph" w:customStyle="1" w:styleId="1f0">
    <w:name w:val="Обычный (Интернет)1"/>
    <w:basedOn w:val="a"/>
    <w:rsid w:val="000F4A2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1">
    <w:name w:val="Абзац списка1"/>
    <w:basedOn w:val="a"/>
    <w:rsid w:val="000F4A2D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customStyle="1" w:styleId="afc">
    <w:name w:val="Название Знак"/>
    <w:basedOn w:val="a0"/>
    <w:link w:val="afb"/>
    <w:uiPriority w:val="10"/>
    <w:rsid w:val="000F4A2D"/>
    <w:rPr>
      <w:sz w:val="48"/>
      <w:szCs w:val="48"/>
    </w:rPr>
  </w:style>
  <w:style w:type="paragraph" w:customStyle="1" w:styleId="break-words">
    <w:name w:val="break-words"/>
    <w:basedOn w:val="a"/>
    <w:rsid w:val="000F4A2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7">
    <w:name w:val="annotation reference"/>
    <w:basedOn w:val="a0"/>
    <w:uiPriority w:val="99"/>
    <w:semiHidden/>
    <w:unhideWhenUsed/>
    <w:rsid w:val="00FC416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42" Type="http://schemas.microsoft.com/office/2018/08/relationships/commentsExtensible" Target="commentsExtensi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kadry@gospital.ru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omments" Target="comments.xm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43" Type="http://schemas.microsoft.com/office/2016/09/relationships/commentsIds" Target="commentsIds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940E2-7205-4448-9EBA-154A1855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10277</Words>
  <Characters>58580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4</cp:revision>
  <dcterms:created xsi:type="dcterms:W3CDTF">2025-04-15T10:14:00Z</dcterms:created>
  <dcterms:modified xsi:type="dcterms:W3CDTF">2025-04-15T11:04:00Z</dcterms:modified>
  <dc:language>ru-RU</dc:language>
</cp:coreProperties>
</file>